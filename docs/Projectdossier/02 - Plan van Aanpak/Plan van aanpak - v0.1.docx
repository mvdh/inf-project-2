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683E" w:rsidRDefault="0054683E" w:rsidP="00192202">
      <w:pPr>
        <w:pStyle w:val="Titel"/>
      </w:pPr>
      <w:r>
        <w:t>Plan van aanpak</w:t>
      </w: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2B5872" w:rsidRDefault="002B5872" w:rsidP="00192202">
      <w:pPr>
        <w:rPr>
          <w:sz w:val="22"/>
        </w:rPr>
      </w:pPr>
    </w:p>
    <w:p w:rsidR="002B5872" w:rsidRPr="00D10AFF" w:rsidRDefault="002B5872"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2B5872" w:rsidRDefault="002B5872" w:rsidP="00192202">
      <w:pPr>
        <w:jc w:val="center"/>
        <w:rPr>
          <w:sz w:val="144"/>
        </w:rPr>
      </w:pPr>
    </w:p>
    <w:p w:rsidR="0054683E" w:rsidRPr="00171326" w:rsidRDefault="00171326" w:rsidP="00192202">
      <w:pPr>
        <w:jc w:val="center"/>
        <w:rPr>
          <w:rFonts w:ascii="Impact" w:hAnsi="Impact"/>
          <w:sz w:val="106"/>
        </w:rPr>
      </w:pPr>
      <w:proofErr w:type="spellStart"/>
      <w:r>
        <w:rPr>
          <w:rFonts w:ascii="Impact" w:hAnsi="Impact"/>
          <w:sz w:val="106"/>
        </w:rPr>
        <w:t>TowerDefenc</w:t>
      </w:r>
      <w:r w:rsidRPr="00171326">
        <w:rPr>
          <w:rFonts w:ascii="Impact" w:hAnsi="Impact"/>
          <w:sz w:val="106"/>
        </w:rPr>
        <w:t>e</w:t>
      </w:r>
      <w:proofErr w:type="spellEnd"/>
      <w:r w:rsidR="002B5872" w:rsidRPr="00171326">
        <w:rPr>
          <w:rFonts w:ascii="Impact" w:hAnsi="Impact"/>
          <w:sz w:val="106"/>
        </w:rPr>
        <w:t xml:space="preserve"> </w:t>
      </w:r>
    </w:p>
    <w:p w:rsidR="0054683E" w:rsidRPr="002B5872" w:rsidRDefault="0054683E" w:rsidP="00192202">
      <w:pPr>
        <w:jc w:val="center"/>
        <w:rPr>
          <w:sz w:val="28"/>
          <w:szCs w:val="28"/>
        </w:rPr>
      </w:pPr>
      <w:r w:rsidRPr="002B5872">
        <w:rPr>
          <w:sz w:val="28"/>
          <w:szCs w:val="28"/>
        </w:rPr>
        <w:t xml:space="preserve">Versie </w:t>
      </w:r>
      <w:r w:rsidR="002B5872" w:rsidRPr="002B5872">
        <w:rPr>
          <w:sz w:val="28"/>
          <w:szCs w:val="28"/>
        </w:rPr>
        <w:t>0</w:t>
      </w:r>
      <w:r w:rsidR="00171326">
        <w:rPr>
          <w:sz w:val="28"/>
          <w:szCs w:val="28"/>
        </w:rPr>
        <w:t>.1</w:t>
      </w: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Default="0054683E" w:rsidP="00192202">
      <w:pPr>
        <w:rPr>
          <w:sz w:val="22"/>
        </w:rPr>
      </w:pPr>
    </w:p>
    <w:p w:rsidR="0054683E" w:rsidRPr="00D10AFF" w:rsidRDefault="0054683E" w:rsidP="00192202">
      <w:pPr>
        <w:rPr>
          <w:sz w:val="22"/>
        </w:rPr>
      </w:pPr>
    </w:p>
    <w:p w:rsidR="0054683E" w:rsidRPr="00D10AFF" w:rsidRDefault="00171326" w:rsidP="00192202">
      <w:pPr>
        <w:rPr>
          <w:b/>
          <w:sz w:val="22"/>
        </w:rPr>
      </w:pPr>
      <w:r>
        <w:rPr>
          <w:b/>
          <w:sz w:val="22"/>
        </w:rPr>
        <w:t>Groep 1</w:t>
      </w:r>
    </w:p>
    <w:p w:rsidR="0054683E" w:rsidRPr="00D10AFF" w:rsidRDefault="0054683E" w:rsidP="00192202">
      <w:pPr>
        <w:rPr>
          <w:sz w:val="22"/>
        </w:rPr>
      </w:pPr>
    </w:p>
    <w:p w:rsidR="0054683E" w:rsidRPr="00D10AFF" w:rsidRDefault="00171326" w:rsidP="00192202">
      <w:pPr>
        <w:rPr>
          <w:sz w:val="22"/>
        </w:rPr>
      </w:pPr>
      <w:r w:rsidRPr="00171326">
        <w:rPr>
          <w:sz w:val="22"/>
        </w:rPr>
        <w:t>Maarten van den Hoek</w:t>
      </w:r>
      <w:r w:rsidR="0054683E" w:rsidRPr="00D10AFF">
        <w:rPr>
          <w:sz w:val="22"/>
        </w:rPr>
        <w:t xml:space="preserve"> – </w:t>
      </w:r>
      <w:r w:rsidRPr="00171326">
        <w:rPr>
          <w:sz w:val="22"/>
        </w:rPr>
        <w:t>0837626</w:t>
      </w:r>
    </w:p>
    <w:p w:rsidR="0054683E" w:rsidRPr="00D10AFF" w:rsidRDefault="00171326" w:rsidP="00192202">
      <w:pPr>
        <w:rPr>
          <w:sz w:val="22"/>
        </w:rPr>
      </w:pPr>
      <w:r w:rsidRPr="00171326">
        <w:rPr>
          <w:sz w:val="22"/>
        </w:rPr>
        <w:t>Felix van Leeuwen</w:t>
      </w:r>
      <w:r w:rsidR="0054683E" w:rsidRPr="00D10AFF">
        <w:rPr>
          <w:sz w:val="22"/>
        </w:rPr>
        <w:t xml:space="preserve"> – </w:t>
      </w:r>
      <w:r w:rsidRPr="00171326">
        <w:rPr>
          <w:sz w:val="22"/>
        </w:rPr>
        <w:t>0839339</w:t>
      </w:r>
    </w:p>
    <w:p w:rsidR="0054683E" w:rsidRPr="00D10AFF" w:rsidRDefault="00171326" w:rsidP="00192202">
      <w:pPr>
        <w:rPr>
          <w:sz w:val="22"/>
        </w:rPr>
      </w:pPr>
      <w:r w:rsidRPr="00171326">
        <w:rPr>
          <w:sz w:val="22"/>
        </w:rPr>
        <w:t xml:space="preserve">Tom </w:t>
      </w:r>
      <w:proofErr w:type="spellStart"/>
      <w:r w:rsidRPr="00171326">
        <w:rPr>
          <w:sz w:val="22"/>
        </w:rPr>
        <w:t>Nieuwenhuys</w:t>
      </w:r>
      <w:proofErr w:type="spellEnd"/>
      <w:r w:rsidR="0054683E" w:rsidRPr="00D10AFF">
        <w:rPr>
          <w:sz w:val="22"/>
        </w:rPr>
        <w:t xml:space="preserve"> – </w:t>
      </w:r>
      <w:r w:rsidRPr="00171326">
        <w:rPr>
          <w:sz w:val="22"/>
        </w:rPr>
        <w:t>0840825</w:t>
      </w:r>
    </w:p>
    <w:p w:rsidR="0054683E" w:rsidRPr="00D10AFF" w:rsidRDefault="0054683E" w:rsidP="00192202">
      <w:pPr>
        <w:rPr>
          <w:sz w:val="22"/>
        </w:rPr>
      </w:pPr>
      <w:r w:rsidRPr="00D10AFF">
        <w:rPr>
          <w:sz w:val="22"/>
        </w:rPr>
        <w:t>Andra Veraart – 0835868</w:t>
      </w:r>
    </w:p>
    <w:p w:rsidR="0054683E" w:rsidRPr="00D10AFF" w:rsidRDefault="0054683E" w:rsidP="00192202">
      <w:pPr>
        <w:rPr>
          <w:sz w:val="22"/>
        </w:rPr>
      </w:pPr>
    </w:p>
    <w:p w:rsidR="0054683E" w:rsidRDefault="0054683E" w:rsidP="00192202">
      <w:pPr>
        <w:rPr>
          <w:sz w:val="22"/>
        </w:rPr>
      </w:pPr>
      <w:r w:rsidRPr="00D10AFF">
        <w:rPr>
          <w:sz w:val="22"/>
        </w:rPr>
        <w:t xml:space="preserve">Rotterdam, </w:t>
      </w:r>
      <w:r w:rsidR="00171326">
        <w:rPr>
          <w:sz w:val="22"/>
        </w:rPr>
        <w:t>25</w:t>
      </w:r>
      <w:r>
        <w:rPr>
          <w:sz w:val="22"/>
        </w:rPr>
        <w:t xml:space="preserve"> </w:t>
      </w:r>
      <w:r w:rsidR="00171326">
        <w:rPr>
          <w:sz w:val="22"/>
        </w:rPr>
        <w:t>november</w:t>
      </w:r>
      <w:r w:rsidRPr="00D10AFF">
        <w:rPr>
          <w:sz w:val="22"/>
        </w:rPr>
        <w:t xml:space="preserve"> 2010</w:t>
      </w:r>
    </w:p>
    <w:p w:rsidR="0054683E" w:rsidRPr="00D10AFF" w:rsidRDefault="0054683E" w:rsidP="00192202">
      <w:pPr>
        <w:rPr>
          <w:sz w:val="22"/>
        </w:rPr>
      </w:pPr>
      <w:r>
        <w:rPr>
          <w:sz w:val="22"/>
        </w:rPr>
        <w:br w:type="page"/>
      </w:r>
    </w:p>
    <w:p w:rsidR="0054683E" w:rsidRPr="00282F38" w:rsidRDefault="0054683E">
      <w:pPr>
        <w:pStyle w:val="Kopvaninhoudsopgave"/>
        <w:rPr>
          <w:lang w:val="nl-NL"/>
        </w:rPr>
      </w:pPr>
      <w:r>
        <w:rPr>
          <w:lang w:val="nl-NL"/>
        </w:rPr>
        <w:t>Inhoudsopgave</w:t>
      </w:r>
    </w:p>
    <w:p w:rsidR="00530597" w:rsidRDefault="00F0684C">
      <w:pPr>
        <w:pStyle w:val="Inhopg1"/>
        <w:tabs>
          <w:tab w:val="right" w:leader="dot" w:pos="9062"/>
        </w:tabs>
        <w:rPr>
          <w:rFonts w:asciiTheme="minorHAnsi" w:eastAsiaTheme="minorEastAsia" w:hAnsiTheme="minorHAnsi" w:cstheme="minorBidi"/>
          <w:b w:val="0"/>
          <w:noProof/>
          <w:color w:val="auto"/>
          <w:kern w:val="0"/>
          <w:lang w:val="en-US" w:eastAsia="nl-NL"/>
        </w:rPr>
      </w:pPr>
      <w:r w:rsidRPr="00F0684C">
        <w:rPr>
          <w:sz w:val="22"/>
        </w:rPr>
        <w:fldChar w:fldCharType="begin"/>
      </w:r>
      <w:r w:rsidR="0054683E" w:rsidRPr="00D10AFF">
        <w:rPr>
          <w:sz w:val="22"/>
        </w:rPr>
        <w:instrText xml:space="preserve"> TOC \o "1-3" \h \z \u </w:instrText>
      </w:r>
      <w:r w:rsidRPr="00F0684C">
        <w:rPr>
          <w:sz w:val="22"/>
        </w:rPr>
        <w:fldChar w:fldCharType="separate"/>
      </w:r>
      <w:r w:rsidR="00530597">
        <w:rPr>
          <w:noProof/>
        </w:rPr>
        <w:t>Projectinhoud</w:t>
      </w:r>
      <w:r w:rsidR="00530597">
        <w:rPr>
          <w:noProof/>
        </w:rPr>
        <w:tab/>
      </w:r>
      <w:r w:rsidR="00530597">
        <w:rPr>
          <w:noProof/>
        </w:rPr>
        <w:fldChar w:fldCharType="begin"/>
      </w:r>
      <w:r w:rsidR="00530597">
        <w:rPr>
          <w:noProof/>
        </w:rPr>
        <w:instrText xml:space="preserve"> PAGEREF _Toc152491442 \h </w:instrText>
      </w:r>
      <w:r w:rsidR="00530597">
        <w:rPr>
          <w:noProof/>
        </w:rPr>
      </w:r>
      <w:r w:rsidR="00530597">
        <w:rPr>
          <w:noProof/>
        </w:rPr>
        <w:fldChar w:fldCharType="separate"/>
      </w:r>
      <w:r w:rsidR="00530597">
        <w:rPr>
          <w:noProof/>
        </w:rPr>
        <w:t>3</w:t>
      </w:r>
      <w:r w:rsidR="00530597">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Achtergrond</w:t>
      </w:r>
      <w:r>
        <w:rPr>
          <w:noProof/>
        </w:rPr>
        <w:tab/>
      </w:r>
      <w:r>
        <w:rPr>
          <w:noProof/>
        </w:rPr>
        <w:fldChar w:fldCharType="begin"/>
      </w:r>
      <w:r>
        <w:rPr>
          <w:noProof/>
        </w:rPr>
        <w:instrText xml:space="preserve"> PAGEREF _Toc152491443 \h </w:instrText>
      </w:r>
      <w:r>
        <w:rPr>
          <w:noProof/>
        </w:rPr>
      </w:r>
      <w:r>
        <w:rPr>
          <w:noProof/>
        </w:rPr>
        <w:fldChar w:fldCharType="separate"/>
      </w:r>
      <w:r>
        <w:rPr>
          <w:noProof/>
        </w:rPr>
        <w:t>3</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Probleemstelling</w:t>
      </w:r>
      <w:r>
        <w:rPr>
          <w:noProof/>
        </w:rPr>
        <w:tab/>
      </w:r>
      <w:r>
        <w:rPr>
          <w:noProof/>
        </w:rPr>
        <w:fldChar w:fldCharType="begin"/>
      </w:r>
      <w:r>
        <w:rPr>
          <w:noProof/>
        </w:rPr>
        <w:instrText xml:space="preserve"> PAGEREF _Toc152491444 \h </w:instrText>
      </w:r>
      <w:r>
        <w:rPr>
          <w:noProof/>
        </w:rPr>
      </w:r>
      <w:r>
        <w:rPr>
          <w:noProof/>
        </w:rPr>
        <w:fldChar w:fldCharType="separate"/>
      </w:r>
      <w:r>
        <w:rPr>
          <w:noProof/>
        </w:rPr>
        <w:t>3</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Doelstelling</w:t>
      </w:r>
      <w:r>
        <w:rPr>
          <w:noProof/>
        </w:rPr>
        <w:tab/>
      </w:r>
      <w:r>
        <w:rPr>
          <w:noProof/>
        </w:rPr>
        <w:fldChar w:fldCharType="begin"/>
      </w:r>
      <w:r>
        <w:rPr>
          <w:noProof/>
        </w:rPr>
        <w:instrText xml:space="preserve"> PAGEREF _Toc152491445 \h </w:instrText>
      </w:r>
      <w:r>
        <w:rPr>
          <w:noProof/>
        </w:rPr>
      </w:r>
      <w:r>
        <w:rPr>
          <w:noProof/>
        </w:rPr>
        <w:fldChar w:fldCharType="separate"/>
      </w:r>
      <w:r>
        <w:rPr>
          <w:noProof/>
        </w:rPr>
        <w:t>3</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Resultaat</w:t>
      </w:r>
      <w:r>
        <w:rPr>
          <w:noProof/>
        </w:rPr>
        <w:tab/>
      </w:r>
      <w:r>
        <w:rPr>
          <w:noProof/>
        </w:rPr>
        <w:fldChar w:fldCharType="begin"/>
      </w:r>
      <w:r>
        <w:rPr>
          <w:noProof/>
        </w:rPr>
        <w:instrText xml:space="preserve"> PAGEREF _Toc152491446 \h </w:instrText>
      </w:r>
      <w:r>
        <w:rPr>
          <w:noProof/>
        </w:rPr>
      </w:r>
      <w:r>
        <w:rPr>
          <w:noProof/>
        </w:rPr>
        <w:fldChar w:fldCharType="separate"/>
      </w:r>
      <w:r>
        <w:rPr>
          <w:noProof/>
        </w:rPr>
        <w:t>3</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Afbakening</w:t>
      </w:r>
      <w:r>
        <w:rPr>
          <w:noProof/>
        </w:rPr>
        <w:tab/>
      </w:r>
      <w:r>
        <w:rPr>
          <w:noProof/>
        </w:rPr>
        <w:fldChar w:fldCharType="begin"/>
      </w:r>
      <w:r>
        <w:rPr>
          <w:noProof/>
        </w:rPr>
        <w:instrText xml:space="preserve"> PAGEREF _Toc152491447 \h </w:instrText>
      </w:r>
      <w:r>
        <w:rPr>
          <w:noProof/>
        </w:rPr>
      </w:r>
      <w:r>
        <w:rPr>
          <w:noProof/>
        </w:rPr>
        <w:fldChar w:fldCharType="separate"/>
      </w:r>
      <w:r>
        <w:rPr>
          <w:noProof/>
        </w:rPr>
        <w:t>3</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Risico’s</w:t>
      </w:r>
      <w:r>
        <w:rPr>
          <w:noProof/>
        </w:rPr>
        <w:tab/>
      </w:r>
      <w:r>
        <w:rPr>
          <w:noProof/>
        </w:rPr>
        <w:fldChar w:fldCharType="begin"/>
      </w:r>
      <w:r>
        <w:rPr>
          <w:noProof/>
        </w:rPr>
        <w:instrText xml:space="preserve"> PAGEREF _Toc152491448 \h </w:instrText>
      </w:r>
      <w:r>
        <w:rPr>
          <w:noProof/>
        </w:rPr>
      </w:r>
      <w:r>
        <w:rPr>
          <w:noProof/>
        </w:rPr>
        <w:fldChar w:fldCharType="separate"/>
      </w:r>
      <w:r>
        <w:rPr>
          <w:noProof/>
        </w:rPr>
        <w:t>4</w:t>
      </w:r>
      <w:r>
        <w:rPr>
          <w:noProof/>
        </w:rPr>
        <w:fldChar w:fldCharType="end"/>
      </w:r>
    </w:p>
    <w:p w:rsidR="00530597" w:rsidRDefault="00530597">
      <w:pPr>
        <w:pStyle w:val="Inhopg1"/>
        <w:tabs>
          <w:tab w:val="right" w:leader="dot" w:pos="9062"/>
        </w:tabs>
        <w:rPr>
          <w:rFonts w:asciiTheme="minorHAnsi" w:eastAsiaTheme="minorEastAsia" w:hAnsiTheme="minorHAnsi" w:cstheme="minorBidi"/>
          <w:b w:val="0"/>
          <w:noProof/>
          <w:color w:val="auto"/>
          <w:kern w:val="0"/>
          <w:lang w:val="en-US" w:eastAsia="nl-NL"/>
        </w:rPr>
      </w:pPr>
      <w:r>
        <w:rPr>
          <w:noProof/>
        </w:rPr>
        <w:t>Het werk per fase</w:t>
      </w:r>
      <w:r>
        <w:rPr>
          <w:noProof/>
        </w:rPr>
        <w:tab/>
      </w:r>
      <w:r>
        <w:rPr>
          <w:noProof/>
        </w:rPr>
        <w:fldChar w:fldCharType="begin"/>
      </w:r>
      <w:r>
        <w:rPr>
          <w:noProof/>
        </w:rPr>
        <w:instrText xml:space="preserve"> PAGEREF _Toc152491449 \h </w:instrText>
      </w:r>
      <w:r>
        <w:rPr>
          <w:noProof/>
        </w:rPr>
      </w:r>
      <w:r>
        <w:rPr>
          <w:noProof/>
        </w:rPr>
        <w:fldChar w:fldCharType="separate"/>
      </w:r>
      <w:r>
        <w:rPr>
          <w:noProof/>
        </w:rPr>
        <w:t>5</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De Initiatieffase</w:t>
      </w:r>
      <w:r>
        <w:rPr>
          <w:noProof/>
        </w:rPr>
        <w:tab/>
      </w:r>
      <w:r>
        <w:rPr>
          <w:noProof/>
        </w:rPr>
        <w:fldChar w:fldCharType="begin"/>
      </w:r>
      <w:r>
        <w:rPr>
          <w:noProof/>
        </w:rPr>
        <w:instrText xml:space="preserve"> PAGEREF _Toc152491450 \h </w:instrText>
      </w:r>
      <w:r>
        <w:rPr>
          <w:noProof/>
        </w:rPr>
      </w:r>
      <w:r>
        <w:rPr>
          <w:noProof/>
        </w:rPr>
        <w:fldChar w:fldCharType="separate"/>
      </w:r>
      <w:r>
        <w:rPr>
          <w:noProof/>
        </w:rPr>
        <w:t>5</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Definitiefase</w:t>
      </w:r>
      <w:r>
        <w:rPr>
          <w:noProof/>
        </w:rPr>
        <w:tab/>
      </w:r>
      <w:r>
        <w:rPr>
          <w:noProof/>
        </w:rPr>
        <w:fldChar w:fldCharType="begin"/>
      </w:r>
      <w:r>
        <w:rPr>
          <w:noProof/>
        </w:rPr>
        <w:instrText xml:space="preserve"> PAGEREF _Toc152491451 \h </w:instrText>
      </w:r>
      <w:r>
        <w:rPr>
          <w:noProof/>
        </w:rPr>
      </w:r>
      <w:r>
        <w:rPr>
          <w:noProof/>
        </w:rPr>
        <w:fldChar w:fldCharType="separate"/>
      </w:r>
      <w:r>
        <w:rPr>
          <w:noProof/>
        </w:rPr>
        <w:t>5</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Ontwerpfase</w:t>
      </w:r>
      <w:r>
        <w:rPr>
          <w:noProof/>
        </w:rPr>
        <w:tab/>
      </w:r>
      <w:r>
        <w:rPr>
          <w:noProof/>
        </w:rPr>
        <w:fldChar w:fldCharType="begin"/>
      </w:r>
      <w:r>
        <w:rPr>
          <w:noProof/>
        </w:rPr>
        <w:instrText xml:space="preserve"> PAGEREF _Toc152491452 \h </w:instrText>
      </w:r>
      <w:r>
        <w:rPr>
          <w:noProof/>
        </w:rPr>
      </w:r>
      <w:r>
        <w:rPr>
          <w:noProof/>
        </w:rPr>
        <w:fldChar w:fldCharType="separate"/>
      </w:r>
      <w:r>
        <w:rPr>
          <w:noProof/>
        </w:rPr>
        <w:t>5</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Voorbereidingsfase</w:t>
      </w:r>
      <w:r>
        <w:rPr>
          <w:noProof/>
        </w:rPr>
        <w:tab/>
      </w:r>
      <w:r>
        <w:rPr>
          <w:noProof/>
        </w:rPr>
        <w:fldChar w:fldCharType="begin"/>
      </w:r>
      <w:r>
        <w:rPr>
          <w:noProof/>
        </w:rPr>
        <w:instrText xml:space="preserve"> PAGEREF _Toc152491453 \h </w:instrText>
      </w:r>
      <w:r>
        <w:rPr>
          <w:noProof/>
        </w:rPr>
      </w:r>
      <w:r>
        <w:rPr>
          <w:noProof/>
        </w:rPr>
        <w:fldChar w:fldCharType="separate"/>
      </w:r>
      <w:r>
        <w:rPr>
          <w:noProof/>
        </w:rPr>
        <w:t>5</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Realisatiefase</w:t>
      </w:r>
      <w:r>
        <w:rPr>
          <w:noProof/>
        </w:rPr>
        <w:tab/>
      </w:r>
      <w:r>
        <w:rPr>
          <w:noProof/>
        </w:rPr>
        <w:fldChar w:fldCharType="begin"/>
      </w:r>
      <w:r>
        <w:rPr>
          <w:noProof/>
        </w:rPr>
        <w:instrText xml:space="preserve"> PAGEREF _Toc152491454 \h </w:instrText>
      </w:r>
      <w:r>
        <w:rPr>
          <w:noProof/>
        </w:rPr>
      </w:r>
      <w:r>
        <w:rPr>
          <w:noProof/>
        </w:rPr>
        <w:fldChar w:fldCharType="separate"/>
      </w:r>
      <w:r>
        <w:rPr>
          <w:noProof/>
        </w:rPr>
        <w:t>6</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Nazorgfase</w:t>
      </w:r>
      <w:r>
        <w:rPr>
          <w:noProof/>
        </w:rPr>
        <w:tab/>
      </w:r>
      <w:r>
        <w:rPr>
          <w:noProof/>
        </w:rPr>
        <w:fldChar w:fldCharType="begin"/>
      </w:r>
      <w:r>
        <w:rPr>
          <w:noProof/>
        </w:rPr>
        <w:instrText xml:space="preserve"> PAGEREF _Toc152491455 \h </w:instrText>
      </w:r>
      <w:r>
        <w:rPr>
          <w:noProof/>
        </w:rPr>
      </w:r>
      <w:r>
        <w:rPr>
          <w:noProof/>
        </w:rPr>
        <w:fldChar w:fldCharType="separate"/>
      </w:r>
      <w:r>
        <w:rPr>
          <w:noProof/>
        </w:rPr>
        <w:t>6</w:t>
      </w:r>
      <w:r>
        <w:rPr>
          <w:noProof/>
        </w:rPr>
        <w:fldChar w:fldCharType="end"/>
      </w:r>
    </w:p>
    <w:p w:rsidR="00530597" w:rsidRDefault="00530597">
      <w:pPr>
        <w:pStyle w:val="Inhopg1"/>
        <w:tabs>
          <w:tab w:val="right" w:leader="dot" w:pos="9062"/>
        </w:tabs>
        <w:rPr>
          <w:rFonts w:asciiTheme="minorHAnsi" w:eastAsiaTheme="minorEastAsia" w:hAnsiTheme="minorHAnsi" w:cstheme="minorBidi"/>
          <w:b w:val="0"/>
          <w:noProof/>
          <w:color w:val="auto"/>
          <w:kern w:val="0"/>
          <w:lang w:val="en-US" w:eastAsia="nl-NL"/>
        </w:rPr>
      </w:pPr>
      <w:r>
        <w:rPr>
          <w:noProof/>
        </w:rPr>
        <w:t>De beheersplannen</w:t>
      </w:r>
      <w:r>
        <w:rPr>
          <w:noProof/>
        </w:rPr>
        <w:tab/>
      </w:r>
      <w:r>
        <w:rPr>
          <w:noProof/>
        </w:rPr>
        <w:fldChar w:fldCharType="begin"/>
      </w:r>
      <w:r>
        <w:rPr>
          <w:noProof/>
        </w:rPr>
        <w:instrText xml:space="preserve"> PAGEREF _Toc152491456 \h </w:instrText>
      </w:r>
      <w:r>
        <w:rPr>
          <w:noProof/>
        </w:rPr>
      </w:r>
      <w:r>
        <w:rPr>
          <w:noProof/>
        </w:rPr>
        <w:fldChar w:fldCharType="separate"/>
      </w:r>
      <w:r>
        <w:rPr>
          <w:noProof/>
        </w:rPr>
        <w:t>7</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Tijdsplan</w:t>
      </w:r>
      <w:r>
        <w:rPr>
          <w:noProof/>
        </w:rPr>
        <w:tab/>
      </w:r>
      <w:r>
        <w:rPr>
          <w:noProof/>
        </w:rPr>
        <w:fldChar w:fldCharType="begin"/>
      </w:r>
      <w:r>
        <w:rPr>
          <w:noProof/>
        </w:rPr>
        <w:instrText xml:space="preserve"> PAGEREF _Toc152491457 \h </w:instrText>
      </w:r>
      <w:r>
        <w:rPr>
          <w:noProof/>
        </w:rPr>
      </w:r>
      <w:r>
        <w:rPr>
          <w:noProof/>
        </w:rPr>
        <w:fldChar w:fldCharType="separate"/>
      </w:r>
      <w:r>
        <w:rPr>
          <w:noProof/>
        </w:rPr>
        <w:t>7</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Geldplan</w:t>
      </w:r>
      <w:r>
        <w:rPr>
          <w:noProof/>
        </w:rPr>
        <w:tab/>
      </w:r>
      <w:r>
        <w:rPr>
          <w:noProof/>
        </w:rPr>
        <w:fldChar w:fldCharType="begin"/>
      </w:r>
      <w:r>
        <w:rPr>
          <w:noProof/>
        </w:rPr>
        <w:instrText xml:space="preserve"> PAGEREF _Toc152491458 \h </w:instrText>
      </w:r>
      <w:r>
        <w:rPr>
          <w:noProof/>
        </w:rPr>
      </w:r>
      <w:r>
        <w:rPr>
          <w:noProof/>
        </w:rPr>
        <w:fldChar w:fldCharType="separate"/>
      </w:r>
      <w:r>
        <w:rPr>
          <w:noProof/>
        </w:rPr>
        <w:t>9</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Kwaliteitsplan</w:t>
      </w:r>
      <w:r>
        <w:rPr>
          <w:noProof/>
        </w:rPr>
        <w:tab/>
      </w:r>
      <w:r>
        <w:rPr>
          <w:noProof/>
        </w:rPr>
        <w:fldChar w:fldCharType="begin"/>
      </w:r>
      <w:r>
        <w:rPr>
          <w:noProof/>
        </w:rPr>
        <w:instrText xml:space="preserve"> PAGEREF _Toc152491459 \h </w:instrText>
      </w:r>
      <w:r>
        <w:rPr>
          <w:noProof/>
        </w:rPr>
      </w:r>
      <w:r>
        <w:rPr>
          <w:noProof/>
        </w:rPr>
        <w:fldChar w:fldCharType="separate"/>
      </w:r>
      <w:r>
        <w:rPr>
          <w:noProof/>
        </w:rPr>
        <w:t>10</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Informatieplan</w:t>
      </w:r>
      <w:r>
        <w:rPr>
          <w:noProof/>
        </w:rPr>
        <w:tab/>
      </w:r>
      <w:r>
        <w:rPr>
          <w:noProof/>
        </w:rPr>
        <w:fldChar w:fldCharType="begin"/>
      </w:r>
      <w:r>
        <w:rPr>
          <w:noProof/>
        </w:rPr>
        <w:instrText xml:space="preserve"> PAGEREF _Toc152491460 \h </w:instrText>
      </w:r>
      <w:r>
        <w:rPr>
          <w:noProof/>
        </w:rPr>
      </w:r>
      <w:r>
        <w:rPr>
          <w:noProof/>
        </w:rPr>
        <w:fldChar w:fldCharType="separate"/>
      </w:r>
      <w:r>
        <w:rPr>
          <w:noProof/>
        </w:rPr>
        <w:t>10</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Organisatieplan</w:t>
      </w:r>
      <w:r>
        <w:rPr>
          <w:noProof/>
        </w:rPr>
        <w:tab/>
      </w:r>
      <w:r>
        <w:rPr>
          <w:noProof/>
        </w:rPr>
        <w:fldChar w:fldCharType="begin"/>
      </w:r>
      <w:r>
        <w:rPr>
          <w:noProof/>
        </w:rPr>
        <w:instrText xml:space="preserve"> PAGEREF _Toc152491461 \h </w:instrText>
      </w:r>
      <w:r>
        <w:rPr>
          <w:noProof/>
        </w:rPr>
      </w:r>
      <w:r>
        <w:rPr>
          <w:noProof/>
        </w:rPr>
        <w:fldChar w:fldCharType="separate"/>
      </w:r>
      <w:r>
        <w:rPr>
          <w:noProof/>
        </w:rPr>
        <w:t>11</w:t>
      </w:r>
      <w:r>
        <w:rPr>
          <w:noProof/>
        </w:rPr>
        <w:fldChar w:fldCharType="end"/>
      </w:r>
    </w:p>
    <w:p w:rsidR="00530597" w:rsidRDefault="00530597">
      <w:pPr>
        <w:pStyle w:val="Inhopg2"/>
        <w:tabs>
          <w:tab w:val="right" w:leader="dot" w:pos="9062"/>
        </w:tabs>
        <w:rPr>
          <w:rFonts w:asciiTheme="minorHAnsi" w:eastAsiaTheme="minorEastAsia" w:hAnsiTheme="minorHAnsi" w:cstheme="minorBidi"/>
          <w:noProof/>
          <w:color w:val="auto"/>
          <w:kern w:val="0"/>
          <w:sz w:val="24"/>
          <w:szCs w:val="24"/>
          <w:lang w:val="en-US" w:eastAsia="nl-NL"/>
        </w:rPr>
      </w:pPr>
      <w:r>
        <w:rPr>
          <w:noProof/>
        </w:rPr>
        <w:t>Voortgangsbewaking</w:t>
      </w:r>
      <w:r>
        <w:rPr>
          <w:noProof/>
        </w:rPr>
        <w:tab/>
      </w:r>
      <w:r>
        <w:rPr>
          <w:noProof/>
        </w:rPr>
        <w:fldChar w:fldCharType="begin"/>
      </w:r>
      <w:r>
        <w:rPr>
          <w:noProof/>
        </w:rPr>
        <w:instrText xml:space="preserve"> PAGEREF _Toc152491462 \h </w:instrText>
      </w:r>
      <w:r>
        <w:rPr>
          <w:noProof/>
        </w:rPr>
      </w:r>
      <w:r>
        <w:rPr>
          <w:noProof/>
        </w:rPr>
        <w:fldChar w:fldCharType="separate"/>
      </w:r>
      <w:r>
        <w:rPr>
          <w:noProof/>
        </w:rPr>
        <w:t>11</w:t>
      </w:r>
      <w:r>
        <w:rPr>
          <w:noProof/>
        </w:rPr>
        <w:fldChar w:fldCharType="end"/>
      </w:r>
    </w:p>
    <w:p w:rsidR="0054683E" w:rsidRPr="00D10AFF" w:rsidRDefault="00F0684C">
      <w:pPr>
        <w:rPr>
          <w:sz w:val="22"/>
        </w:rPr>
      </w:pPr>
      <w:r w:rsidRPr="00D10AFF">
        <w:rPr>
          <w:sz w:val="22"/>
        </w:rPr>
        <w:fldChar w:fldCharType="end"/>
      </w:r>
    </w:p>
    <w:p w:rsidR="0054683E" w:rsidRDefault="0054683E" w:rsidP="00192202">
      <w:pPr>
        <w:pStyle w:val="Kop1"/>
        <w:pageBreakBefore/>
        <w:numPr>
          <w:ilvl w:val="0"/>
          <w:numId w:val="0"/>
        </w:numPr>
      </w:pPr>
      <w:bookmarkStart w:id="0" w:name="_Toc152491442"/>
      <w:r>
        <w:t>Projectinhoud</w:t>
      </w:r>
      <w:bookmarkEnd w:id="0"/>
    </w:p>
    <w:p w:rsidR="0054683E" w:rsidRPr="00D10AFF" w:rsidRDefault="0054683E" w:rsidP="00192202">
      <w:pPr>
        <w:rPr>
          <w:sz w:val="22"/>
        </w:rPr>
      </w:pPr>
    </w:p>
    <w:p w:rsidR="0054683E" w:rsidRPr="00D10AFF" w:rsidRDefault="0054683E" w:rsidP="00192202">
      <w:pPr>
        <w:rPr>
          <w:sz w:val="22"/>
        </w:rPr>
      </w:pPr>
      <w:r w:rsidRPr="00D10AFF">
        <w:rPr>
          <w:sz w:val="22"/>
        </w:rPr>
        <w:t xml:space="preserve">In dit hoofdstuk wordt het </w:t>
      </w:r>
      <w:r w:rsidRPr="00D10AFF">
        <w:rPr>
          <w:i/>
          <w:sz w:val="22"/>
        </w:rPr>
        <w:t>waarom</w:t>
      </w:r>
      <w:r w:rsidRPr="00D10AFF">
        <w:rPr>
          <w:sz w:val="22"/>
        </w:rPr>
        <w:t xml:space="preserve">, </w:t>
      </w:r>
      <w:r w:rsidRPr="00D10AFF">
        <w:rPr>
          <w:i/>
          <w:sz w:val="22"/>
        </w:rPr>
        <w:t>hoe</w:t>
      </w:r>
      <w:r w:rsidRPr="00D10AFF">
        <w:rPr>
          <w:sz w:val="22"/>
        </w:rPr>
        <w:t xml:space="preserve">, </w:t>
      </w:r>
      <w:r w:rsidRPr="00D10AFF">
        <w:rPr>
          <w:i/>
          <w:sz w:val="22"/>
        </w:rPr>
        <w:t>wat wel</w:t>
      </w:r>
      <w:r w:rsidRPr="00D10AFF">
        <w:rPr>
          <w:sz w:val="22"/>
        </w:rPr>
        <w:t xml:space="preserve"> en </w:t>
      </w:r>
      <w:r w:rsidRPr="00D10AFF">
        <w:rPr>
          <w:i/>
          <w:sz w:val="22"/>
        </w:rPr>
        <w:t>wat niet</w:t>
      </w:r>
      <w:r w:rsidRPr="00D10AFF">
        <w:rPr>
          <w:sz w:val="22"/>
        </w:rPr>
        <w:t xml:space="preserve"> van dit project beschreven.</w:t>
      </w:r>
    </w:p>
    <w:p w:rsidR="0054683E" w:rsidRPr="00D10AFF" w:rsidRDefault="0054683E" w:rsidP="00192202">
      <w:pPr>
        <w:rPr>
          <w:sz w:val="22"/>
        </w:rPr>
      </w:pPr>
    </w:p>
    <w:p w:rsidR="0054683E" w:rsidRDefault="0054683E" w:rsidP="00192202">
      <w:pPr>
        <w:pStyle w:val="Kop2"/>
      </w:pPr>
      <w:bookmarkStart w:id="1" w:name="__RefHeading__669_1707620482"/>
      <w:bookmarkStart w:id="2" w:name="_Toc152491443"/>
      <w:bookmarkEnd w:id="1"/>
      <w:r>
        <w:t>Achtergrond</w:t>
      </w:r>
      <w:bookmarkEnd w:id="2"/>
    </w:p>
    <w:p w:rsidR="009C4A16" w:rsidRDefault="00171326" w:rsidP="00192202">
      <w:pPr>
        <w:rPr>
          <w:sz w:val="22"/>
        </w:rPr>
      </w:pPr>
      <w:r>
        <w:rPr>
          <w:sz w:val="22"/>
        </w:rPr>
        <w:t>In het kader van INFPRJ02 zullen de leerlingen van INF1 in groepjes van 3 tot 5 leerlingen binnen 8 weken een game ontwikkelen.</w:t>
      </w:r>
    </w:p>
    <w:p w:rsidR="0054683E" w:rsidRPr="00D10AFF" w:rsidRDefault="0054683E" w:rsidP="00192202">
      <w:pPr>
        <w:rPr>
          <w:sz w:val="22"/>
        </w:rPr>
      </w:pPr>
    </w:p>
    <w:p w:rsidR="0054683E" w:rsidRDefault="0054683E" w:rsidP="00192202">
      <w:pPr>
        <w:pStyle w:val="Kop2"/>
      </w:pPr>
      <w:bookmarkStart w:id="3" w:name="__RefHeading__671_1707620482"/>
      <w:bookmarkStart w:id="4" w:name="_Toc152491444"/>
      <w:bookmarkEnd w:id="3"/>
      <w:r>
        <w:t>Probleemstelling</w:t>
      </w:r>
      <w:bookmarkEnd w:id="4"/>
    </w:p>
    <w:p w:rsidR="00171326" w:rsidRDefault="00171326" w:rsidP="00171326">
      <w:pPr>
        <w:rPr>
          <w:sz w:val="22"/>
        </w:rPr>
      </w:pPr>
      <w:r>
        <w:rPr>
          <w:sz w:val="22"/>
        </w:rPr>
        <w:t>Mensen vervelen zich, en willen graag via internet, in hun eentje, en spelletje spelen. Wat voor spel kan er ontwikkeld worden om die verveling te verbannen?</w:t>
      </w:r>
    </w:p>
    <w:p w:rsidR="0054683E" w:rsidRPr="00D10AFF" w:rsidRDefault="0054683E" w:rsidP="00171326">
      <w:pPr>
        <w:rPr>
          <w:sz w:val="22"/>
        </w:rPr>
      </w:pPr>
    </w:p>
    <w:p w:rsidR="0054683E" w:rsidRDefault="0054683E" w:rsidP="00192202">
      <w:pPr>
        <w:pStyle w:val="Kop2"/>
      </w:pPr>
      <w:bookmarkStart w:id="5" w:name="__RefHeading__673_1707620482"/>
      <w:bookmarkStart w:id="6" w:name="_Toc152491445"/>
      <w:bookmarkEnd w:id="5"/>
      <w:r>
        <w:t>Doelstelling</w:t>
      </w:r>
      <w:bookmarkEnd w:id="6"/>
    </w:p>
    <w:p w:rsidR="00171326" w:rsidRDefault="00171326" w:rsidP="00192202">
      <w:pPr>
        <w:rPr>
          <w:sz w:val="22"/>
        </w:rPr>
      </w:pPr>
      <w:r>
        <w:rPr>
          <w:sz w:val="22"/>
        </w:rPr>
        <w:t xml:space="preserve">Het streven is om een zogenaamd </w:t>
      </w:r>
      <w:proofErr w:type="spellStart"/>
      <w:r>
        <w:rPr>
          <w:i/>
          <w:sz w:val="22"/>
        </w:rPr>
        <w:t>mazing</w:t>
      </w:r>
      <w:proofErr w:type="spellEnd"/>
      <w:r>
        <w:rPr>
          <w:i/>
          <w:sz w:val="22"/>
        </w:rPr>
        <w:t xml:space="preserve"> </w:t>
      </w:r>
      <w:proofErr w:type="spellStart"/>
      <w:r>
        <w:rPr>
          <w:i/>
          <w:sz w:val="22"/>
        </w:rPr>
        <w:t>tower</w:t>
      </w:r>
      <w:proofErr w:type="spellEnd"/>
      <w:r>
        <w:rPr>
          <w:i/>
          <w:sz w:val="22"/>
        </w:rPr>
        <w:t xml:space="preserve"> </w:t>
      </w:r>
      <w:proofErr w:type="spellStart"/>
      <w:r>
        <w:rPr>
          <w:i/>
          <w:sz w:val="22"/>
        </w:rPr>
        <w:t>defenc</w:t>
      </w:r>
      <w:r w:rsidRPr="00171326">
        <w:rPr>
          <w:i/>
          <w:sz w:val="22"/>
        </w:rPr>
        <w:t>e</w:t>
      </w:r>
      <w:proofErr w:type="spellEnd"/>
      <w:r>
        <w:rPr>
          <w:sz w:val="22"/>
        </w:rPr>
        <w:t xml:space="preserve"> spel te ontwikkelen.</w:t>
      </w:r>
    </w:p>
    <w:p w:rsidR="0054683E" w:rsidRPr="00D10AFF" w:rsidRDefault="0054683E" w:rsidP="00192202">
      <w:pPr>
        <w:rPr>
          <w:sz w:val="22"/>
        </w:rPr>
      </w:pPr>
    </w:p>
    <w:p w:rsidR="0054683E" w:rsidRDefault="0054683E" w:rsidP="00192202">
      <w:pPr>
        <w:pStyle w:val="Kop2"/>
      </w:pPr>
      <w:bookmarkStart w:id="7" w:name="__RefHeading__675_1707620482"/>
      <w:bookmarkStart w:id="8" w:name="_Toc152491446"/>
      <w:bookmarkEnd w:id="7"/>
      <w:r>
        <w:t>Resultaat</w:t>
      </w:r>
      <w:bookmarkEnd w:id="8"/>
    </w:p>
    <w:p w:rsidR="00CE382A" w:rsidRDefault="0054683E" w:rsidP="00192202">
      <w:pPr>
        <w:rPr>
          <w:sz w:val="22"/>
        </w:rPr>
      </w:pPr>
      <w:r w:rsidRPr="00D10AFF">
        <w:rPr>
          <w:sz w:val="22"/>
        </w:rPr>
        <w:t xml:space="preserve">Aan het eind van dit project levert de </w:t>
      </w:r>
      <w:r w:rsidR="009C4A16">
        <w:rPr>
          <w:sz w:val="22"/>
        </w:rPr>
        <w:t xml:space="preserve">projectgroep een </w:t>
      </w:r>
      <w:proofErr w:type="spellStart"/>
      <w:r w:rsidR="009C4A16">
        <w:rPr>
          <w:i/>
          <w:sz w:val="22"/>
        </w:rPr>
        <w:t>tower</w:t>
      </w:r>
      <w:proofErr w:type="spellEnd"/>
      <w:r w:rsidR="009C4A16">
        <w:rPr>
          <w:i/>
          <w:sz w:val="22"/>
        </w:rPr>
        <w:t xml:space="preserve"> </w:t>
      </w:r>
      <w:proofErr w:type="spellStart"/>
      <w:r w:rsidR="009C4A16">
        <w:rPr>
          <w:i/>
          <w:sz w:val="22"/>
        </w:rPr>
        <w:t>defence</w:t>
      </w:r>
      <w:proofErr w:type="spellEnd"/>
      <w:r w:rsidR="009C4A16">
        <w:rPr>
          <w:sz w:val="22"/>
        </w:rPr>
        <w:t xml:space="preserve"> spel op dat in een browser kan draaien.</w:t>
      </w:r>
      <w:r w:rsidR="00CE382A">
        <w:rPr>
          <w:sz w:val="22"/>
        </w:rPr>
        <w:t xml:space="preserve"> De afmetingen van het spel zullen maximaal 700 bij 700 pixels zijn. Bij het spel wordt een </w:t>
      </w:r>
      <w:proofErr w:type="spellStart"/>
      <w:r w:rsidR="00CE382A">
        <w:rPr>
          <w:sz w:val="22"/>
        </w:rPr>
        <w:t>html</w:t>
      </w:r>
      <w:proofErr w:type="spellEnd"/>
      <w:r w:rsidR="00CE382A">
        <w:rPr>
          <w:sz w:val="22"/>
        </w:rPr>
        <w:t xml:space="preserve"> pagina geleverd waarin het spel geplaatst wordt.</w:t>
      </w:r>
    </w:p>
    <w:p w:rsidR="00CE382A" w:rsidRDefault="00CE382A" w:rsidP="00192202">
      <w:pPr>
        <w:rPr>
          <w:sz w:val="22"/>
        </w:rPr>
      </w:pPr>
      <w:r>
        <w:rPr>
          <w:sz w:val="22"/>
        </w:rPr>
        <w:t>Het spel zal in Java ontwikkeld worden.</w:t>
      </w:r>
    </w:p>
    <w:p w:rsidR="0054683E" w:rsidRPr="00B9709D" w:rsidRDefault="0054683E" w:rsidP="00192202">
      <w:pPr>
        <w:pStyle w:val="Lijstalinea1"/>
        <w:rPr>
          <w:sz w:val="22"/>
        </w:rPr>
      </w:pPr>
    </w:p>
    <w:p w:rsidR="0054683E" w:rsidRDefault="0054683E" w:rsidP="00192202">
      <w:pPr>
        <w:pStyle w:val="Kop2"/>
      </w:pPr>
      <w:bookmarkStart w:id="9" w:name="__RefHeading__677_1707620482"/>
      <w:bookmarkStart w:id="10" w:name="_Toc152491447"/>
      <w:bookmarkEnd w:id="9"/>
      <w:r>
        <w:t>Afbakening</w:t>
      </w:r>
      <w:bookmarkEnd w:id="10"/>
    </w:p>
    <w:p w:rsidR="00C24A65" w:rsidRDefault="00CE382A" w:rsidP="00192202">
      <w:pPr>
        <w:rPr>
          <w:sz w:val="22"/>
        </w:rPr>
      </w:pPr>
      <w:r>
        <w:rPr>
          <w:sz w:val="22"/>
        </w:rPr>
        <w:t>De projectgroep is niet verantwoordelijk voor de server waarop het spel uiteindelijk speelbaar gaat zijn.</w:t>
      </w:r>
    </w:p>
    <w:p w:rsidR="00C24A65" w:rsidRDefault="00C24A65" w:rsidP="00192202">
      <w:pPr>
        <w:rPr>
          <w:sz w:val="22"/>
        </w:rPr>
      </w:pPr>
    </w:p>
    <w:p w:rsidR="0054683E" w:rsidRPr="00D10AFF" w:rsidRDefault="0054683E" w:rsidP="00192202">
      <w:pPr>
        <w:rPr>
          <w:sz w:val="22"/>
        </w:rPr>
      </w:pPr>
    </w:p>
    <w:p w:rsidR="0054683E" w:rsidRDefault="00C24A65" w:rsidP="00CE382A">
      <w:pPr>
        <w:pStyle w:val="Kop2"/>
        <w:numPr>
          <w:ilvl w:val="0"/>
          <w:numId w:val="0"/>
        </w:numPr>
      </w:pPr>
      <w:bookmarkStart w:id="11" w:name="__RefHeading__679_1707620482"/>
      <w:bookmarkEnd w:id="11"/>
      <w:r>
        <w:br w:type="page"/>
      </w:r>
      <w:bookmarkStart w:id="12" w:name="_Toc152491448"/>
      <w:r w:rsidR="0054683E">
        <w:t>Risico’s</w:t>
      </w:r>
      <w:bookmarkEnd w:id="12"/>
    </w:p>
    <w:p w:rsidR="0054683E" w:rsidRPr="00B9709D" w:rsidRDefault="0054683E" w:rsidP="00B9709D">
      <w:pPr>
        <w:pStyle w:val="Plattetekst"/>
      </w:pPr>
    </w:p>
    <w:tbl>
      <w:tblPr>
        <w:tblW w:w="0" w:type="auto"/>
        <w:tblInd w:w="55" w:type="dxa"/>
        <w:tblLayout w:type="fixed"/>
        <w:tblCellMar>
          <w:top w:w="55" w:type="dxa"/>
          <w:left w:w="55" w:type="dxa"/>
          <w:bottom w:w="55" w:type="dxa"/>
          <w:right w:w="55" w:type="dxa"/>
        </w:tblCellMar>
        <w:tblLook w:val="0000"/>
      </w:tblPr>
      <w:tblGrid>
        <w:gridCol w:w="3023"/>
        <w:gridCol w:w="3024"/>
        <w:gridCol w:w="3027"/>
      </w:tblGrid>
      <w:tr w:rsidR="0054683E">
        <w:tc>
          <w:tcPr>
            <w:tcW w:w="3023"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Risico</w:t>
            </w:r>
          </w:p>
        </w:tc>
        <w:tc>
          <w:tcPr>
            <w:tcW w:w="3024" w:type="dxa"/>
            <w:tcBorders>
              <w:top w:val="single" w:sz="2" w:space="0" w:color="000000"/>
              <w:left w:val="single" w:sz="2" w:space="0" w:color="000000"/>
              <w:bottom w:val="single" w:sz="2" w:space="0" w:color="000000"/>
            </w:tcBorders>
            <w:shd w:val="clear" w:color="auto" w:fill="B3B3B3"/>
          </w:tcPr>
          <w:p w:rsidR="0054683E" w:rsidRDefault="0054683E">
            <w:pPr>
              <w:pStyle w:val="TableContents"/>
              <w:snapToGrid w:val="0"/>
              <w:rPr>
                <w:b/>
                <w:bCs/>
              </w:rPr>
            </w:pPr>
            <w:r>
              <w:rPr>
                <w:b/>
                <w:bCs/>
              </w:rPr>
              <w:t>Gevolg</w:t>
            </w:r>
          </w:p>
        </w:tc>
        <w:tc>
          <w:tcPr>
            <w:tcW w:w="3027" w:type="dxa"/>
            <w:tcBorders>
              <w:top w:val="single" w:sz="2" w:space="0" w:color="000000"/>
              <w:left w:val="single" w:sz="2" w:space="0" w:color="000000"/>
              <w:bottom w:val="single" w:sz="2" w:space="0" w:color="000000"/>
              <w:right w:val="single" w:sz="2" w:space="0" w:color="000000"/>
            </w:tcBorders>
            <w:shd w:val="clear" w:color="auto" w:fill="B3B3B3"/>
          </w:tcPr>
          <w:p w:rsidR="0054683E" w:rsidRDefault="0054683E">
            <w:pPr>
              <w:pStyle w:val="TableContents"/>
              <w:snapToGrid w:val="0"/>
              <w:rPr>
                <w:b/>
                <w:bCs/>
              </w:rPr>
            </w:pPr>
            <w:r>
              <w:rPr>
                <w:b/>
                <w:bCs/>
              </w:rPr>
              <w:t>Oplossing</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proofErr w:type="spellStart"/>
            <w:r w:rsidRPr="00D10AFF">
              <w:rPr>
                <w:rFonts w:ascii="Arial" w:hAnsi="Arial" w:cs="Arial"/>
                <w:sz w:val="22"/>
                <w:szCs w:val="21"/>
              </w:rPr>
              <w:t>Milestones</w:t>
            </w:r>
            <w:proofErr w:type="spellEnd"/>
            <w:r w:rsidRPr="00D10AFF">
              <w:rPr>
                <w:rFonts w:ascii="Arial" w:hAnsi="Arial" w:cs="Arial"/>
                <w:sz w:val="22"/>
                <w:szCs w:val="21"/>
              </w:rPr>
              <w:t xml:space="preserve"> niet halen.</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niet halen van de opleveringsdatum</w:t>
            </w:r>
          </w:p>
        </w:tc>
        <w:tc>
          <w:tcPr>
            <w:tcW w:w="3027" w:type="dxa"/>
            <w:tcBorders>
              <w:left w:val="single" w:sz="2" w:space="0" w:color="000000"/>
              <w:bottom w:val="single" w:sz="2" w:space="0" w:color="000000"/>
              <w:right w:val="single" w:sz="2" w:space="0" w:color="000000"/>
            </w:tcBorders>
          </w:tcPr>
          <w:p w:rsidR="0054683E" w:rsidRDefault="0054683E" w:rsidP="00C24A65">
            <w:pPr>
              <w:pStyle w:val="TableContents"/>
              <w:snapToGrid w:val="0"/>
              <w:rPr>
                <w:sz w:val="21"/>
                <w:szCs w:val="21"/>
              </w:rPr>
            </w:pPr>
            <w:r>
              <w:rPr>
                <w:sz w:val="21"/>
                <w:szCs w:val="21"/>
              </w:rPr>
              <w:t xml:space="preserve">Extra tijd inplannen, in bespreking met de </w:t>
            </w:r>
            <w:r w:rsidR="00C24A65">
              <w:rPr>
                <w:sz w:val="21"/>
                <w:szCs w:val="21"/>
              </w:rPr>
              <w:t>coach</w:t>
            </w:r>
            <w:r>
              <w:rPr>
                <w:sz w:val="21"/>
                <w:szCs w:val="21"/>
              </w:rPr>
              <w:t>.</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Ziekte</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Taken blijven liggen.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van taken  door de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rsidP="00CE382A">
            <w:pPr>
              <w:autoSpaceDE w:val="0"/>
              <w:snapToGrid w:val="0"/>
              <w:rPr>
                <w:rFonts w:ascii="Arial" w:hAnsi="Arial" w:cs="Arial"/>
                <w:szCs w:val="21"/>
              </w:rPr>
            </w:pPr>
            <w:r w:rsidRPr="00D10AFF">
              <w:rPr>
                <w:rFonts w:ascii="Arial" w:hAnsi="Arial" w:cs="Arial"/>
                <w:sz w:val="22"/>
                <w:szCs w:val="21"/>
              </w:rPr>
              <w:t xml:space="preserve">Onvoldoende kennis van </w:t>
            </w:r>
            <w:r w:rsidR="00CE382A">
              <w:rPr>
                <w:rFonts w:ascii="Arial" w:hAnsi="Arial" w:cs="Arial"/>
                <w:sz w:val="22"/>
                <w:szCs w:val="21"/>
              </w:rPr>
              <w:t>Java</w:t>
            </w:r>
            <w:r w:rsidRPr="00D10AFF">
              <w:rPr>
                <w:rFonts w:ascii="Arial" w:hAnsi="Arial" w:cs="Arial"/>
                <w:sz w:val="22"/>
                <w:szCs w:val="21"/>
              </w:rPr>
              <w:t>, het opstellen van analyses, contracten en aan het project gerelateerde onderwerpen.</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Veel tijd kan verloren gaan in het zoeken naar  en verwerken van de juiste informatie.</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 xml:space="preserve">Elkaar raadplegen, Video </w:t>
            </w:r>
            <w:proofErr w:type="spellStart"/>
            <w:r>
              <w:rPr>
                <w:sz w:val="21"/>
                <w:szCs w:val="21"/>
              </w:rPr>
              <w:t>tutorials</w:t>
            </w:r>
            <w:proofErr w:type="spellEnd"/>
            <w:r>
              <w:rPr>
                <w:sz w:val="21"/>
                <w:szCs w:val="21"/>
              </w:rPr>
              <w:t xml:space="preserve">, Docenten raadplegen, Externe begeleider raadplegen. </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Meer uren maken dan gepland voor een bepaald onderdeel.</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Missen van de deadlines.</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Opvangen door andere teamleden, minder tijd inplannen voor andere onderdelen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Onvoldoende communicatie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Misverstanden over het uiteindelijk op te leveren product v</w:t>
            </w:r>
            <w:r>
              <w:rPr>
                <w:rFonts w:cs="Arial"/>
                <w:sz w:val="20"/>
                <w:szCs w:val="20"/>
              </w:rPr>
              <w:t>óó</w:t>
            </w:r>
            <w:r>
              <w:rPr>
                <w:sz w:val="21"/>
                <w:szCs w:val="21"/>
              </w:rPr>
              <w:t>r de opleveringsdatum.</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Duidelijke omschrijving van het grafisch, functioneel en technisch ontwerp en de aanpassingen door tijdsdruk.</w:t>
            </w:r>
          </w:p>
          <w:p w:rsidR="0054683E" w:rsidRDefault="0054683E">
            <w:pPr>
              <w:pStyle w:val="TableContents"/>
              <w:rPr>
                <w:sz w:val="21"/>
                <w:szCs w:val="21"/>
              </w:rPr>
            </w:pPr>
            <w:r>
              <w:rPr>
                <w:sz w:val="21"/>
                <w:szCs w:val="21"/>
              </w:rPr>
              <w:t>Externe begeleider raadplegen.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Vertraging van de door de cliënt op te leveren content.</w:t>
            </w:r>
          </w:p>
        </w:tc>
        <w:tc>
          <w:tcPr>
            <w:tcW w:w="3024"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Niet tijdig het product kunnen opleveren.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In bespreking met de opdrachtgever.</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Pr>
                <w:rFonts w:ascii="Arial" w:hAnsi="Arial" w:cs="Arial"/>
                <w:sz w:val="22"/>
                <w:szCs w:val="21"/>
              </w:rPr>
              <w:t>Programeer Fouten</w:t>
            </w:r>
          </w:p>
        </w:tc>
        <w:tc>
          <w:tcPr>
            <w:tcW w:w="3024" w:type="dxa"/>
            <w:tcBorders>
              <w:left w:val="single" w:sz="2" w:space="0" w:color="000000"/>
              <w:bottom w:val="single" w:sz="2" w:space="0" w:color="000000"/>
            </w:tcBorders>
          </w:tcPr>
          <w:p w:rsidR="0054683E" w:rsidRDefault="0054683E" w:rsidP="00CE382A">
            <w:pPr>
              <w:pStyle w:val="TableContents"/>
              <w:snapToGrid w:val="0"/>
              <w:rPr>
                <w:sz w:val="21"/>
                <w:szCs w:val="21"/>
              </w:rPr>
            </w:pPr>
            <w:r>
              <w:rPr>
                <w:sz w:val="21"/>
                <w:szCs w:val="21"/>
              </w:rPr>
              <w:t xml:space="preserve">Niet werkend </w:t>
            </w:r>
            <w:r w:rsidR="00CE382A">
              <w:rPr>
                <w:sz w:val="21"/>
                <w:szCs w:val="21"/>
              </w:rPr>
              <w:t>spel</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Door alle Groep`s leden programeer code te herhalen/lezen/controleren</w:t>
            </w:r>
          </w:p>
        </w:tc>
      </w:tr>
      <w:tr w:rsidR="0054683E">
        <w:tc>
          <w:tcPr>
            <w:tcW w:w="3023" w:type="dxa"/>
            <w:tcBorders>
              <w:left w:val="single" w:sz="2" w:space="0" w:color="000000"/>
              <w:bottom w:val="single" w:sz="2" w:space="0" w:color="000000"/>
            </w:tcBorders>
          </w:tcPr>
          <w:p w:rsidR="0054683E" w:rsidRPr="00D10AFF" w:rsidRDefault="0054683E">
            <w:pPr>
              <w:autoSpaceDE w:val="0"/>
              <w:snapToGrid w:val="0"/>
              <w:rPr>
                <w:rFonts w:ascii="Arial" w:hAnsi="Arial" w:cs="Arial"/>
                <w:szCs w:val="21"/>
              </w:rPr>
            </w:pPr>
            <w:r w:rsidRPr="00D10AFF">
              <w:rPr>
                <w:rFonts w:ascii="Arial" w:hAnsi="Arial" w:cs="Arial"/>
                <w:sz w:val="22"/>
                <w:szCs w:val="21"/>
              </w:rPr>
              <w:t>Conflict tussen opdrachtgever en opdrachtnemer.</w:t>
            </w:r>
          </w:p>
        </w:tc>
        <w:tc>
          <w:tcPr>
            <w:tcW w:w="3024" w:type="dxa"/>
            <w:tcBorders>
              <w:left w:val="single" w:sz="2" w:space="0" w:color="000000"/>
              <w:bottom w:val="single" w:sz="2" w:space="0" w:color="000000"/>
            </w:tcBorders>
          </w:tcPr>
          <w:p w:rsidR="0054683E" w:rsidRDefault="0054683E">
            <w:pPr>
              <w:pStyle w:val="TableContents"/>
              <w:snapToGrid w:val="0"/>
              <w:rPr>
                <w:sz w:val="21"/>
                <w:szCs w:val="21"/>
              </w:rPr>
            </w:pPr>
            <w:r>
              <w:rPr>
                <w:sz w:val="21"/>
                <w:szCs w:val="21"/>
              </w:rPr>
              <w:t>Het afnemen van motivatie bij de teamleden.</w:t>
            </w:r>
          </w:p>
        </w:tc>
        <w:tc>
          <w:tcPr>
            <w:tcW w:w="3027" w:type="dxa"/>
            <w:tcBorders>
              <w:left w:val="single" w:sz="2" w:space="0" w:color="000000"/>
              <w:bottom w:val="single" w:sz="2" w:space="0" w:color="000000"/>
              <w:right w:val="single" w:sz="2" w:space="0" w:color="000000"/>
            </w:tcBorders>
          </w:tcPr>
          <w:p w:rsidR="0054683E" w:rsidRDefault="0054683E">
            <w:pPr>
              <w:pStyle w:val="TableContents"/>
              <w:snapToGrid w:val="0"/>
              <w:rPr>
                <w:sz w:val="21"/>
                <w:szCs w:val="21"/>
              </w:rPr>
            </w:pPr>
            <w:r>
              <w:rPr>
                <w:sz w:val="21"/>
                <w:szCs w:val="21"/>
              </w:rPr>
              <w:t>Externe begeleider raadplegen.</w:t>
            </w:r>
          </w:p>
        </w:tc>
      </w:tr>
    </w:tbl>
    <w:p w:rsidR="0054683E" w:rsidRDefault="0054683E" w:rsidP="00B9709D">
      <w:pPr>
        <w:pStyle w:val="Kop1"/>
        <w:pageBreakBefore/>
        <w:numPr>
          <w:ilvl w:val="0"/>
          <w:numId w:val="0"/>
        </w:numPr>
      </w:pPr>
      <w:bookmarkStart w:id="13" w:name="__RefHeading__681_1707620482"/>
      <w:bookmarkStart w:id="14" w:name="_Toc152491449"/>
      <w:bookmarkEnd w:id="13"/>
      <w:r>
        <w:t>Het werk per fase</w:t>
      </w:r>
      <w:bookmarkEnd w:id="14"/>
    </w:p>
    <w:p w:rsidR="0054683E" w:rsidRPr="00D10AFF" w:rsidRDefault="0054683E" w:rsidP="00192202">
      <w:pPr>
        <w:rPr>
          <w:sz w:val="22"/>
        </w:rPr>
      </w:pPr>
    </w:p>
    <w:p w:rsidR="002A0558" w:rsidRDefault="0054683E" w:rsidP="00192202">
      <w:pPr>
        <w:rPr>
          <w:sz w:val="22"/>
        </w:rPr>
      </w:pPr>
      <w:r w:rsidRPr="00D10AFF">
        <w:rPr>
          <w:sz w:val="22"/>
        </w:rPr>
        <w:t>Gedurende dit project onderscheiden we drie hoofdfasen die ieder door een mijlpaal afgesloten worden. De meeste termen hebben hun oorsprong in de ontwikkeling van software die fysiek gedistribueerd wordt. Desondanks geven ze een duidelijk beeld van de verschillende stappen die doorlopen moeten worden om tot het gewenste eindresultaat te komen.</w:t>
      </w:r>
    </w:p>
    <w:p w:rsidR="0054683E" w:rsidRPr="00D10AFF" w:rsidRDefault="0054683E" w:rsidP="00192202">
      <w:pPr>
        <w:rPr>
          <w:sz w:val="22"/>
        </w:rPr>
      </w:pPr>
    </w:p>
    <w:p w:rsidR="0054683E" w:rsidRDefault="00AA2653" w:rsidP="00192202">
      <w:pPr>
        <w:pStyle w:val="Kop2"/>
      </w:pPr>
      <w:bookmarkStart w:id="15" w:name="__RefHeading__683_1707620482"/>
      <w:bookmarkStart w:id="16" w:name="_Toc152491450"/>
      <w:bookmarkEnd w:id="15"/>
      <w:r>
        <w:t>De Initiatieffase</w:t>
      </w:r>
      <w:bookmarkEnd w:id="16"/>
    </w:p>
    <w:p w:rsidR="00AA2653" w:rsidRDefault="00AA2653" w:rsidP="00192202">
      <w:pPr>
        <w:rPr>
          <w:sz w:val="22"/>
        </w:rPr>
      </w:pPr>
      <w:r>
        <w:rPr>
          <w:sz w:val="22"/>
        </w:rPr>
        <w:t xml:space="preserve">Toen duidelijk werd dat er een game ontwikkeld moest worden, heeft de projectgroep verschillende speltypen en -genres overwogen. Uiteindelijk is gezamenlijk gekozen voor een spel van het type </w:t>
      </w:r>
      <w:proofErr w:type="spellStart"/>
      <w:r w:rsidRPr="00AA2653">
        <w:rPr>
          <w:i/>
          <w:sz w:val="22"/>
        </w:rPr>
        <w:t>mazing</w:t>
      </w:r>
      <w:proofErr w:type="spellEnd"/>
      <w:r w:rsidRPr="00AA2653">
        <w:rPr>
          <w:i/>
          <w:sz w:val="22"/>
        </w:rPr>
        <w:t xml:space="preserve"> </w:t>
      </w:r>
      <w:proofErr w:type="spellStart"/>
      <w:r w:rsidRPr="00AA2653">
        <w:rPr>
          <w:i/>
          <w:sz w:val="22"/>
        </w:rPr>
        <w:t>tower</w:t>
      </w:r>
      <w:proofErr w:type="spellEnd"/>
      <w:r w:rsidRPr="00AA2653">
        <w:rPr>
          <w:i/>
          <w:sz w:val="22"/>
        </w:rPr>
        <w:t xml:space="preserve"> </w:t>
      </w:r>
      <w:proofErr w:type="spellStart"/>
      <w:r w:rsidRPr="00AA2653">
        <w:rPr>
          <w:i/>
          <w:sz w:val="22"/>
        </w:rPr>
        <w:t>defence</w:t>
      </w:r>
      <w:proofErr w:type="spellEnd"/>
      <w:r>
        <w:rPr>
          <w:sz w:val="22"/>
        </w:rPr>
        <w:t>.</w:t>
      </w:r>
    </w:p>
    <w:p w:rsidR="002A0558" w:rsidRDefault="00AA2653" w:rsidP="00192202">
      <w:pPr>
        <w:rPr>
          <w:sz w:val="22"/>
        </w:rPr>
      </w:pPr>
      <w:r>
        <w:rPr>
          <w:sz w:val="22"/>
        </w:rPr>
        <w:t>Verder is er, na enkele proeven met verschillende platformen, besloten te gaan ontwikkelen in Java.</w:t>
      </w:r>
    </w:p>
    <w:p w:rsidR="0054683E" w:rsidRPr="00D10AFF" w:rsidRDefault="0054683E" w:rsidP="00192202">
      <w:pPr>
        <w:rPr>
          <w:sz w:val="22"/>
        </w:rPr>
      </w:pPr>
    </w:p>
    <w:p w:rsidR="0054683E" w:rsidRDefault="00AA2653" w:rsidP="00192202">
      <w:pPr>
        <w:pStyle w:val="Kop2"/>
      </w:pPr>
      <w:bookmarkStart w:id="17" w:name="__RefHeading__685_1707620482"/>
      <w:bookmarkStart w:id="18" w:name="_Toc152491451"/>
      <w:bookmarkEnd w:id="17"/>
      <w:r>
        <w:t>Definitiefase</w:t>
      </w:r>
      <w:bookmarkEnd w:id="18"/>
    </w:p>
    <w:p w:rsidR="00297E6A" w:rsidRDefault="00AA2653" w:rsidP="00192202">
      <w:pPr>
        <w:rPr>
          <w:sz w:val="22"/>
        </w:rPr>
      </w:pPr>
      <w:r>
        <w:rPr>
          <w:sz w:val="22"/>
        </w:rPr>
        <w:t xml:space="preserve">Tijdens de </w:t>
      </w:r>
      <w:proofErr w:type="spellStart"/>
      <w:r>
        <w:rPr>
          <w:sz w:val="22"/>
        </w:rPr>
        <w:t>kick-off</w:t>
      </w:r>
      <w:proofErr w:type="spellEnd"/>
      <w:r>
        <w:rPr>
          <w:sz w:val="22"/>
        </w:rPr>
        <w:t xml:space="preserve"> voor dit project is duidelijk geworden dat er een </w:t>
      </w:r>
      <w:r w:rsidR="00297E6A">
        <w:rPr>
          <w:sz w:val="22"/>
        </w:rPr>
        <w:t xml:space="preserve">spel ontwikkeld moet worden dat door één persoon gespeeld kan worden. Het spel moet kunnen functioneren als een onderdeel van een </w:t>
      </w:r>
      <w:proofErr w:type="spellStart"/>
      <w:r w:rsidR="00297E6A">
        <w:rPr>
          <w:sz w:val="22"/>
        </w:rPr>
        <w:t>html-pagina</w:t>
      </w:r>
      <w:proofErr w:type="spellEnd"/>
      <w:r w:rsidR="00297E6A">
        <w:rPr>
          <w:sz w:val="22"/>
        </w:rPr>
        <w:t>.</w:t>
      </w:r>
    </w:p>
    <w:p w:rsidR="00AA2653" w:rsidRDefault="00297E6A" w:rsidP="00192202">
      <w:pPr>
        <w:rPr>
          <w:sz w:val="22"/>
        </w:rPr>
      </w:pPr>
      <w:r>
        <w:rPr>
          <w:sz w:val="22"/>
        </w:rPr>
        <w:t>Verder is uit de modulewijzer voor het vak INFPRJ02 duidelijk geworden dat het spel niet meer dan 700 bij 700 pixels groot mag zijn.</w:t>
      </w:r>
    </w:p>
    <w:p w:rsidR="002A0558" w:rsidRDefault="00636B9D" w:rsidP="00192202">
      <w:pPr>
        <w:rPr>
          <w:sz w:val="22"/>
        </w:rPr>
      </w:pPr>
      <w:r>
        <w:rPr>
          <w:sz w:val="22"/>
        </w:rPr>
        <w:t xml:space="preserve">Het spel moet </w:t>
      </w:r>
      <w:proofErr w:type="spellStart"/>
      <w:r w:rsidRPr="00636B9D">
        <w:rPr>
          <w:i/>
          <w:sz w:val="22"/>
        </w:rPr>
        <w:t>meaningful</w:t>
      </w:r>
      <w:proofErr w:type="spellEnd"/>
      <w:r w:rsidRPr="00636B9D">
        <w:rPr>
          <w:i/>
          <w:sz w:val="22"/>
        </w:rPr>
        <w:t xml:space="preserve"> </w:t>
      </w:r>
      <w:proofErr w:type="spellStart"/>
      <w:r w:rsidRPr="00636B9D">
        <w:rPr>
          <w:i/>
          <w:sz w:val="22"/>
        </w:rPr>
        <w:t>play</w:t>
      </w:r>
      <w:proofErr w:type="spellEnd"/>
      <w:r>
        <w:rPr>
          <w:sz w:val="22"/>
        </w:rPr>
        <w:t xml:space="preserve"> bieden, in de vorm van vooruitgang in score, </w:t>
      </w:r>
      <w:proofErr w:type="spellStart"/>
      <w:r>
        <w:rPr>
          <w:sz w:val="22"/>
        </w:rPr>
        <w:t>levels</w:t>
      </w:r>
      <w:proofErr w:type="spellEnd"/>
      <w:r>
        <w:rPr>
          <w:sz w:val="22"/>
        </w:rPr>
        <w:t xml:space="preserve"> en/of verhaallijn. Ook worden creativiteit en het gebruik van technische oplossingen (zoals complexe wiskunde en/of kunstmatige intelligentie) </w:t>
      </w:r>
      <w:r w:rsidR="002C4E4C">
        <w:rPr>
          <w:sz w:val="22"/>
        </w:rPr>
        <w:t>meegenomen in de beoordeling</w:t>
      </w:r>
      <w:r>
        <w:rPr>
          <w:sz w:val="22"/>
        </w:rPr>
        <w:t>.</w:t>
      </w:r>
    </w:p>
    <w:p w:rsidR="0054683E" w:rsidRPr="00D10AFF" w:rsidRDefault="0054683E" w:rsidP="00192202">
      <w:pPr>
        <w:rPr>
          <w:sz w:val="22"/>
        </w:rPr>
      </w:pPr>
    </w:p>
    <w:p w:rsidR="0054683E" w:rsidRDefault="002C4E4C" w:rsidP="00192202">
      <w:pPr>
        <w:pStyle w:val="Kop2"/>
      </w:pPr>
      <w:bookmarkStart w:id="19" w:name="__RefHeading__687_1707620482"/>
      <w:bookmarkStart w:id="20" w:name="_Toc152491452"/>
      <w:bookmarkEnd w:id="19"/>
      <w:r>
        <w:t>Ontwerpf</w:t>
      </w:r>
      <w:r w:rsidR="0054683E">
        <w:t>ase</w:t>
      </w:r>
      <w:bookmarkEnd w:id="20"/>
    </w:p>
    <w:p w:rsidR="002A0558" w:rsidRDefault="002C4E4C" w:rsidP="00192202">
      <w:pPr>
        <w:rPr>
          <w:sz w:val="22"/>
        </w:rPr>
      </w:pPr>
      <w:r>
        <w:rPr>
          <w:sz w:val="22"/>
        </w:rPr>
        <w:t>De ideeën en richtlijnen die uit de eerste twee fasen naar voren zijn gekomen, zullen omgezet moeten worden in een spelontwerp.</w:t>
      </w:r>
      <w:r w:rsidR="00917CAB">
        <w:rPr>
          <w:sz w:val="22"/>
        </w:rPr>
        <w:t xml:space="preserve"> Hier in komen onder anderen de volgende zaken aan de orde: de verhaallijn, de spelregels, en ontwikkeling tijdens het spel, ontwerpschetsen en de technische architectuur van het spel.</w:t>
      </w:r>
    </w:p>
    <w:p w:rsidR="00917CAB" w:rsidRDefault="00917CAB" w:rsidP="00192202">
      <w:pPr>
        <w:rPr>
          <w:sz w:val="22"/>
        </w:rPr>
      </w:pPr>
    </w:p>
    <w:p w:rsidR="0054683E" w:rsidRDefault="00172601" w:rsidP="00192202">
      <w:pPr>
        <w:pStyle w:val="Kop2"/>
      </w:pPr>
      <w:bookmarkStart w:id="21" w:name="__RefHeading__689_1707620482"/>
      <w:bookmarkStart w:id="22" w:name="_Toc152491453"/>
      <w:bookmarkEnd w:id="21"/>
      <w:r>
        <w:t>Voorbereidings</w:t>
      </w:r>
      <w:r w:rsidR="00917CAB">
        <w:t>fase</w:t>
      </w:r>
      <w:bookmarkEnd w:id="22"/>
    </w:p>
    <w:p w:rsidR="00172601" w:rsidRDefault="00172601" w:rsidP="00172601">
      <w:pPr>
        <w:rPr>
          <w:sz w:val="22"/>
        </w:rPr>
      </w:pPr>
      <w:r>
        <w:rPr>
          <w:sz w:val="22"/>
        </w:rPr>
        <w:t>Zodra er een spelontwerp ligt, kan er bepaald worden uit welke delen het werk zal bestaan dat tijdens de realisatiefase zal moeten worden uitgevoerd om het project tot een goed einde te brengen.</w:t>
      </w:r>
    </w:p>
    <w:p w:rsidR="002A0558" w:rsidRDefault="00172601" w:rsidP="00172601">
      <w:pPr>
        <w:rPr>
          <w:sz w:val="22"/>
        </w:rPr>
      </w:pPr>
      <w:r>
        <w:rPr>
          <w:sz w:val="22"/>
        </w:rPr>
        <w:t>Tijdens deze fase zullen ook ontbrekende kennis of materialen aangevuld worden. Op die manier wordt er voor gezorgd dat alle benodigdheden binnen de projectgroep aanwezig zijn, vóór dat met de daadwerkelijke ontwikkeling begonnen wordt.</w:t>
      </w:r>
    </w:p>
    <w:p w:rsidR="00172601" w:rsidRDefault="00172601" w:rsidP="00172601">
      <w:pPr>
        <w:rPr>
          <w:sz w:val="22"/>
        </w:rPr>
      </w:pPr>
    </w:p>
    <w:p w:rsidR="0054683E" w:rsidRDefault="00530597" w:rsidP="00172601">
      <w:pPr>
        <w:pStyle w:val="Kop2"/>
        <w:numPr>
          <w:ilvl w:val="0"/>
          <w:numId w:val="0"/>
        </w:numPr>
      </w:pPr>
      <w:bookmarkStart w:id="23" w:name="__RefHeading__691_1707620482"/>
      <w:bookmarkEnd w:id="23"/>
      <w:r>
        <w:br w:type="page"/>
      </w:r>
      <w:bookmarkStart w:id="24" w:name="_Toc152491454"/>
      <w:r w:rsidR="00172601">
        <w:t>Realisatiefase</w:t>
      </w:r>
      <w:bookmarkEnd w:id="24"/>
    </w:p>
    <w:p w:rsidR="002A0558" w:rsidRDefault="002A0558" w:rsidP="00192202">
      <w:pPr>
        <w:rPr>
          <w:sz w:val="22"/>
        </w:rPr>
      </w:pPr>
      <w:r>
        <w:rPr>
          <w:sz w:val="22"/>
        </w:rPr>
        <w:t>Na de eerder genoemde voorbereidingen kan begonnen worden aan het ontwikkelen van het spel. Allereerst zal een prototype van het spel gemaakt worden: een versie die vooral gericht is op de technische basisprincipes waarop het spel gebaseerd is.</w:t>
      </w:r>
    </w:p>
    <w:p w:rsidR="002A0558" w:rsidRDefault="002A0558" w:rsidP="00192202">
      <w:pPr>
        <w:rPr>
          <w:sz w:val="22"/>
        </w:rPr>
      </w:pPr>
      <w:r>
        <w:rPr>
          <w:sz w:val="22"/>
        </w:rPr>
        <w:t xml:space="preserve">Vervolgens zal er naar een </w:t>
      </w:r>
      <w:proofErr w:type="spellStart"/>
      <w:r>
        <w:rPr>
          <w:sz w:val="22"/>
        </w:rPr>
        <w:t>beta-versie</w:t>
      </w:r>
      <w:proofErr w:type="spellEnd"/>
      <w:r>
        <w:rPr>
          <w:sz w:val="22"/>
        </w:rPr>
        <w:t xml:space="preserve"> toe gewerkt worden. Deze versie moet alle geplande functionaliteiten bezitten, maar er kunnen op dat moment nog fouten in het spel zitten.</w:t>
      </w:r>
    </w:p>
    <w:p w:rsidR="002A0558" w:rsidRDefault="002A0558" w:rsidP="00192202">
      <w:pPr>
        <w:rPr>
          <w:sz w:val="22"/>
        </w:rPr>
      </w:pPr>
      <w:r>
        <w:rPr>
          <w:sz w:val="22"/>
        </w:rPr>
        <w:t>Vanaf dat moment wordt er gewerkt om zoveel mogelijk fouten op te sporen, en in volgorde van noodzaak proberen op te lossen.</w:t>
      </w:r>
    </w:p>
    <w:p w:rsidR="0054683E" w:rsidRPr="00D10AFF" w:rsidRDefault="0054683E" w:rsidP="00192202">
      <w:pPr>
        <w:rPr>
          <w:sz w:val="22"/>
        </w:rPr>
      </w:pPr>
    </w:p>
    <w:p w:rsidR="0054683E" w:rsidRDefault="002A0558" w:rsidP="00192202">
      <w:pPr>
        <w:pStyle w:val="Kop2"/>
      </w:pPr>
      <w:bookmarkStart w:id="25" w:name="__RefHeading__693_1707620482"/>
      <w:bookmarkStart w:id="26" w:name="_Toc152491455"/>
      <w:bookmarkEnd w:id="25"/>
      <w:r>
        <w:t>Nazorgfase</w:t>
      </w:r>
      <w:bookmarkEnd w:id="26"/>
    </w:p>
    <w:p w:rsidR="00530597" w:rsidRPr="00D10AFF" w:rsidRDefault="002A0558" w:rsidP="00530597">
      <w:pPr>
        <w:rPr>
          <w:sz w:val="22"/>
        </w:rPr>
      </w:pPr>
      <w:r>
        <w:rPr>
          <w:sz w:val="22"/>
        </w:rPr>
        <w:t xml:space="preserve">Na het opleveren van het spel zal het </w:t>
      </w:r>
      <w:r w:rsidR="00530597">
        <w:rPr>
          <w:sz w:val="22"/>
        </w:rPr>
        <w:t xml:space="preserve">getest worden door alle medestudenten. Tijdens deze periode zal er een trailer gemaakt worden om het spel aan te prijzen. Ook zal er een presentatie voorbereid worden, waarbij het spel aan de medestudenten en de projectdocent zal worden </w:t>
      </w:r>
      <w:proofErr w:type="spellStart"/>
      <w:r w:rsidR="00530597">
        <w:rPr>
          <w:sz w:val="22"/>
        </w:rPr>
        <w:t>gedemonstreerd</w:t>
      </w:r>
      <w:proofErr w:type="spellEnd"/>
      <w:r w:rsidR="00530597">
        <w:rPr>
          <w:sz w:val="22"/>
        </w:rPr>
        <w:t>.</w:t>
      </w:r>
    </w:p>
    <w:p w:rsidR="0054683E" w:rsidRPr="00D10AFF" w:rsidRDefault="0054683E" w:rsidP="00192202">
      <w:pPr>
        <w:rPr>
          <w:sz w:val="22"/>
        </w:rPr>
        <w:sectPr w:rsidR="0054683E" w:rsidRPr="00D10AFF">
          <w:footerReference w:type="even" r:id="rId7"/>
          <w:footerReference w:type="default" r:id="rId8"/>
          <w:pgSz w:w="11906" w:h="16838"/>
          <w:pgMar w:top="1417" w:right="1417" w:bottom="1276" w:left="1417" w:header="720" w:footer="720" w:gutter="0"/>
          <w:cols w:space="720"/>
          <w:formProt w:val="0"/>
          <w:titlePg/>
          <w:docGrid w:linePitch="240" w:charSpace="32768"/>
        </w:sectPr>
      </w:pPr>
    </w:p>
    <w:p w:rsidR="0054683E" w:rsidRPr="00D10AFF" w:rsidRDefault="0054683E" w:rsidP="00192202">
      <w:pPr>
        <w:rPr>
          <w:sz w:val="22"/>
        </w:rPr>
        <w:sectPr w:rsidR="0054683E" w:rsidRPr="00D10AFF">
          <w:type w:val="continuous"/>
          <w:pgSz w:w="11906" w:h="16838"/>
          <w:pgMar w:top="1417" w:right="1417" w:bottom="1417" w:left="1417" w:header="720" w:footer="720" w:gutter="0"/>
          <w:cols w:space="720"/>
          <w:formProt w:val="0"/>
          <w:docGrid w:linePitch="240" w:charSpace="32768"/>
        </w:sectPr>
      </w:pPr>
    </w:p>
    <w:p w:rsidR="0054683E" w:rsidRDefault="0054683E" w:rsidP="00192202">
      <w:pPr>
        <w:pStyle w:val="Kop1"/>
      </w:pPr>
      <w:bookmarkStart w:id="27" w:name="__RefHeading__695_1707620482"/>
      <w:bookmarkStart w:id="28" w:name="_Toc152491456"/>
      <w:bookmarkEnd w:id="27"/>
      <w:r>
        <w:t>De beheersplannen</w:t>
      </w:r>
      <w:bookmarkEnd w:id="28"/>
    </w:p>
    <w:p w:rsidR="0054683E" w:rsidRPr="00D10AFF" w:rsidRDefault="0054683E" w:rsidP="00192202">
      <w:pPr>
        <w:rPr>
          <w:sz w:val="22"/>
        </w:rPr>
      </w:pPr>
    </w:p>
    <w:p w:rsidR="0054683E" w:rsidRPr="00D10AFF" w:rsidRDefault="0054683E" w:rsidP="00192202">
      <w:pPr>
        <w:rPr>
          <w:sz w:val="22"/>
        </w:rPr>
      </w:pPr>
      <w:r w:rsidRPr="00D10AFF">
        <w:rPr>
          <w:sz w:val="22"/>
        </w:rPr>
        <w:t>Dit project kent verschillende facetten die ieder door een eigen beheersplan beschreven wordt.</w:t>
      </w:r>
    </w:p>
    <w:p w:rsidR="0054683E" w:rsidRPr="00D10AFF" w:rsidRDefault="0054683E" w:rsidP="00192202">
      <w:pPr>
        <w:rPr>
          <w:sz w:val="22"/>
        </w:rPr>
      </w:pPr>
    </w:p>
    <w:p w:rsidR="0054683E" w:rsidRDefault="0054683E" w:rsidP="00192202">
      <w:pPr>
        <w:pStyle w:val="Kop2"/>
      </w:pPr>
      <w:bookmarkStart w:id="29" w:name="__RefHeading__697_1707620482"/>
      <w:bookmarkStart w:id="30" w:name="_Toc152491457"/>
      <w:bookmarkEnd w:id="29"/>
      <w:r>
        <w:t>Tijdsplan</w:t>
      </w:r>
      <w:bookmarkEnd w:id="30"/>
    </w:p>
    <w:p w:rsidR="0054683E" w:rsidRPr="00D10AFF" w:rsidRDefault="0054683E" w:rsidP="00192202">
      <w:pPr>
        <w:rPr>
          <w:sz w:val="22"/>
        </w:rPr>
      </w:pPr>
      <w:r w:rsidRPr="00D10AFF">
        <w:rPr>
          <w:sz w:val="22"/>
        </w:rPr>
        <w:t xml:space="preserve">De </w:t>
      </w:r>
      <w:proofErr w:type="spellStart"/>
      <w:r w:rsidRPr="00D10AFF">
        <w:rPr>
          <w:sz w:val="22"/>
        </w:rPr>
        <w:t>kick-off</w:t>
      </w:r>
      <w:proofErr w:type="spellEnd"/>
      <w:r w:rsidRPr="00D10AFF">
        <w:rPr>
          <w:sz w:val="22"/>
        </w:rPr>
        <w:t xml:space="preserve"> voor dit project vond plaats op 8 september 2010, in week 36 (lesweek 2). Het eerste contact met de opdrachtgever vond plaats op 15 september, in week 37 (lesweek 3). Het project moet opgeleverd worden op 27 oktober, in week 43 (lesweek 8).</w:t>
      </w:r>
    </w:p>
    <w:p w:rsidR="0054683E" w:rsidRPr="00D10AFF" w:rsidRDefault="0054683E" w:rsidP="00192202">
      <w:pPr>
        <w:rPr>
          <w:sz w:val="22"/>
        </w:rPr>
      </w:pPr>
    </w:p>
    <w:p w:rsidR="0054683E" w:rsidRPr="00D10AFF" w:rsidRDefault="0054683E" w:rsidP="00192202">
      <w:pPr>
        <w:rPr>
          <w:sz w:val="22"/>
        </w:rPr>
      </w:pPr>
      <w:r w:rsidRPr="00D10AFF">
        <w:rPr>
          <w:sz w:val="22"/>
        </w:rPr>
        <w:t>Voor de verschillende fasen en mijlpalen is de volgende planning gemaakt:</w:t>
      </w:r>
    </w:p>
    <w:p w:rsidR="0054683E" w:rsidRPr="00D10AFF" w:rsidRDefault="0054683E" w:rsidP="00192202">
      <w:pPr>
        <w:rPr>
          <w:sz w:val="22"/>
        </w:rPr>
      </w:pPr>
    </w:p>
    <w:tbl>
      <w:tblPr>
        <w:tblW w:w="0" w:type="auto"/>
        <w:tblInd w:w="-5" w:type="dxa"/>
        <w:tblLayout w:type="fixed"/>
        <w:tblCellMar>
          <w:top w:w="15" w:type="dxa"/>
          <w:left w:w="15" w:type="dxa"/>
          <w:bottom w:w="15" w:type="dxa"/>
          <w:right w:w="15" w:type="dxa"/>
        </w:tblCellMar>
        <w:tblLook w:val="0000"/>
      </w:tblPr>
      <w:tblGrid>
        <w:gridCol w:w="1857"/>
        <w:gridCol w:w="1842"/>
        <w:gridCol w:w="1700"/>
        <w:gridCol w:w="1712"/>
      </w:tblGrid>
      <w:tr w:rsidR="0054683E">
        <w:tc>
          <w:tcPr>
            <w:tcW w:w="1857" w:type="dxa"/>
            <w:tcBorders>
              <w:top w:val="single" w:sz="4" w:space="0" w:color="C0C0C0"/>
              <w:left w:val="single" w:sz="4" w:space="0" w:color="C0C0C0"/>
              <w:bottom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Naam fase / mijlpaal</w:t>
            </w:r>
          </w:p>
        </w:tc>
        <w:tc>
          <w:tcPr>
            <w:tcW w:w="1842" w:type="dxa"/>
            <w:tcBorders>
              <w:top w:val="single" w:sz="4" w:space="0" w:color="C0C0C0"/>
              <w:left w:val="single" w:sz="4" w:space="0" w:color="C0C0C0"/>
              <w:bottom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Lengte</w:t>
            </w:r>
          </w:p>
        </w:tc>
        <w:tc>
          <w:tcPr>
            <w:tcW w:w="1700" w:type="dxa"/>
            <w:tcBorders>
              <w:top w:val="single" w:sz="4" w:space="0" w:color="C0C0C0"/>
              <w:left w:val="single" w:sz="4" w:space="0" w:color="C0C0C0"/>
              <w:bottom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Start</w:t>
            </w:r>
          </w:p>
        </w:tc>
        <w:tc>
          <w:tcPr>
            <w:tcW w:w="1712" w:type="dxa"/>
            <w:tcBorders>
              <w:top w:val="single" w:sz="4" w:space="0" w:color="C0C0C0"/>
              <w:left w:val="single" w:sz="4" w:space="0" w:color="C0C0C0"/>
              <w:bottom w:val="single" w:sz="4" w:space="0" w:color="C0C0C0"/>
              <w:right w:val="single" w:sz="4" w:space="0" w:color="C0C0C0"/>
            </w:tcBorders>
            <w:shd w:val="clear" w:color="auto" w:fill="DFE3E8"/>
            <w:vAlign w:val="center"/>
          </w:tcPr>
          <w:p w:rsidR="0054683E" w:rsidRPr="00D10AFF" w:rsidRDefault="0054683E">
            <w:pPr>
              <w:snapToGrid w:val="0"/>
              <w:rPr>
                <w:color w:val="363636"/>
                <w:szCs w:val="20"/>
              </w:rPr>
            </w:pPr>
            <w:r w:rsidRPr="00D10AFF">
              <w:rPr>
                <w:color w:val="363636"/>
                <w:sz w:val="22"/>
                <w:szCs w:val="20"/>
              </w:rPr>
              <w:t>Einde / Deadline</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pPr>
            <w:r w:rsidRPr="00D10AFF">
              <w:rPr>
                <w:sz w:val="22"/>
              </w:rPr>
              <w:t>Opstart Fase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23 dagen</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13 sept. 2010</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pPr>
            <w:r w:rsidRPr="00D10AFF">
              <w:rPr>
                <w:sz w:val="22"/>
              </w:rPr>
              <w:t>6 okt.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pPr>
            <w:r w:rsidRPr="00D10AFF">
              <w:rPr>
                <w:sz w:val="22"/>
              </w:rPr>
              <w:t>Prototype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pPr>
            <w:r w:rsidRPr="00D10AFF">
              <w:rPr>
                <w:sz w:val="22"/>
              </w:rPr>
              <w:t>-</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pPr>
            <w:r w:rsidRPr="00D10AFF">
              <w:rPr>
                <w:sz w:val="22"/>
              </w:rPr>
              <w:t>6 okt.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pPr>
            <w:proofErr w:type="spellStart"/>
            <w:r w:rsidRPr="00D10AFF">
              <w:rPr>
                <w:sz w:val="22"/>
              </w:rPr>
              <w:t>Alpha</w:t>
            </w:r>
            <w:proofErr w:type="spellEnd"/>
            <w:r w:rsidRPr="00D10AFF">
              <w:rPr>
                <w:sz w:val="22"/>
              </w:rPr>
              <w:t xml:space="preserve"> Fase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7 </w:t>
            </w:r>
            <w:proofErr w:type="spellStart"/>
            <w:r w:rsidRPr="00D10AFF">
              <w:rPr>
                <w:sz w:val="22"/>
                <w:lang w:val="en-US"/>
              </w:rPr>
              <w:t>dagen</w:t>
            </w:r>
            <w:proofErr w:type="spellEnd"/>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7 </w:t>
            </w:r>
            <w:proofErr w:type="spellStart"/>
            <w:r w:rsidRPr="00D10AFF">
              <w:rPr>
                <w:sz w:val="22"/>
                <w:lang w:val="en-US"/>
              </w:rPr>
              <w:t>okt</w:t>
            </w:r>
            <w:proofErr w:type="spellEnd"/>
            <w:r w:rsidRPr="00D10AFF">
              <w:rPr>
                <w:sz w:val="22"/>
                <w:lang w:val="en-US"/>
              </w:rPr>
              <w:t>. 2010</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13 </w:t>
            </w:r>
            <w:proofErr w:type="spellStart"/>
            <w:r w:rsidRPr="00D10AFF">
              <w:rPr>
                <w:sz w:val="22"/>
                <w:lang w:val="en-US"/>
              </w:rPr>
              <w:t>okt</w:t>
            </w:r>
            <w:proofErr w:type="spellEnd"/>
            <w:r w:rsidRPr="00D10AFF">
              <w:rPr>
                <w:sz w:val="22"/>
                <w:lang w:val="en-US"/>
              </w:rPr>
              <w: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rPr>
                <w:lang w:val="en-US"/>
              </w:rPr>
            </w:pPr>
            <w:r w:rsidRPr="00D10AFF">
              <w:rPr>
                <w:sz w:val="22"/>
                <w:lang w:val="en-US"/>
              </w:rPr>
              <w:t>Release Candidate</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13 </w:t>
            </w:r>
            <w:proofErr w:type="spellStart"/>
            <w:r w:rsidRPr="00D10AFF">
              <w:rPr>
                <w:sz w:val="22"/>
                <w:lang w:val="en-US"/>
              </w:rPr>
              <w:t>okt</w:t>
            </w:r>
            <w:proofErr w:type="spellEnd"/>
            <w:r w:rsidRPr="00D10AFF">
              <w:rPr>
                <w:sz w:val="22"/>
                <w:lang w:val="en-US"/>
              </w:rPr>
              <w: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rPr>
                <w:lang w:val="en-US"/>
              </w:rPr>
            </w:pPr>
            <w:r w:rsidRPr="00D10AFF">
              <w:rPr>
                <w:sz w:val="22"/>
                <w:lang w:val="en-US"/>
              </w:rPr>
              <w:t xml:space="preserve">Beta </w:t>
            </w:r>
            <w:proofErr w:type="spellStart"/>
            <w:r w:rsidRPr="00D10AFF">
              <w:rPr>
                <w:sz w:val="22"/>
                <w:lang w:val="en-US"/>
              </w:rPr>
              <w:t>Fase</w:t>
            </w:r>
            <w:proofErr w:type="spellEnd"/>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11 </w:t>
            </w:r>
            <w:proofErr w:type="spellStart"/>
            <w:r w:rsidRPr="00D10AFF">
              <w:rPr>
                <w:sz w:val="22"/>
                <w:lang w:val="en-US"/>
              </w:rPr>
              <w:t>dagen</w:t>
            </w:r>
            <w:proofErr w:type="spellEnd"/>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14 </w:t>
            </w:r>
            <w:proofErr w:type="spellStart"/>
            <w:r w:rsidRPr="00D10AFF">
              <w:rPr>
                <w:sz w:val="22"/>
                <w:lang w:val="en-US"/>
              </w:rPr>
              <w:t>okt</w:t>
            </w:r>
            <w:proofErr w:type="spellEnd"/>
            <w:r w:rsidRPr="00D10AFF">
              <w:rPr>
                <w:sz w:val="22"/>
                <w:lang w:val="en-US"/>
              </w:rPr>
              <w:t>. 2010</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24 </w:t>
            </w:r>
            <w:proofErr w:type="spellStart"/>
            <w:r w:rsidRPr="00D10AFF">
              <w:rPr>
                <w:sz w:val="22"/>
                <w:lang w:val="en-US"/>
              </w:rPr>
              <w:t>okt</w:t>
            </w:r>
            <w:proofErr w:type="spellEnd"/>
            <w:r w:rsidRPr="00D10AFF">
              <w:rPr>
                <w:sz w:val="22"/>
                <w:lang w:val="en-US"/>
              </w:rPr>
              <w:t>. 2010</w:t>
            </w:r>
          </w:p>
        </w:tc>
      </w:tr>
      <w:tr w:rsidR="0054683E">
        <w:tc>
          <w:tcPr>
            <w:tcW w:w="1857"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rPr>
                <w:lang w:val="en-US"/>
              </w:rPr>
            </w:pPr>
            <w:r w:rsidRPr="00D10AFF">
              <w:rPr>
                <w:sz w:val="22"/>
                <w:lang w:val="en-US"/>
              </w:rPr>
              <w:t>Gold Master</w:t>
            </w:r>
          </w:p>
        </w:tc>
        <w:tc>
          <w:tcPr>
            <w:tcW w:w="1842"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00" w:type="dxa"/>
            <w:tcBorders>
              <w:top w:val="single" w:sz="4" w:space="0" w:color="C0C0C0"/>
              <w:left w:val="single" w:sz="4" w:space="0" w:color="C0C0C0"/>
              <w:bottom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w:t>
            </w:r>
          </w:p>
        </w:tc>
        <w:tc>
          <w:tcPr>
            <w:tcW w:w="1712" w:type="dxa"/>
            <w:tcBorders>
              <w:top w:val="single" w:sz="4" w:space="0" w:color="C0C0C0"/>
              <w:left w:val="single" w:sz="4" w:space="0" w:color="C0C0C0"/>
              <w:bottom w:val="single" w:sz="4" w:space="0" w:color="C0C0C0"/>
              <w:right w:val="single" w:sz="4" w:space="0" w:color="C0C0C0"/>
            </w:tcBorders>
            <w:shd w:val="clear" w:color="auto" w:fill="FFFFFF"/>
            <w:vAlign w:val="center"/>
          </w:tcPr>
          <w:p w:rsidR="0054683E" w:rsidRPr="00D10AFF" w:rsidRDefault="0054683E">
            <w:pPr>
              <w:snapToGrid w:val="0"/>
              <w:jc w:val="center"/>
              <w:rPr>
                <w:lang w:val="en-US"/>
              </w:rPr>
            </w:pPr>
            <w:r w:rsidRPr="00D10AFF">
              <w:rPr>
                <w:sz w:val="22"/>
                <w:lang w:val="en-US"/>
              </w:rPr>
              <w:t xml:space="preserve">27 </w:t>
            </w:r>
            <w:proofErr w:type="spellStart"/>
            <w:r w:rsidRPr="00D10AFF">
              <w:rPr>
                <w:sz w:val="22"/>
                <w:lang w:val="en-US"/>
              </w:rPr>
              <w:t>okt</w:t>
            </w:r>
            <w:proofErr w:type="spellEnd"/>
            <w:r w:rsidRPr="00D10AFF">
              <w:rPr>
                <w:sz w:val="22"/>
                <w:lang w:val="en-US"/>
              </w:rPr>
              <w:t>. 2010</w:t>
            </w:r>
          </w:p>
        </w:tc>
      </w:tr>
    </w:tbl>
    <w:p w:rsidR="0054683E" w:rsidRPr="00D10AFF" w:rsidRDefault="0054683E" w:rsidP="00192202">
      <w:pPr>
        <w:rPr>
          <w:sz w:val="22"/>
        </w:rPr>
      </w:pPr>
    </w:p>
    <w:p w:rsidR="0054683E" w:rsidRDefault="0054683E" w:rsidP="00192202">
      <w:pPr>
        <w:rPr>
          <w:sz w:val="22"/>
        </w:rPr>
      </w:pPr>
    </w:p>
    <w:p w:rsidR="0054683E" w:rsidRPr="00D10AFF" w:rsidRDefault="0054683E" w:rsidP="00192202">
      <w:pPr>
        <w:rPr>
          <w:sz w:val="22"/>
        </w:rPr>
      </w:pPr>
      <w:r w:rsidRPr="00D10AFF">
        <w:rPr>
          <w:sz w:val="22"/>
        </w:rPr>
        <w:t>Week 37:</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Vaststellen van informatie en opdracht</w:t>
      </w:r>
    </w:p>
    <w:p w:rsidR="0054683E" w:rsidRPr="00B9709D" w:rsidRDefault="0054683E" w:rsidP="00192202">
      <w:pPr>
        <w:pStyle w:val="Lijstalinea1"/>
        <w:numPr>
          <w:ilvl w:val="0"/>
          <w:numId w:val="2"/>
        </w:numPr>
        <w:spacing w:after="200"/>
        <w:rPr>
          <w:sz w:val="22"/>
        </w:rPr>
      </w:pPr>
      <w:r w:rsidRPr="00B9709D">
        <w:rPr>
          <w:sz w:val="22"/>
        </w:rPr>
        <w:t>Uitwerken samenwerkingscontract</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Default="0054683E" w:rsidP="00192202">
      <w:pPr>
        <w:rPr>
          <w:sz w:val="22"/>
        </w:rPr>
      </w:pPr>
    </w:p>
    <w:p w:rsidR="0054683E" w:rsidRPr="00D10AFF" w:rsidRDefault="0054683E" w:rsidP="00192202">
      <w:pPr>
        <w:rPr>
          <w:sz w:val="22"/>
        </w:rPr>
      </w:pPr>
      <w:r>
        <w:rPr>
          <w:sz w:val="22"/>
        </w:rPr>
        <w:br w:type="page"/>
      </w:r>
      <w:r w:rsidRPr="00D10AFF">
        <w:rPr>
          <w:sz w:val="22"/>
        </w:rPr>
        <w:t xml:space="preserve">Week 38: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Verwerken nieuwe informatie opdrachtgever</w:t>
      </w:r>
    </w:p>
    <w:p w:rsidR="0054683E" w:rsidRPr="00B9709D" w:rsidRDefault="0054683E" w:rsidP="00192202">
      <w:pPr>
        <w:pStyle w:val="Lijstalinea1"/>
        <w:numPr>
          <w:ilvl w:val="0"/>
          <w:numId w:val="2"/>
        </w:numPr>
        <w:spacing w:after="200"/>
        <w:rPr>
          <w:sz w:val="22"/>
        </w:rPr>
      </w:pPr>
      <w:r w:rsidRPr="00B9709D">
        <w:rPr>
          <w:sz w:val="22"/>
        </w:rPr>
        <w:t xml:space="preserve">Eerste User Interface Schetsen &amp; </w:t>
      </w:r>
      <w:proofErr w:type="spellStart"/>
      <w:r w:rsidRPr="00B9709D">
        <w:rPr>
          <w:sz w:val="22"/>
        </w:rPr>
        <w:t>Mock-Ups</w:t>
      </w:r>
      <w:proofErr w:type="spellEnd"/>
      <w:r w:rsidRPr="00B9709D">
        <w:rPr>
          <w:sz w:val="22"/>
        </w:rPr>
        <w:t xml:space="preserve"> maken</w:t>
      </w:r>
    </w:p>
    <w:p w:rsidR="0054683E" w:rsidRPr="00B9709D" w:rsidRDefault="0054683E" w:rsidP="00192202">
      <w:pPr>
        <w:pStyle w:val="Lijstalinea1"/>
        <w:numPr>
          <w:ilvl w:val="0"/>
          <w:numId w:val="2"/>
        </w:numPr>
        <w:spacing w:after="200"/>
        <w:rPr>
          <w:sz w:val="22"/>
        </w:rPr>
      </w:pPr>
      <w:r w:rsidRPr="00B9709D">
        <w:rPr>
          <w:sz w:val="22"/>
        </w:rPr>
        <w:t>Eerste versie Plan van Aanpak opstellen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 xml:space="preserve">User Interface Schetsen &amp; </w:t>
      </w:r>
      <w:proofErr w:type="spellStart"/>
      <w:r w:rsidRPr="00B9709D">
        <w:rPr>
          <w:sz w:val="22"/>
        </w:rPr>
        <w:t>Mock-Ups</w:t>
      </w:r>
      <w:proofErr w:type="spellEnd"/>
      <w:r w:rsidRPr="00B9709D">
        <w:rPr>
          <w:sz w:val="22"/>
        </w:rPr>
        <w:t xml:space="preserve"> laten beoordelen door opdrachtgever</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Begin Onderzoeksvragen</w:t>
      </w:r>
    </w:p>
    <w:p w:rsidR="0054683E" w:rsidRDefault="0054683E" w:rsidP="00192202">
      <w:pPr>
        <w:rPr>
          <w:sz w:val="22"/>
        </w:rPr>
      </w:pPr>
    </w:p>
    <w:p w:rsidR="0054683E" w:rsidRPr="00D10AFF" w:rsidRDefault="0054683E" w:rsidP="00192202">
      <w:pPr>
        <w:rPr>
          <w:sz w:val="22"/>
        </w:rPr>
      </w:pPr>
      <w:r w:rsidRPr="00D10AFF">
        <w:rPr>
          <w:sz w:val="22"/>
        </w:rPr>
        <w:t xml:space="preserve">Week 39: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Verwerken nieuwe informatie opdrachtgever</w:t>
      </w:r>
    </w:p>
    <w:p w:rsidR="0054683E" w:rsidRPr="00B9709D" w:rsidRDefault="0054683E" w:rsidP="00192202">
      <w:pPr>
        <w:pStyle w:val="Lijstalinea1"/>
        <w:numPr>
          <w:ilvl w:val="0"/>
          <w:numId w:val="2"/>
        </w:numPr>
        <w:spacing w:after="200"/>
        <w:rPr>
          <w:sz w:val="22"/>
        </w:rPr>
      </w:pPr>
      <w:r w:rsidRPr="00B9709D">
        <w:rPr>
          <w:sz w:val="22"/>
        </w:rPr>
        <w:t>Werken aan Prototype</w:t>
      </w:r>
    </w:p>
    <w:p w:rsidR="0054683E" w:rsidRPr="00B9709D" w:rsidRDefault="0054683E" w:rsidP="00192202">
      <w:pPr>
        <w:pStyle w:val="Lijstalinea1"/>
        <w:numPr>
          <w:ilvl w:val="0"/>
          <w:numId w:val="2"/>
        </w:numPr>
        <w:spacing w:after="200"/>
        <w:rPr>
          <w:sz w:val="22"/>
        </w:rPr>
      </w:pPr>
      <w:r w:rsidRPr="00B9709D">
        <w:rPr>
          <w:sz w:val="22"/>
        </w:rPr>
        <w:t>Plan van Aanpak vastleggen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Aangepaste User Interface accorderen door opdrachtgever</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 xml:space="preserve">Voortzetten Onderzoeken </w:t>
      </w:r>
    </w:p>
    <w:p w:rsidR="0054683E" w:rsidRDefault="0054683E" w:rsidP="00192202">
      <w:pPr>
        <w:rPr>
          <w:sz w:val="22"/>
        </w:rPr>
      </w:pPr>
    </w:p>
    <w:p w:rsidR="0054683E" w:rsidRPr="00D10AFF" w:rsidRDefault="0054683E" w:rsidP="00192202">
      <w:pPr>
        <w:rPr>
          <w:sz w:val="22"/>
        </w:rPr>
      </w:pPr>
      <w:r w:rsidRPr="00D10AFF">
        <w:rPr>
          <w:sz w:val="22"/>
        </w:rPr>
        <w:t xml:space="preserve">Week 40: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Onderzoeken afronden</w:t>
      </w:r>
    </w:p>
    <w:p w:rsidR="0054683E" w:rsidRPr="00B9709D" w:rsidRDefault="0054683E" w:rsidP="00192202">
      <w:pPr>
        <w:pStyle w:val="Lijstalinea1"/>
        <w:numPr>
          <w:ilvl w:val="0"/>
          <w:numId w:val="2"/>
        </w:numPr>
        <w:spacing w:after="200"/>
        <w:rPr>
          <w:sz w:val="22"/>
        </w:rPr>
      </w:pPr>
      <w:r w:rsidRPr="00B9709D">
        <w:rPr>
          <w:sz w:val="22"/>
        </w:rPr>
        <w:t>Prototype afronden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Prototype laten beoordelen door opdrachtgever</w:t>
      </w:r>
    </w:p>
    <w:p w:rsidR="0054683E" w:rsidRPr="00B9709D" w:rsidRDefault="0054683E" w:rsidP="00192202">
      <w:pPr>
        <w:pStyle w:val="Lijstalinea1"/>
        <w:numPr>
          <w:ilvl w:val="0"/>
          <w:numId w:val="2"/>
        </w:numPr>
        <w:spacing w:after="200"/>
        <w:rPr>
          <w:sz w:val="22"/>
        </w:rPr>
      </w:pPr>
      <w:r w:rsidRPr="00B9709D">
        <w:rPr>
          <w:sz w:val="22"/>
        </w:rPr>
        <w:t>Resultaten onderzoeken presenteren</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 xml:space="preserve">Start </w:t>
      </w:r>
      <w:proofErr w:type="spellStart"/>
      <w:r w:rsidRPr="00B9709D">
        <w:rPr>
          <w:sz w:val="22"/>
        </w:rPr>
        <w:t>Alpha-fase</w:t>
      </w:r>
      <w:proofErr w:type="spellEnd"/>
    </w:p>
    <w:p w:rsidR="0054683E" w:rsidRPr="00D10AFF" w:rsidRDefault="0054683E" w:rsidP="00192202">
      <w:pPr>
        <w:rPr>
          <w:sz w:val="22"/>
        </w:rPr>
      </w:pPr>
      <w:r w:rsidRPr="00D10AFF">
        <w:rPr>
          <w:sz w:val="22"/>
        </w:rPr>
        <w:t xml:space="preserve">Week 41: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Opmerkingen van opdrachtgever met betrekking tot Prototype bespreken en verwerken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Vragen opstellen</w:t>
      </w:r>
    </w:p>
    <w:p w:rsidR="0054683E" w:rsidRPr="00B9709D" w:rsidRDefault="0054683E" w:rsidP="00192202">
      <w:pPr>
        <w:pStyle w:val="Lijstalinea1"/>
        <w:numPr>
          <w:ilvl w:val="0"/>
          <w:numId w:val="2"/>
        </w:numPr>
        <w:spacing w:after="200"/>
        <w:rPr>
          <w:sz w:val="22"/>
        </w:rPr>
      </w:pPr>
      <w:r w:rsidRPr="00B9709D">
        <w:rPr>
          <w:sz w:val="22"/>
        </w:rPr>
        <w:t xml:space="preserve">Eerste Release </w:t>
      </w:r>
      <w:proofErr w:type="spellStart"/>
      <w:r w:rsidRPr="00B9709D">
        <w:rPr>
          <w:sz w:val="22"/>
        </w:rPr>
        <w:t>Candidate</w:t>
      </w:r>
      <w:proofErr w:type="spellEnd"/>
      <w:r w:rsidRPr="00B9709D">
        <w:rPr>
          <w:sz w:val="22"/>
        </w:rPr>
        <w:t xml:space="preserve"> voorleggen aan opdrachtgever</w:t>
      </w:r>
    </w:p>
    <w:p w:rsidR="0054683E" w:rsidRPr="00B9709D" w:rsidRDefault="0054683E" w:rsidP="00192202">
      <w:pPr>
        <w:pStyle w:val="Lijstalinea1"/>
        <w:numPr>
          <w:ilvl w:val="0"/>
          <w:numId w:val="2"/>
        </w:numPr>
        <w:spacing w:after="200"/>
        <w:rPr>
          <w:sz w:val="22"/>
        </w:rPr>
      </w:pPr>
      <w:r w:rsidRPr="00B9709D">
        <w:rPr>
          <w:sz w:val="22"/>
        </w:rPr>
        <w:t>Vragen bespreken met opdrachtgever</w:t>
      </w:r>
    </w:p>
    <w:p w:rsidR="0054683E" w:rsidRPr="00B9709D" w:rsidRDefault="0054683E" w:rsidP="00192202">
      <w:pPr>
        <w:pStyle w:val="Lijstalinea1"/>
        <w:numPr>
          <w:ilvl w:val="0"/>
          <w:numId w:val="2"/>
        </w:numPr>
        <w:spacing w:after="200"/>
        <w:rPr>
          <w:sz w:val="22"/>
        </w:rPr>
      </w:pPr>
      <w:r w:rsidRPr="00B9709D">
        <w:rPr>
          <w:sz w:val="22"/>
        </w:rPr>
        <w:t xml:space="preserve">Start </w:t>
      </w:r>
      <w:proofErr w:type="spellStart"/>
      <w:r w:rsidRPr="00B9709D">
        <w:rPr>
          <w:sz w:val="22"/>
        </w:rPr>
        <w:t>Beta-fase</w:t>
      </w:r>
      <w:proofErr w:type="spellEnd"/>
    </w:p>
    <w:p w:rsidR="0054683E" w:rsidRPr="00B9709D" w:rsidRDefault="0054683E" w:rsidP="00192202">
      <w:pPr>
        <w:pStyle w:val="Lijstalinea1"/>
        <w:numPr>
          <w:ilvl w:val="0"/>
          <w:numId w:val="2"/>
        </w:numPr>
        <w:spacing w:after="200"/>
        <w:rPr>
          <w:sz w:val="22"/>
        </w:rPr>
      </w:pPr>
      <w:r w:rsidRPr="00B9709D">
        <w:rPr>
          <w:sz w:val="22"/>
        </w:rPr>
        <w:t>Testen door het Team</w:t>
      </w:r>
    </w:p>
    <w:p w:rsidR="0054683E" w:rsidRDefault="0054683E" w:rsidP="00192202">
      <w:pPr>
        <w:rPr>
          <w:sz w:val="22"/>
        </w:rPr>
      </w:pPr>
    </w:p>
    <w:p w:rsidR="0054683E" w:rsidRPr="00D10AFF" w:rsidRDefault="0054683E" w:rsidP="00192202">
      <w:pPr>
        <w:rPr>
          <w:sz w:val="22"/>
        </w:rPr>
      </w:pPr>
      <w:r w:rsidRPr="00D10AFF">
        <w:rPr>
          <w:sz w:val="22"/>
        </w:rPr>
        <w:t xml:space="preserve">Week 43: </w:t>
      </w:r>
    </w:p>
    <w:p w:rsidR="0054683E" w:rsidRPr="00B9709D" w:rsidRDefault="0054683E" w:rsidP="00192202">
      <w:pPr>
        <w:pStyle w:val="Lijstalinea1"/>
        <w:numPr>
          <w:ilvl w:val="0"/>
          <w:numId w:val="2"/>
        </w:numPr>
        <w:spacing w:after="200"/>
        <w:rPr>
          <w:sz w:val="22"/>
        </w:rPr>
      </w:pPr>
      <w:r w:rsidRPr="00B9709D">
        <w:rPr>
          <w:sz w:val="22"/>
        </w:rPr>
        <w:t>Vergadering maandag</w:t>
      </w:r>
    </w:p>
    <w:p w:rsidR="0054683E" w:rsidRPr="00B9709D" w:rsidRDefault="0054683E" w:rsidP="00192202">
      <w:pPr>
        <w:pStyle w:val="Lijstalinea1"/>
        <w:numPr>
          <w:ilvl w:val="0"/>
          <w:numId w:val="2"/>
        </w:numPr>
        <w:spacing w:after="200"/>
        <w:rPr>
          <w:sz w:val="22"/>
        </w:rPr>
      </w:pPr>
      <w:r w:rsidRPr="00B9709D">
        <w:rPr>
          <w:sz w:val="22"/>
        </w:rPr>
        <w:t xml:space="preserve">Opmerkingen van opdrachtgever met betrekking tot Release </w:t>
      </w:r>
      <w:proofErr w:type="spellStart"/>
      <w:r w:rsidRPr="00B9709D">
        <w:rPr>
          <w:sz w:val="22"/>
        </w:rPr>
        <w:t>Candidate</w:t>
      </w:r>
      <w:proofErr w:type="spellEnd"/>
      <w:r w:rsidRPr="00B9709D">
        <w:rPr>
          <w:sz w:val="22"/>
        </w:rPr>
        <w:t xml:space="preserve"> bespreken en verwerken</w:t>
      </w:r>
    </w:p>
    <w:p w:rsidR="0054683E" w:rsidRPr="00B9709D" w:rsidRDefault="0054683E" w:rsidP="00192202">
      <w:pPr>
        <w:pStyle w:val="Lijstalinea1"/>
        <w:numPr>
          <w:ilvl w:val="0"/>
          <w:numId w:val="2"/>
        </w:numPr>
        <w:spacing w:after="200"/>
        <w:rPr>
          <w:sz w:val="22"/>
        </w:rPr>
      </w:pPr>
      <w:r w:rsidRPr="00B9709D">
        <w:rPr>
          <w:sz w:val="22"/>
        </w:rPr>
        <w:t>Testen door derden</w:t>
      </w:r>
    </w:p>
    <w:p w:rsidR="0054683E" w:rsidRPr="00B9709D" w:rsidRDefault="0054683E" w:rsidP="00192202">
      <w:pPr>
        <w:pStyle w:val="Lijstalinea1"/>
        <w:numPr>
          <w:ilvl w:val="0"/>
          <w:numId w:val="2"/>
        </w:numPr>
        <w:spacing w:after="200"/>
        <w:rPr>
          <w:sz w:val="22"/>
        </w:rPr>
      </w:pPr>
      <w:r w:rsidRPr="00B9709D">
        <w:rPr>
          <w:sz w:val="22"/>
        </w:rPr>
        <w:t>Eventuele fouten corrigeren</w:t>
      </w:r>
    </w:p>
    <w:p w:rsidR="0054683E" w:rsidRPr="00B9709D" w:rsidRDefault="0054683E" w:rsidP="00192202">
      <w:pPr>
        <w:pStyle w:val="Lijstalinea1"/>
        <w:numPr>
          <w:ilvl w:val="0"/>
          <w:numId w:val="2"/>
        </w:numPr>
        <w:spacing w:after="200"/>
        <w:rPr>
          <w:sz w:val="22"/>
        </w:rPr>
      </w:pPr>
      <w:r w:rsidRPr="00B9709D">
        <w:rPr>
          <w:sz w:val="22"/>
        </w:rPr>
        <w:t>Vergadering woensdag</w:t>
      </w:r>
    </w:p>
    <w:p w:rsidR="0054683E" w:rsidRPr="00B9709D" w:rsidRDefault="0054683E" w:rsidP="00192202">
      <w:pPr>
        <w:pStyle w:val="Lijstalinea1"/>
        <w:numPr>
          <w:ilvl w:val="0"/>
          <w:numId w:val="2"/>
        </w:numPr>
        <w:spacing w:after="200"/>
        <w:rPr>
          <w:sz w:val="22"/>
        </w:rPr>
      </w:pPr>
      <w:r w:rsidRPr="00B9709D">
        <w:rPr>
          <w:sz w:val="22"/>
        </w:rPr>
        <w:t>Presentatie voorbereiden</w:t>
      </w:r>
    </w:p>
    <w:p w:rsidR="0054683E" w:rsidRPr="00B9709D" w:rsidRDefault="0054683E" w:rsidP="00192202">
      <w:pPr>
        <w:pStyle w:val="Lijstalinea1"/>
        <w:numPr>
          <w:ilvl w:val="0"/>
          <w:numId w:val="2"/>
        </w:numPr>
        <w:spacing w:after="200"/>
        <w:rPr>
          <w:sz w:val="22"/>
        </w:rPr>
      </w:pPr>
      <w:r w:rsidRPr="00B9709D">
        <w:rPr>
          <w:sz w:val="22"/>
        </w:rPr>
        <w:t>Definitieve product presenteren en opleveren</w:t>
      </w:r>
    </w:p>
    <w:p w:rsidR="0054683E" w:rsidRPr="00D10AFF" w:rsidRDefault="0054683E" w:rsidP="00192202">
      <w:pPr>
        <w:spacing w:after="200"/>
        <w:rPr>
          <w:sz w:val="22"/>
        </w:rPr>
      </w:pPr>
    </w:p>
    <w:p w:rsidR="0054683E" w:rsidRDefault="0054683E" w:rsidP="00192202">
      <w:pPr>
        <w:pStyle w:val="Kop2"/>
      </w:pPr>
      <w:bookmarkStart w:id="31" w:name="__RefHeading__699_1707620482"/>
      <w:bookmarkStart w:id="32" w:name="_Toc152491458"/>
      <w:bookmarkEnd w:id="31"/>
      <w:r>
        <w:t>Geldplan</w:t>
      </w:r>
      <w:bookmarkEnd w:id="32"/>
    </w:p>
    <w:p w:rsidR="0054683E" w:rsidRPr="00D10AFF" w:rsidRDefault="0054683E" w:rsidP="00192202">
      <w:pPr>
        <w:rPr>
          <w:rStyle w:val="Intensievebenadrukking1"/>
          <w:rFonts w:ascii="Cambria" w:hAnsi="Cambria"/>
          <w:b/>
          <w:bCs/>
          <w:color w:val="4F81BD"/>
          <w:sz w:val="26"/>
          <w:szCs w:val="26"/>
        </w:rPr>
      </w:pPr>
      <w:r w:rsidRPr="00D10AFF">
        <w:rPr>
          <w:rStyle w:val="Intensievebenadrukking1"/>
          <w:rFonts w:cs="Verdana"/>
          <w:sz w:val="22"/>
        </w:rPr>
        <w:t>Mensuren</w:t>
      </w:r>
    </w:p>
    <w:p w:rsidR="0054683E" w:rsidRPr="00D10AFF" w:rsidRDefault="0054683E" w:rsidP="00192202">
      <w:pPr>
        <w:rPr>
          <w:color w:val="auto"/>
          <w:sz w:val="22"/>
        </w:rPr>
      </w:pPr>
      <w:r w:rsidRPr="00D10AFF">
        <w:rPr>
          <w:sz w:val="22"/>
        </w:rPr>
        <w:t xml:space="preserve">Voor </w:t>
      </w:r>
      <w:r w:rsidRPr="00D10AFF">
        <w:rPr>
          <w:color w:val="auto"/>
          <w:sz w:val="22"/>
        </w:rPr>
        <w:t>het project staat 4 studiepunten per persoon. Voor ieder studiepunt staat 28 studie uren. Aangezien de project groep uit vijf personen bestaat, kan er in totaal (5 x 4 x 28 = ) 560 uren aan het project besteed worden.</w:t>
      </w:r>
    </w:p>
    <w:p w:rsidR="0054683E" w:rsidRPr="00D10AFF" w:rsidRDefault="0054683E" w:rsidP="00192202">
      <w:pPr>
        <w:rPr>
          <w:color w:val="auto"/>
          <w:sz w:val="22"/>
        </w:rPr>
      </w:pPr>
      <w:r w:rsidRPr="00D10AFF">
        <w:rPr>
          <w:color w:val="auto"/>
          <w:sz w:val="22"/>
        </w:rPr>
        <w:t>Bij een tarief van 10 euro per uur komt dat neer op 5600 euro aan personeelskosten.</w:t>
      </w:r>
    </w:p>
    <w:p w:rsidR="0054683E" w:rsidRPr="00D10AFF" w:rsidRDefault="0054683E" w:rsidP="00192202">
      <w:pPr>
        <w:rPr>
          <w:sz w:val="22"/>
        </w:rPr>
      </w:pPr>
    </w:p>
    <w:p w:rsidR="0054683E" w:rsidRPr="00D10AFF" w:rsidRDefault="0054683E" w:rsidP="00192202">
      <w:pPr>
        <w:rPr>
          <w:rStyle w:val="Intensievebenadrukking1"/>
        </w:rPr>
      </w:pPr>
      <w:r w:rsidRPr="00D10AFF">
        <w:rPr>
          <w:rStyle w:val="Intensievebenadrukking1"/>
          <w:rFonts w:cs="Verdana"/>
          <w:sz w:val="22"/>
        </w:rPr>
        <w:t>Hulpmiddelen</w:t>
      </w:r>
    </w:p>
    <w:p w:rsidR="0054683E" w:rsidRPr="00D10AFF" w:rsidRDefault="0054683E" w:rsidP="00192202">
      <w:pPr>
        <w:rPr>
          <w:sz w:val="22"/>
        </w:rPr>
      </w:pPr>
      <w:r w:rsidRPr="00D10AFF">
        <w:rPr>
          <w:sz w:val="22"/>
        </w:rPr>
        <w:t xml:space="preserve">Voor het ontwerpen van de site zullen we gebruik maken van </w:t>
      </w:r>
      <w:proofErr w:type="spellStart"/>
      <w:r w:rsidRPr="00D10AFF">
        <w:rPr>
          <w:sz w:val="22"/>
        </w:rPr>
        <w:t>Adobe</w:t>
      </w:r>
      <w:proofErr w:type="spellEnd"/>
      <w:r w:rsidRPr="00D10AFF">
        <w:rPr>
          <w:sz w:val="22"/>
        </w:rPr>
        <w:t xml:space="preserve"> Illustrator en </w:t>
      </w:r>
      <w:proofErr w:type="spellStart"/>
      <w:r w:rsidRPr="00D10AFF">
        <w:rPr>
          <w:sz w:val="22"/>
        </w:rPr>
        <w:t>Adobe</w:t>
      </w:r>
      <w:proofErr w:type="spellEnd"/>
      <w:r w:rsidRPr="00D10AFF">
        <w:rPr>
          <w:sz w:val="22"/>
        </w:rPr>
        <w:t xml:space="preserve"> </w:t>
      </w:r>
      <w:proofErr w:type="spellStart"/>
      <w:r w:rsidRPr="00D10AFF">
        <w:rPr>
          <w:sz w:val="22"/>
        </w:rPr>
        <w:t>Photoshop</w:t>
      </w:r>
      <w:proofErr w:type="spellEnd"/>
      <w:r w:rsidRPr="00D10AFF">
        <w:rPr>
          <w:sz w:val="22"/>
        </w:rPr>
        <w:t>.</w:t>
      </w:r>
    </w:p>
    <w:p w:rsidR="0054683E" w:rsidRPr="00D10AFF" w:rsidRDefault="0054683E" w:rsidP="00192202">
      <w:pPr>
        <w:rPr>
          <w:sz w:val="22"/>
        </w:rPr>
      </w:pPr>
      <w:r w:rsidRPr="00D10AFF">
        <w:rPr>
          <w:sz w:val="22"/>
        </w:rPr>
        <w:t xml:space="preserve">Het coderen van de site is niet </w:t>
      </w:r>
      <w:proofErr w:type="spellStart"/>
      <w:r w:rsidRPr="00D10AFF">
        <w:rPr>
          <w:sz w:val="22"/>
        </w:rPr>
        <w:t>editor</w:t>
      </w:r>
      <w:proofErr w:type="spellEnd"/>
      <w:r w:rsidRPr="00D10AFF">
        <w:rPr>
          <w:sz w:val="22"/>
        </w:rPr>
        <w:t xml:space="preserve"> afhankelijk. Er zullen dus ook verschillende </w:t>
      </w:r>
      <w:proofErr w:type="spellStart"/>
      <w:r w:rsidRPr="00D10AFF">
        <w:rPr>
          <w:sz w:val="22"/>
        </w:rPr>
        <w:t>editors</w:t>
      </w:r>
      <w:proofErr w:type="spellEnd"/>
      <w:r w:rsidRPr="00D10AFF">
        <w:rPr>
          <w:sz w:val="22"/>
        </w:rPr>
        <w:t xml:space="preserve"> gebruikt worden, zoals Coda en </w:t>
      </w:r>
      <w:proofErr w:type="spellStart"/>
      <w:r w:rsidRPr="00D10AFF">
        <w:rPr>
          <w:sz w:val="22"/>
        </w:rPr>
        <w:t>Notepad</w:t>
      </w:r>
      <w:proofErr w:type="spellEnd"/>
      <w:r w:rsidRPr="00D10AFF">
        <w:rPr>
          <w:sz w:val="22"/>
        </w:rPr>
        <w:t>++.</w:t>
      </w:r>
    </w:p>
    <w:p w:rsidR="0054683E" w:rsidRPr="00D10AFF" w:rsidRDefault="0054683E" w:rsidP="00192202">
      <w:pPr>
        <w:rPr>
          <w:sz w:val="22"/>
        </w:rPr>
      </w:pPr>
      <w:r w:rsidRPr="00D10AFF">
        <w:rPr>
          <w:sz w:val="22"/>
        </w:rPr>
        <w:t xml:space="preserve">De site zal tijdens de ontwikkeling gehost worden op http://www.andra.nl/bioscoop-filmpje/. Hier hebben we beschikking over PHP en </w:t>
      </w:r>
      <w:proofErr w:type="spellStart"/>
      <w:r w:rsidRPr="00D10AFF">
        <w:rPr>
          <w:sz w:val="22"/>
        </w:rPr>
        <w:t>MySQL</w:t>
      </w:r>
      <w:proofErr w:type="spellEnd"/>
      <w:r w:rsidRPr="00D10AFF">
        <w:rPr>
          <w:sz w:val="22"/>
        </w:rPr>
        <w:t>.</w:t>
      </w:r>
    </w:p>
    <w:p w:rsidR="0054683E" w:rsidRPr="00D10AFF" w:rsidRDefault="0054683E" w:rsidP="00192202">
      <w:pPr>
        <w:rPr>
          <w:sz w:val="22"/>
        </w:rPr>
      </w:pPr>
      <w:r w:rsidRPr="00D10AFF">
        <w:rPr>
          <w:sz w:val="22"/>
        </w:rPr>
        <w:t>De planning van het project zal bijgehouden worden in een Microsoft Project document.</w:t>
      </w:r>
    </w:p>
    <w:p w:rsidR="0054683E" w:rsidRDefault="0054683E" w:rsidP="00192202">
      <w:pPr>
        <w:pStyle w:val="Kop2"/>
      </w:pPr>
    </w:p>
    <w:p w:rsidR="0054683E" w:rsidRDefault="0054683E" w:rsidP="00192202">
      <w:pPr>
        <w:pStyle w:val="Kop2"/>
      </w:pPr>
      <w:bookmarkStart w:id="33" w:name="__RefHeading__701_1707620482"/>
      <w:bookmarkStart w:id="34" w:name="_Toc152491459"/>
      <w:r>
        <w:t>Kwaliteitsplan</w:t>
      </w:r>
      <w:bookmarkEnd w:id="34"/>
    </w:p>
    <w:p w:rsidR="0054683E" w:rsidRDefault="0054683E" w:rsidP="00192202">
      <w:pPr>
        <w:rPr>
          <w:sz w:val="22"/>
        </w:rPr>
      </w:pPr>
      <w:r w:rsidRPr="00D10AFF">
        <w:rPr>
          <w:sz w:val="22"/>
        </w:rPr>
        <w:t>De HTML en CSS code zullen worden gecontroleerd met behulp van</w:t>
      </w:r>
      <w:r>
        <w:rPr>
          <w:sz w:val="22"/>
        </w:rPr>
        <w:t xml:space="preserve"> de </w:t>
      </w:r>
      <w:proofErr w:type="spellStart"/>
      <w:r>
        <w:rPr>
          <w:sz w:val="22"/>
        </w:rPr>
        <w:t>validator</w:t>
      </w:r>
      <w:proofErr w:type="spellEnd"/>
      <w:r>
        <w:rPr>
          <w:sz w:val="22"/>
        </w:rPr>
        <w:t xml:space="preserve"> van </w:t>
      </w:r>
      <w:r w:rsidRPr="00D10AFF">
        <w:rPr>
          <w:sz w:val="22"/>
        </w:rPr>
        <w:t>W3C</w:t>
      </w:r>
      <w:r>
        <w:rPr>
          <w:sz w:val="22"/>
        </w:rPr>
        <w:t>. Dit</w:t>
      </w:r>
      <w:r w:rsidRPr="00D10AFF">
        <w:rPr>
          <w:sz w:val="22"/>
        </w:rPr>
        <w:t xml:space="preserve"> is een organisatie die probeert om standaard richtlijnen te maken voor het internet.</w:t>
      </w:r>
    </w:p>
    <w:p w:rsidR="0054683E" w:rsidRDefault="0054683E" w:rsidP="00192202">
      <w:pPr>
        <w:rPr>
          <w:sz w:val="22"/>
        </w:rPr>
      </w:pPr>
      <w:r>
        <w:rPr>
          <w:sz w:val="22"/>
        </w:rPr>
        <w:t>Als de site volledig valideert, dan is de kans erg groot dat de website zich op iedere browser op een vergelijkbare manier toont.</w:t>
      </w:r>
    </w:p>
    <w:p w:rsidR="002B5872" w:rsidRPr="00D10AFF" w:rsidRDefault="002B5872" w:rsidP="00192202">
      <w:pPr>
        <w:rPr>
          <w:sz w:val="22"/>
        </w:rPr>
      </w:pPr>
      <w:r>
        <w:rPr>
          <w:sz w:val="22"/>
        </w:rPr>
        <w:t>In de snel veranderende wereld van het internet zijn er veel nieuwe technieken die nog niet door W3C erkend worden, maar die wel veilig te gebruiken zijn. Alle code die niet volledig valideert, zal door ons verantwoord kunnen worden.</w:t>
      </w:r>
    </w:p>
    <w:p w:rsidR="0054683E" w:rsidRPr="00D10AFF" w:rsidRDefault="0054683E" w:rsidP="00192202">
      <w:pPr>
        <w:rPr>
          <w:sz w:val="22"/>
        </w:rPr>
      </w:pPr>
    </w:p>
    <w:p w:rsidR="0054683E" w:rsidRPr="00D10AFF" w:rsidRDefault="0054683E" w:rsidP="00192202">
      <w:pPr>
        <w:rPr>
          <w:sz w:val="22"/>
        </w:rPr>
      </w:pPr>
      <w:r w:rsidRPr="00D10AFF">
        <w:rPr>
          <w:sz w:val="22"/>
        </w:rPr>
        <w:t xml:space="preserve">Het streven is om een site te bouwen waarvan iedere pagina compleet geladen en </w:t>
      </w:r>
      <w:proofErr w:type="spellStart"/>
      <w:r w:rsidRPr="00D10AFF">
        <w:rPr>
          <w:sz w:val="22"/>
        </w:rPr>
        <w:t>gerenderd</w:t>
      </w:r>
      <w:proofErr w:type="spellEnd"/>
      <w:r w:rsidRPr="00D10AFF">
        <w:rPr>
          <w:sz w:val="22"/>
        </w:rPr>
        <w:t xml:space="preserve"> is binnen </w:t>
      </w:r>
      <w:r>
        <w:rPr>
          <w:sz w:val="22"/>
        </w:rPr>
        <w:t>vijf</w:t>
      </w:r>
      <w:r w:rsidRPr="00D10AFF">
        <w:rPr>
          <w:sz w:val="22"/>
        </w:rPr>
        <w:t>tien seconden. Deze laadtijd is bedoeld voor een T1 1.44Mbps verbinding.</w:t>
      </w:r>
      <w:r w:rsidRPr="00D10AFF">
        <w:rPr>
          <w:sz w:val="22"/>
        </w:rPr>
        <w:br/>
        <w:t>Ter vergelijking hebben we een paar sites van bioscoop ketens getest op snelheid. De tijden zijn allemaal bij de T1 verbinding.</w:t>
      </w:r>
    </w:p>
    <w:p w:rsidR="0054683E" w:rsidRPr="00E27E55" w:rsidRDefault="0054683E" w:rsidP="00192202">
      <w:pPr>
        <w:rPr>
          <w:color w:val="auto"/>
          <w:sz w:val="22"/>
        </w:rPr>
      </w:pPr>
    </w:p>
    <w:p w:rsidR="0054683E" w:rsidRPr="00E27E55" w:rsidRDefault="00F0684C" w:rsidP="00192202">
      <w:pPr>
        <w:pStyle w:val="Lijstalinea1"/>
        <w:numPr>
          <w:ilvl w:val="0"/>
          <w:numId w:val="3"/>
        </w:numPr>
        <w:rPr>
          <w:color w:val="auto"/>
          <w:sz w:val="22"/>
        </w:rPr>
      </w:pPr>
      <w:hyperlink r:id="rId9" w:history="1">
        <w:r w:rsidR="0054683E" w:rsidRPr="00E27E55">
          <w:rPr>
            <w:rStyle w:val="Hyperlink"/>
            <w:rFonts w:cs="Verdana"/>
            <w:color w:val="auto"/>
            <w:sz w:val="22"/>
            <w:u w:val="none"/>
          </w:rPr>
          <w:t>www.pathe.nl</w:t>
        </w:r>
      </w:hyperlink>
      <w:r w:rsidR="0054683E" w:rsidRPr="00E27E55">
        <w:rPr>
          <w:color w:val="auto"/>
          <w:sz w:val="22"/>
        </w:rPr>
        <w:t xml:space="preserve">  kwam uit op: 17.15 seconden.</w:t>
      </w:r>
    </w:p>
    <w:p w:rsidR="0054683E" w:rsidRPr="00E27E55" w:rsidRDefault="00F0684C" w:rsidP="00192202">
      <w:pPr>
        <w:pStyle w:val="Lijstalinea1"/>
        <w:numPr>
          <w:ilvl w:val="0"/>
          <w:numId w:val="3"/>
        </w:numPr>
        <w:rPr>
          <w:color w:val="auto"/>
          <w:sz w:val="22"/>
        </w:rPr>
      </w:pPr>
      <w:hyperlink r:id="rId10" w:history="1">
        <w:r w:rsidR="0054683E" w:rsidRPr="00E27E55">
          <w:rPr>
            <w:rStyle w:val="Hyperlink"/>
            <w:rFonts w:cs="Verdana"/>
            <w:color w:val="auto"/>
            <w:sz w:val="22"/>
            <w:u w:val="none"/>
          </w:rPr>
          <w:t>http://www.jt.nl</w:t>
        </w:r>
      </w:hyperlink>
      <w:r w:rsidR="0054683E" w:rsidRPr="00E27E55">
        <w:rPr>
          <w:color w:val="auto"/>
          <w:sz w:val="22"/>
        </w:rPr>
        <w:t xml:space="preserve"> kwam uit op: 16.96 seconden</w:t>
      </w:r>
    </w:p>
    <w:p w:rsidR="0054683E" w:rsidRPr="00E27E55" w:rsidRDefault="0054683E" w:rsidP="00192202">
      <w:pPr>
        <w:rPr>
          <w:color w:val="auto"/>
          <w:sz w:val="22"/>
        </w:rPr>
      </w:pPr>
    </w:p>
    <w:p w:rsidR="0054683E" w:rsidRPr="00E27E55" w:rsidRDefault="0054683E" w:rsidP="00192202">
      <w:pPr>
        <w:rPr>
          <w:color w:val="auto"/>
          <w:sz w:val="22"/>
        </w:rPr>
      </w:pPr>
      <w:r w:rsidRPr="00E27E55">
        <w:rPr>
          <w:color w:val="auto"/>
          <w:sz w:val="22"/>
        </w:rPr>
        <w:t xml:space="preserve">Wij willen de korte laadsnelheid bereiken door de site te controleren door middel van deze site: </w:t>
      </w:r>
      <w:hyperlink r:id="rId11" w:history="1">
        <w:r w:rsidRPr="00E27E55">
          <w:rPr>
            <w:rStyle w:val="Hyperlink"/>
            <w:rFonts w:cs="Verdana"/>
            <w:color w:val="auto"/>
            <w:sz w:val="22"/>
            <w:u w:val="none"/>
          </w:rPr>
          <w:t>http://www.websiteoptimization.com/services/analyze/</w:t>
        </w:r>
      </w:hyperlink>
    </w:p>
    <w:p w:rsidR="0054683E" w:rsidRPr="00E27E55" w:rsidRDefault="0054683E" w:rsidP="00192202">
      <w:pPr>
        <w:rPr>
          <w:color w:val="auto"/>
          <w:sz w:val="22"/>
        </w:rPr>
      </w:pPr>
      <w:r w:rsidRPr="00E27E55">
        <w:rPr>
          <w:color w:val="auto"/>
          <w:sz w:val="22"/>
        </w:rPr>
        <w:t>Die controleert de snelheid en laat zien waar de meeste tijd in zit. Enkele voorbeelden zijn: afbeeldingen, veel tekst. Bij Pathe.nl duurt het laden lang door de vele afbeeldingen, het kost namelijk 14.61 van de 17.15 seconden.</w:t>
      </w:r>
    </w:p>
    <w:p w:rsidR="0054683E" w:rsidRPr="00E27E55" w:rsidRDefault="0054683E" w:rsidP="00192202">
      <w:pPr>
        <w:rPr>
          <w:color w:val="auto"/>
          <w:sz w:val="22"/>
        </w:rPr>
      </w:pPr>
      <w:r w:rsidRPr="00E27E55">
        <w:rPr>
          <w:color w:val="auto"/>
          <w:sz w:val="22"/>
        </w:rPr>
        <w:t>Mocht het laden van de pagina langer duren dan vijftien seconden, dan doen wij ons best om de laadtijd te verkorten.</w:t>
      </w:r>
      <w:r w:rsidRPr="00E27E55">
        <w:rPr>
          <w:color w:val="auto"/>
          <w:sz w:val="22"/>
        </w:rPr>
        <w:br/>
        <w:t xml:space="preserve">Om zoveel mogelijk te garanderen dat de website goed werkt op het platform </w:t>
      </w:r>
      <w:proofErr w:type="spellStart"/>
      <w:r w:rsidRPr="00E27E55">
        <w:rPr>
          <w:i/>
          <w:color w:val="auto"/>
          <w:sz w:val="22"/>
        </w:rPr>
        <w:t>personal</w:t>
      </w:r>
      <w:proofErr w:type="spellEnd"/>
      <w:r w:rsidRPr="00E27E55">
        <w:rPr>
          <w:i/>
          <w:color w:val="auto"/>
          <w:sz w:val="22"/>
        </w:rPr>
        <w:t xml:space="preserve"> computer</w:t>
      </w:r>
      <w:r w:rsidRPr="00E27E55">
        <w:rPr>
          <w:color w:val="auto"/>
          <w:sz w:val="22"/>
        </w:rPr>
        <w:t xml:space="preserve">, in meerdere </w:t>
      </w:r>
      <w:proofErr w:type="spellStart"/>
      <w:r w:rsidRPr="00E27E55">
        <w:rPr>
          <w:color w:val="auto"/>
          <w:sz w:val="22"/>
        </w:rPr>
        <w:t>browsers</w:t>
      </w:r>
      <w:proofErr w:type="spellEnd"/>
      <w:r w:rsidRPr="00E27E55">
        <w:rPr>
          <w:color w:val="auto"/>
          <w:sz w:val="22"/>
        </w:rPr>
        <w:t xml:space="preserve">, controleren we de website door middel van </w:t>
      </w:r>
      <w:hyperlink r:id="rId12" w:history="1">
        <w:r w:rsidRPr="00E27E55">
          <w:rPr>
            <w:rStyle w:val="Hyperlink"/>
            <w:rFonts w:cs="Verdana"/>
            <w:color w:val="auto"/>
            <w:sz w:val="22"/>
            <w:u w:val="none"/>
          </w:rPr>
          <w:t>http://browsershots.org</w:t>
        </w:r>
      </w:hyperlink>
      <w:r w:rsidRPr="00E27E55">
        <w:rPr>
          <w:color w:val="auto"/>
          <w:sz w:val="22"/>
        </w:rPr>
        <w:t>.</w:t>
      </w:r>
    </w:p>
    <w:p w:rsidR="0054683E" w:rsidRDefault="0054683E" w:rsidP="00192202">
      <w:pPr>
        <w:pStyle w:val="Kop2"/>
      </w:pPr>
      <w:bookmarkStart w:id="35" w:name="__RefHeading__703_1707620482"/>
    </w:p>
    <w:p w:rsidR="0054683E" w:rsidRDefault="0054683E" w:rsidP="00192202">
      <w:pPr>
        <w:pStyle w:val="Kop2"/>
      </w:pPr>
      <w:bookmarkStart w:id="36" w:name="_Toc152491460"/>
      <w:r>
        <w:t>Informatieplan</w:t>
      </w:r>
      <w:bookmarkEnd w:id="36"/>
    </w:p>
    <w:p w:rsidR="0054683E" w:rsidRPr="00D10AFF" w:rsidRDefault="0054683E" w:rsidP="00192202">
      <w:pPr>
        <w:rPr>
          <w:sz w:val="22"/>
        </w:rPr>
      </w:pPr>
      <w:r w:rsidRPr="00D10AFF">
        <w:rPr>
          <w:sz w:val="22"/>
        </w:rPr>
        <w:t>Alle documenten met betrekking tot dit project worden verzameld in de gedeelde Dropbox map. Dit zorgt ervoor dat alle documenten op meerdere plaatsen “synchroon bestaan”. Daarbij biedt Dropbox de mogelijkheid om verwijderde documenten te herstellen, in het geval van een vergissing.</w:t>
      </w:r>
    </w:p>
    <w:p w:rsidR="0054683E" w:rsidRPr="00D10AFF" w:rsidRDefault="0054683E" w:rsidP="00192202">
      <w:pPr>
        <w:rPr>
          <w:sz w:val="22"/>
        </w:rPr>
      </w:pPr>
      <w:r w:rsidRPr="00D10AFF">
        <w:rPr>
          <w:sz w:val="22"/>
        </w:rPr>
        <w:t>Alle documenten worden van een heldere naam voorzien, bijvoorkeur met een “omgekeerde” datum erin verwerkt.</w:t>
      </w:r>
    </w:p>
    <w:p w:rsidR="0054683E" w:rsidRPr="00D10AFF" w:rsidRDefault="0054683E" w:rsidP="00192202">
      <w:pPr>
        <w:rPr>
          <w:sz w:val="22"/>
        </w:rPr>
      </w:pPr>
    </w:p>
    <w:p w:rsidR="0054683E" w:rsidRDefault="0054683E" w:rsidP="00192202">
      <w:pPr>
        <w:rPr>
          <w:sz w:val="22"/>
        </w:rPr>
      </w:pPr>
      <w:r w:rsidRPr="00D10AFF">
        <w:rPr>
          <w:sz w:val="22"/>
        </w:rPr>
        <w:t>Code wordt per element ingesprongen opgemaakt. Iedere functie krijgt een naam die het resultaat van die functie beschrijft, waar mogelijk met een werkwoord. Verder wordt iedere functie kort beschreven met behulp van commentaar.</w:t>
      </w:r>
    </w:p>
    <w:p w:rsidR="0054683E" w:rsidRPr="00D10AFF" w:rsidRDefault="0054683E" w:rsidP="00192202">
      <w:pPr>
        <w:rPr>
          <w:sz w:val="22"/>
        </w:rPr>
      </w:pPr>
      <w:r>
        <w:rPr>
          <w:sz w:val="22"/>
        </w:rPr>
        <w:br w:type="page"/>
      </w:r>
    </w:p>
    <w:p w:rsidR="0054683E" w:rsidRDefault="0054683E" w:rsidP="00192202">
      <w:pPr>
        <w:pStyle w:val="Kop2"/>
      </w:pPr>
      <w:bookmarkStart w:id="37" w:name="__RefHeading__705_1707620482"/>
      <w:bookmarkStart w:id="38" w:name="_Toc152491461"/>
      <w:bookmarkEnd w:id="37"/>
      <w:r>
        <w:t>Organisatieplan</w:t>
      </w:r>
      <w:bookmarkEnd w:id="38"/>
    </w:p>
    <w:p w:rsidR="0054683E" w:rsidRPr="00D10AFF" w:rsidRDefault="0054683E" w:rsidP="00192202">
      <w:pPr>
        <w:rPr>
          <w:sz w:val="22"/>
        </w:rPr>
      </w:pPr>
      <w:r w:rsidRPr="00D10AFF">
        <w:rPr>
          <w:sz w:val="22"/>
        </w:rPr>
        <w:t>De projectgroep bestaat uit de volgende leden:</w:t>
      </w:r>
    </w:p>
    <w:p w:rsidR="0054683E" w:rsidRPr="00D10AFF" w:rsidRDefault="0054683E" w:rsidP="00192202">
      <w:pPr>
        <w:rPr>
          <w:sz w:val="22"/>
        </w:rPr>
      </w:pPr>
    </w:p>
    <w:p w:rsidR="0054683E" w:rsidRDefault="0054683E" w:rsidP="00192202">
      <w:pPr>
        <w:rPr>
          <w:sz w:val="22"/>
        </w:rPr>
      </w:pPr>
      <w:r w:rsidRPr="00D10AFF">
        <w:rPr>
          <w:sz w:val="22"/>
        </w:rPr>
        <w:t>Andra Veraart</w:t>
      </w:r>
      <w:r>
        <w:rPr>
          <w:sz w:val="22"/>
        </w:rPr>
        <w:t xml:space="preserve"> –</w:t>
      </w:r>
      <w:r w:rsidRPr="00D10AFF">
        <w:rPr>
          <w:sz w:val="22"/>
        </w:rPr>
        <w:t xml:space="preserve"> </w:t>
      </w:r>
      <w:r>
        <w:rPr>
          <w:sz w:val="22"/>
        </w:rPr>
        <w:t>p</w:t>
      </w:r>
      <w:r w:rsidRPr="00D10AFF">
        <w:rPr>
          <w:sz w:val="22"/>
        </w:rPr>
        <w:t>rojectleider</w:t>
      </w:r>
    </w:p>
    <w:p w:rsidR="0054683E" w:rsidRPr="00D10AFF" w:rsidRDefault="0054683E" w:rsidP="00192202">
      <w:pPr>
        <w:rPr>
          <w:sz w:val="22"/>
        </w:rPr>
      </w:pPr>
      <w:r w:rsidRPr="00D10AFF">
        <w:rPr>
          <w:sz w:val="22"/>
        </w:rPr>
        <w:t xml:space="preserve">Ian </w:t>
      </w:r>
      <w:proofErr w:type="spellStart"/>
      <w:r w:rsidRPr="00D10AFF">
        <w:rPr>
          <w:sz w:val="22"/>
        </w:rPr>
        <w:t>Moen</w:t>
      </w:r>
      <w:proofErr w:type="spellEnd"/>
    </w:p>
    <w:p w:rsidR="0054683E" w:rsidRDefault="0054683E" w:rsidP="00192202">
      <w:pPr>
        <w:rPr>
          <w:sz w:val="22"/>
        </w:rPr>
      </w:pPr>
      <w:r w:rsidRPr="00D10AFF">
        <w:rPr>
          <w:sz w:val="22"/>
        </w:rPr>
        <w:t>Manfred de Rijp</w:t>
      </w:r>
    </w:p>
    <w:p w:rsidR="0054683E" w:rsidRPr="00D10AFF" w:rsidRDefault="0054683E" w:rsidP="00192202">
      <w:pPr>
        <w:rPr>
          <w:sz w:val="22"/>
        </w:rPr>
      </w:pPr>
      <w:proofErr w:type="spellStart"/>
      <w:r w:rsidRPr="00D10AFF">
        <w:rPr>
          <w:sz w:val="22"/>
        </w:rPr>
        <w:t>Scott</w:t>
      </w:r>
      <w:proofErr w:type="spellEnd"/>
      <w:r w:rsidRPr="00D10AFF">
        <w:rPr>
          <w:sz w:val="22"/>
        </w:rPr>
        <w:t xml:space="preserve"> Hoefnagel</w:t>
      </w:r>
    </w:p>
    <w:p w:rsidR="0054683E" w:rsidRDefault="0054683E" w:rsidP="00192202">
      <w:pPr>
        <w:rPr>
          <w:sz w:val="22"/>
        </w:rPr>
      </w:pPr>
      <w:r w:rsidRPr="00D10AFF">
        <w:rPr>
          <w:sz w:val="22"/>
        </w:rPr>
        <w:t>Erik Bakker</w:t>
      </w:r>
    </w:p>
    <w:p w:rsidR="0054683E" w:rsidRDefault="0054683E" w:rsidP="00192202">
      <w:pPr>
        <w:rPr>
          <w:sz w:val="22"/>
        </w:rPr>
      </w:pPr>
    </w:p>
    <w:p w:rsidR="0054683E" w:rsidRDefault="0054683E" w:rsidP="00192202">
      <w:pPr>
        <w:rPr>
          <w:sz w:val="22"/>
        </w:rPr>
      </w:pPr>
      <w:r>
        <w:rPr>
          <w:sz w:val="22"/>
        </w:rPr>
        <w:t xml:space="preserve">Andra en Manfred zijn samen verantwoordelijk voor de ontwikkeling van de </w:t>
      </w:r>
      <w:proofErr w:type="spellStart"/>
      <w:r w:rsidRPr="00D22A10">
        <w:rPr>
          <w:i/>
          <w:sz w:val="22"/>
        </w:rPr>
        <w:t>personal</w:t>
      </w:r>
      <w:proofErr w:type="spellEnd"/>
      <w:r w:rsidRPr="00D22A10">
        <w:rPr>
          <w:i/>
          <w:sz w:val="22"/>
        </w:rPr>
        <w:t xml:space="preserve"> computer</w:t>
      </w:r>
      <w:r>
        <w:rPr>
          <w:sz w:val="22"/>
        </w:rPr>
        <w:t xml:space="preserve"> versie van de website, alsmede voor de implementatie van zoekmachine optimalisatie op basis van het onderzoek dat Manfred hiernaar doet.</w:t>
      </w:r>
    </w:p>
    <w:p w:rsidR="0054683E" w:rsidRDefault="0054683E" w:rsidP="00192202">
      <w:pPr>
        <w:rPr>
          <w:sz w:val="22"/>
        </w:rPr>
      </w:pPr>
      <w:r>
        <w:rPr>
          <w:sz w:val="22"/>
        </w:rPr>
        <w:t xml:space="preserve">Ian en </w:t>
      </w:r>
      <w:proofErr w:type="spellStart"/>
      <w:r>
        <w:rPr>
          <w:sz w:val="22"/>
        </w:rPr>
        <w:t>Scott</w:t>
      </w:r>
      <w:proofErr w:type="spellEnd"/>
      <w:r>
        <w:rPr>
          <w:sz w:val="22"/>
        </w:rPr>
        <w:t xml:space="preserve"> zijn samen verantwoordelijk voor de ontwikkeling van de </w:t>
      </w:r>
      <w:r w:rsidRPr="00D22A10">
        <w:rPr>
          <w:i/>
          <w:sz w:val="22"/>
        </w:rPr>
        <w:t>terminal</w:t>
      </w:r>
      <w:r>
        <w:rPr>
          <w:sz w:val="22"/>
        </w:rPr>
        <w:t xml:space="preserve"> versie van de website.</w:t>
      </w:r>
    </w:p>
    <w:p w:rsidR="0054683E" w:rsidRDefault="0054683E" w:rsidP="00192202">
      <w:pPr>
        <w:rPr>
          <w:sz w:val="22"/>
        </w:rPr>
      </w:pPr>
      <w:r>
        <w:rPr>
          <w:sz w:val="22"/>
        </w:rPr>
        <w:t>Ian is daarnaast ook verantwoordelijk voor de projectplanning.</w:t>
      </w:r>
    </w:p>
    <w:p w:rsidR="0054683E" w:rsidRPr="00FB77D7" w:rsidRDefault="0054683E" w:rsidP="00192202">
      <w:pPr>
        <w:rPr>
          <w:sz w:val="22"/>
        </w:rPr>
      </w:pPr>
      <w:r>
        <w:rPr>
          <w:sz w:val="22"/>
        </w:rPr>
        <w:t xml:space="preserve">Erik is verantwoordelijk voor de ontwikkeling van de </w:t>
      </w:r>
      <w:proofErr w:type="spellStart"/>
      <w:r w:rsidRPr="00FB77D7">
        <w:rPr>
          <w:i/>
          <w:sz w:val="22"/>
        </w:rPr>
        <w:t>smartphone</w:t>
      </w:r>
      <w:proofErr w:type="spellEnd"/>
      <w:r>
        <w:rPr>
          <w:sz w:val="22"/>
        </w:rPr>
        <w:t xml:space="preserve"> versie van de website, op basis van het onderzoek dat hij doet naar mobiele platformen.</w:t>
      </w:r>
    </w:p>
    <w:p w:rsidR="0054683E" w:rsidRPr="00FB77D7" w:rsidRDefault="0054683E" w:rsidP="00192202">
      <w:pPr>
        <w:rPr>
          <w:sz w:val="22"/>
        </w:rPr>
      </w:pPr>
    </w:p>
    <w:p w:rsidR="0054683E" w:rsidRPr="00FB77D7" w:rsidRDefault="0054683E" w:rsidP="00FB77D7">
      <w:pPr>
        <w:rPr>
          <w:sz w:val="22"/>
        </w:rPr>
      </w:pPr>
      <w:r w:rsidRPr="00FB77D7">
        <w:rPr>
          <w:sz w:val="22"/>
        </w:rPr>
        <w:t>Onderling contact, en contact met de opdrachtgever, verloop via de geplande vergaderingen en contacturen. Daarbuiten zal normaal gesproken email gebruikt worden. Bij tijdskritische zaken (minder dan 24 uur) heeft telefonisch contact of sms de voorkeur.</w:t>
      </w:r>
    </w:p>
    <w:p w:rsidR="0054683E" w:rsidRPr="00FB77D7" w:rsidRDefault="0054683E" w:rsidP="00FB77D7">
      <w:pPr>
        <w:rPr>
          <w:sz w:val="22"/>
        </w:rPr>
      </w:pPr>
    </w:p>
    <w:p w:rsidR="0054683E" w:rsidRPr="00A70709" w:rsidRDefault="0054683E" w:rsidP="00192202">
      <w:pPr>
        <w:pStyle w:val="Kop2"/>
      </w:pPr>
      <w:bookmarkStart w:id="39" w:name="__RefHeading__707_1707620482"/>
      <w:bookmarkStart w:id="40" w:name="_Toc152491462"/>
      <w:bookmarkEnd w:id="39"/>
      <w:r>
        <w:t>Voortgangsbewaking</w:t>
      </w:r>
      <w:bookmarkEnd w:id="40"/>
    </w:p>
    <w:p w:rsidR="0054683E" w:rsidRDefault="0054683E" w:rsidP="00192202">
      <w:pPr>
        <w:rPr>
          <w:color w:val="auto"/>
          <w:sz w:val="22"/>
        </w:rPr>
      </w:pPr>
      <w:r w:rsidRPr="00D10AFF">
        <w:rPr>
          <w:color w:val="auto"/>
          <w:sz w:val="22"/>
        </w:rPr>
        <w:t>Bij dit project gaan w</w:t>
      </w:r>
      <w:r>
        <w:rPr>
          <w:color w:val="auto"/>
          <w:sz w:val="22"/>
        </w:rPr>
        <w:t>e</w:t>
      </w:r>
      <w:r w:rsidRPr="00D10AFF">
        <w:rPr>
          <w:color w:val="auto"/>
          <w:sz w:val="22"/>
        </w:rPr>
        <w:t xml:space="preserve"> gebruik maken van voortgangsreportage`s om </w:t>
      </w:r>
      <w:r>
        <w:rPr>
          <w:color w:val="auto"/>
          <w:sz w:val="22"/>
        </w:rPr>
        <w:t xml:space="preserve">te controleren of de originele planning gehaald wordt. De planner </w:t>
      </w:r>
      <w:r w:rsidRPr="00D10AFF">
        <w:rPr>
          <w:color w:val="auto"/>
          <w:sz w:val="22"/>
        </w:rPr>
        <w:t xml:space="preserve">gaat </w:t>
      </w:r>
      <w:r>
        <w:rPr>
          <w:color w:val="auto"/>
          <w:sz w:val="22"/>
        </w:rPr>
        <w:t>dit</w:t>
      </w:r>
      <w:r w:rsidRPr="00D10AFF">
        <w:rPr>
          <w:color w:val="auto"/>
          <w:sz w:val="22"/>
        </w:rPr>
        <w:t xml:space="preserve"> bij houden. Elke week word</w:t>
      </w:r>
      <w:r>
        <w:rPr>
          <w:color w:val="auto"/>
          <w:sz w:val="22"/>
        </w:rPr>
        <w:t>t</w:t>
      </w:r>
      <w:r w:rsidRPr="00D10AFF">
        <w:rPr>
          <w:color w:val="auto"/>
          <w:sz w:val="22"/>
        </w:rPr>
        <w:t xml:space="preserve"> er bij de opdrachtgever een voortgangsrapportage ingeleverd en ook bij de vergaderingen word</w:t>
      </w:r>
      <w:r>
        <w:rPr>
          <w:color w:val="auto"/>
          <w:sz w:val="22"/>
        </w:rPr>
        <w:t>t</w:t>
      </w:r>
      <w:r w:rsidRPr="00D10AFF">
        <w:rPr>
          <w:color w:val="auto"/>
          <w:sz w:val="22"/>
        </w:rPr>
        <w:t xml:space="preserve"> voortgang gecontroleerd. </w:t>
      </w:r>
      <w:r>
        <w:rPr>
          <w:color w:val="auto"/>
          <w:sz w:val="22"/>
        </w:rPr>
        <w:t>D</w:t>
      </w:r>
      <w:r w:rsidRPr="00D10AFF">
        <w:rPr>
          <w:color w:val="auto"/>
          <w:sz w:val="22"/>
        </w:rPr>
        <w:t xml:space="preserve">at betekent </w:t>
      </w:r>
      <w:r>
        <w:rPr>
          <w:color w:val="auto"/>
          <w:sz w:val="22"/>
        </w:rPr>
        <w:t xml:space="preserve">dus </w:t>
      </w:r>
      <w:r w:rsidRPr="00D10AFF">
        <w:rPr>
          <w:color w:val="auto"/>
          <w:sz w:val="22"/>
        </w:rPr>
        <w:t xml:space="preserve">dat minimaal 3 keer in de week </w:t>
      </w:r>
      <w:r>
        <w:rPr>
          <w:color w:val="auto"/>
          <w:sz w:val="22"/>
        </w:rPr>
        <w:t>een controle plaatsvindt</w:t>
      </w:r>
      <w:r w:rsidRPr="00D10AFF">
        <w:rPr>
          <w:color w:val="auto"/>
          <w:sz w:val="22"/>
        </w:rPr>
        <w:t xml:space="preserve">. De projectleider </w:t>
      </w:r>
      <w:r>
        <w:rPr>
          <w:color w:val="auto"/>
          <w:sz w:val="22"/>
        </w:rPr>
        <w:t>zal</w:t>
      </w:r>
      <w:r w:rsidRPr="00D10AFF">
        <w:rPr>
          <w:color w:val="auto"/>
          <w:sz w:val="22"/>
        </w:rPr>
        <w:t xml:space="preserve"> bij </w:t>
      </w:r>
      <w:r w:rsidRPr="00A70709">
        <w:rPr>
          <w:color w:val="auto"/>
          <w:sz w:val="22"/>
        </w:rPr>
        <w:t>vertraging</w:t>
      </w:r>
      <w:r w:rsidRPr="00D10AFF">
        <w:rPr>
          <w:color w:val="FF0000"/>
          <w:sz w:val="22"/>
        </w:rPr>
        <w:t xml:space="preserve"> </w:t>
      </w:r>
      <w:r w:rsidRPr="00D10AFF">
        <w:rPr>
          <w:color w:val="auto"/>
          <w:sz w:val="22"/>
        </w:rPr>
        <w:t>ingrijpen en eventueel bijsturen als he</w:t>
      </w:r>
      <w:r>
        <w:rPr>
          <w:color w:val="auto"/>
          <w:sz w:val="22"/>
        </w:rPr>
        <w:t>t niet goed loopt.</w:t>
      </w:r>
    </w:p>
    <w:p w:rsidR="0054683E" w:rsidRPr="00D10AFF" w:rsidRDefault="0054683E" w:rsidP="00192202">
      <w:pPr>
        <w:rPr>
          <w:color w:val="auto"/>
          <w:sz w:val="22"/>
        </w:rPr>
      </w:pPr>
    </w:p>
    <w:p w:rsidR="0054683E" w:rsidRPr="00D10AFF" w:rsidRDefault="0054683E" w:rsidP="00192202">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54"/>
        <w:gridCol w:w="1857"/>
        <w:gridCol w:w="1858"/>
        <w:gridCol w:w="1858"/>
        <w:gridCol w:w="1858"/>
      </w:tblGrid>
      <w:tr w:rsidR="0054683E">
        <w:tc>
          <w:tcPr>
            <w:tcW w:w="1857" w:type="dxa"/>
          </w:tcPr>
          <w:p w:rsidR="0054683E" w:rsidRPr="00056CBB" w:rsidRDefault="0054683E" w:rsidP="00056CBB">
            <w:pPr>
              <w:jc w:val="center"/>
              <w:rPr>
                <w:szCs w:val="20"/>
              </w:rPr>
            </w:pPr>
            <w:r w:rsidRPr="00056CBB">
              <w:rPr>
                <w:sz w:val="22"/>
                <w:szCs w:val="20"/>
              </w:rPr>
              <w:t>Week</w:t>
            </w:r>
          </w:p>
        </w:tc>
        <w:tc>
          <w:tcPr>
            <w:tcW w:w="1857" w:type="dxa"/>
          </w:tcPr>
          <w:p w:rsidR="0054683E" w:rsidRPr="00056CBB" w:rsidRDefault="0054683E" w:rsidP="00056CBB">
            <w:pPr>
              <w:jc w:val="center"/>
              <w:rPr>
                <w:szCs w:val="20"/>
              </w:rPr>
            </w:pPr>
            <w:r w:rsidRPr="00056CBB">
              <w:rPr>
                <w:sz w:val="22"/>
                <w:szCs w:val="20"/>
              </w:rPr>
              <w:t>4</w:t>
            </w:r>
          </w:p>
        </w:tc>
        <w:tc>
          <w:tcPr>
            <w:tcW w:w="1858" w:type="dxa"/>
          </w:tcPr>
          <w:p w:rsidR="0054683E" w:rsidRPr="00056CBB" w:rsidRDefault="0054683E" w:rsidP="00056CBB">
            <w:pPr>
              <w:jc w:val="center"/>
              <w:rPr>
                <w:szCs w:val="20"/>
              </w:rPr>
            </w:pPr>
            <w:r w:rsidRPr="00056CBB">
              <w:rPr>
                <w:sz w:val="22"/>
                <w:szCs w:val="20"/>
              </w:rPr>
              <w:t>5</w:t>
            </w:r>
          </w:p>
        </w:tc>
        <w:tc>
          <w:tcPr>
            <w:tcW w:w="1858" w:type="dxa"/>
          </w:tcPr>
          <w:p w:rsidR="0054683E" w:rsidRPr="00056CBB" w:rsidRDefault="0054683E" w:rsidP="00056CBB">
            <w:pPr>
              <w:jc w:val="center"/>
              <w:rPr>
                <w:szCs w:val="20"/>
              </w:rPr>
            </w:pPr>
            <w:r w:rsidRPr="00056CBB">
              <w:rPr>
                <w:sz w:val="22"/>
                <w:szCs w:val="20"/>
              </w:rPr>
              <w:t>6</w:t>
            </w:r>
          </w:p>
        </w:tc>
        <w:tc>
          <w:tcPr>
            <w:tcW w:w="1858" w:type="dxa"/>
          </w:tcPr>
          <w:p w:rsidR="0054683E" w:rsidRPr="00056CBB" w:rsidRDefault="0054683E" w:rsidP="00056CBB">
            <w:pPr>
              <w:jc w:val="center"/>
              <w:rPr>
                <w:szCs w:val="20"/>
              </w:rPr>
            </w:pPr>
            <w:r w:rsidRPr="00056CBB">
              <w:rPr>
                <w:sz w:val="22"/>
                <w:szCs w:val="20"/>
              </w:rPr>
              <w:t>7</w:t>
            </w:r>
          </w:p>
        </w:tc>
      </w:tr>
      <w:tr w:rsidR="0054683E">
        <w:tc>
          <w:tcPr>
            <w:tcW w:w="1857" w:type="dxa"/>
          </w:tcPr>
          <w:p w:rsidR="0054683E" w:rsidRPr="00056CBB" w:rsidRDefault="0054683E" w:rsidP="00D10AFF">
            <w:pPr>
              <w:rPr>
                <w:szCs w:val="20"/>
              </w:rPr>
            </w:pPr>
            <w:r w:rsidRPr="00056CBB">
              <w:rPr>
                <w:sz w:val="22"/>
                <w:szCs w:val="20"/>
              </w:rPr>
              <w:t>Rapportage Opdrachtgever/ Rapportage</w:t>
            </w:r>
          </w:p>
          <w:p w:rsidR="0054683E" w:rsidRPr="00056CBB" w:rsidRDefault="0054683E">
            <w:pPr>
              <w:rPr>
                <w:szCs w:val="20"/>
              </w:rPr>
            </w:pPr>
            <w:r w:rsidRPr="00056CBB">
              <w:rPr>
                <w:sz w:val="22"/>
                <w:szCs w:val="20"/>
              </w:rPr>
              <w:t>Vergadering 2</w:t>
            </w:r>
          </w:p>
        </w:tc>
        <w:tc>
          <w:tcPr>
            <w:tcW w:w="1857" w:type="dxa"/>
          </w:tcPr>
          <w:p w:rsidR="0054683E" w:rsidRPr="00056CBB" w:rsidRDefault="0054683E" w:rsidP="00056CBB">
            <w:pPr>
              <w:jc w:val="cente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r>
      <w:tr w:rsidR="0054683E">
        <w:tc>
          <w:tcPr>
            <w:tcW w:w="1857" w:type="dxa"/>
          </w:tcPr>
          <w:p w:rsidR="0054683E" w:rsidRPr="00056CBB" w:rsidRDefault="0054683E">
            <w:pPr>
              <w:rPr>
                <w:szCs w:val="20"/>
              </w:rPr>
            </w:pPr>
            <w:r w:rsidRPr="00056CBB">
              <w:rPr>
                <w:sz w:val="22"/>
                <w:szCs w:val="20"/>
              </w:rPr>
              <w:t>Rapportage</w:t>
            </w:r>
          </w:p>
          <w:p w:rsidR="0054683E" w:rsidRPr="00056CBB" w:rsidRDefault="0054683E">
            <w:pPr>
              <w:rPr>
                <w:szCs w:val="20"/>
              </w:rPr>
            </w:pPr>
            <w:r w:rsidRPr="00056CBB">
              <w:rPr>
                <w:sz w:val="22"/>
                <w:szCs w:val="20"/>
              </w:rPr>
              <w:t xml:space="preserve">Vergadering 1 </w:t>
            </w:r>
          </w:p>
        </w:tc>
        <w:tc>
          <w:tcPr>
            <w:tcW w:w="1857" w:type="dxa"/>
          </w:tcPr>
          <w:p w:rsidR="0054683E" w:rsidRPr="00056CBB" w:rsidRDefault="0054683E" w:rsidP="00056CBB">
            <w:pPr>
              <w:jc w:val="cente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1858" w:type="dxa"/>
          </w:tcPr>
          <w:p w:rsidR="0054683E" w:rsidRPr="00056CBB" w:rsidRDefault="0054683E" w:rsidP="00056CBB">
            <w:pPr>
              <w:jc w:val="cente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r>
    </w:tbl>
    <w:p w:rsidR="0054683E" w:rsidRPr="00D10AFF" w:rsidRDefault="0054683E" w:rsidP="00192202">
      <w:pPr>
        <w:rPr>
          <w:sz w:val="22"/>
        </w:rPr>
      </w:pPr>
    </w:p>
    <w:p w:rsidR="0054683E" w:rsidRPr="00D10AFF" w:rsidRDefault="0054683E" w:rsidP="00192202">
      <w:pPr>
        <w:rPr>
          <w:sz w:val="22"/>
        </w:rPr>
      </w:pPr>
      <w:r>
        <w:rPr>
          <w:sz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96"/>
        <w:gridCol w:w="3096"/>
        <w:gridCol w:w="3096"/>
      </w:tblGrid>
      <w:tr w:rsidR="0054683E">
        <w:trPr>
          <w:trHeight w:val="688"/>
        </w:trPr>
        <w:tc>
          <w:tcPr>
            <w:tcW w:w="3096" w:type="dxa"/>
          </w:tcPr>
          <w:p w:rsidR="0054683E" w:rsidRPr="00056CBB" w:rsidRDefault="0054683E" w:rsidP="00056CBB">
            <w:pPr>
              <w:jc w:val="center"/>
              <w:rPr>
                <w:szCs w:val="20"/>
              </w:rPr>
            </w:pPr>
            <w:r w:rsidRPr="00056CBB">
              <w:rPr>
                <w:sz w:val="22"/>
                <w:szCs w:val="20"/>
              </w:rPr>
              <w:t>Datum/Rapportage</w:t>
            </w:r>
          </w:p>
          <w:p w:rsidR="0054683E" w:rsidRPr="00056CBB" w:rsidRDefault="0054683E" w:rsidP="00056CBB">
            <w:pPr>
              <w:jc w:val="center"/>
              <w:rPr>
                <w:szCs w:val="20"/>
              </w:rPr>
            </w:pP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Rapportage Opdrachtgever</w:t>
            </w:r>
          </w:p>
        </w:tc>
        <w:tc>
          <w:tcPr>
            <w:tcW w:w="3096" w:type="dxa"/>
          </w:tcPr>
          <w:p w:rsidR="0054683E" w:rsidRPr="00056CBB" w:rsidRDefault="0054683E" w:rsidP="00056CBB">
            <w:pPr>
              <w:jc w:val="center"/>
              <w:rPr>
                <w:szCs w:val="20"/>
              </w:rPr>
            </w:pPr>
            <w:r w:rsidRPr="00056CBB">
              <w:rPr>
                <w:sz w:val="22"/>
                <w:szCs w:val="20"/>
              </w:rPr>
              <w:t>Rapportage</w:t>
            </w:r>
          </w:p>
          <w:p w:rsidR="0054683E" w:rsidRPr="00056CBB" w:rsidRDefault="0054683E" w:rsidP="00056CBB">
            <w:pPr>
              <w:jc w:val="center"/>
              <w:rPr>
                <w:szCs w:val="20"/>
              </w:rPr>
            </w:pPr>
            <w:r w:rsidRPr="00056CBB">
              <w:rPr>
                <w:sz w:val="22"/>
                <w:szCs w:val="20"/>
              </w:rPr>
              <w:t>Vergadering</w:t>
            </w:r>
          </w:p>
        </w:tc>
      </w:tr>
      <w:tr w:rsidR="0054683E">
        <w:tc>
          <w:tcPr>
            <w:tcW w:w="3096" w:type="dxa"/>
          </w:tcPr>
          <w:p w:rsidR="0054683E" w:rsidRPr="00056CBB" w:rsidRDefault="0054683E">
            <w:pPr>
              <w:rPr>
                <w:szCs w:val="20"/>
              </w:rPr>
            </w:pPr>
            <w:r w:rsidRPr="00056CBB">
              <w:rPr>
                <w:sz w:val="22"/>
                <w:szCs w:val="20"/>
              </w:rPr>
              <w:t xml:space="preserve">20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Brainstormen/PVA</w:t>
            </w:r>
            <w:r>
              <w:rPr>
                <w:sz w:val="22"/>
                <w:szCs w:val="20"/>
              </w:rPr>
              <w:t>/</w:t>
            </w:r>
            <w:r w:rsidRPr="00056CBB">
              <w:rPr>
                <w:sz w:val="22"/>
                <w:szCs w:val="20"/>
              </w:rPr>
              <w:t xml:space="preserve"> </w:t>
            </w:r>
            <w:r>
              <w:rPr>
                <w:sz w:val="22"/>
                <w:szCs w:val="20"/>
              </w:rPr>
              <w:t>UI Schetsen</w:t>
            </w:r>
          </w:p>
          <w:p w:rsidR="0054683E" w:rsidRPr="00056CBB" w:rsidRDefault="0054683E" w:rsidP="00D10AFF">
            <w:pPr>
              <w:rPr>
                <w:sz w:val="20"/>
                <w:szCs w:val="20"/>
              </w:rPr>
            </w:pPr>
          </w:p>
        </w:tc>
      </w:tr>
      <w:tr w:rsidR="0054683E">
        <w:tc>
          <w:tcPr>
            <w:tcW w:w="3096" w:type="dxa"/>
          </w:tcPr>
          <w:p w:rsidR="0054683E" w:rsidRPr="00056CBB" w:rsidRDefault="0054683E">
            <w:pPr>
              <w:rPr>
                <w:szCs w:val="20"/>
              </w:rPr>
            </w:pPr>
            <w:r w:rsidRPr="00056CBB">
              <w:rPr>
                <w:sz w:val="22"/>
                <w:szCs w:val="20"/>
              </w:rPr>
              <w:t xml:space="preserve">22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PVA</w:t>
            </w:r>
            <w:r>
              <w:rPr>
                <w:sz w:val="22"/>
                <w:szCs w:val="20"/>
              </w:rPr>
              <w:t>/</w:t>
            </w:r>
            <w:r w:rsidRPr="00056CBB">
              <w:rPr>
                <w:sz w:val="22"/>
                <w:szCs w:val="20"/>
              </w:rPr>
              <w:t xml:space="preserve"> UI Schetsen</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27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D10AFF">
            <w:pPr>
              <w:rPr>
                <w:sz w:val="20"/>
                <w:szCs w:val="20"/>
              </w:rPr>
            </w:pP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29 </w:t>
            </w:r>
            <w:proofErr w:type="spellStart"/>
            <w:r w:rsidRPr="00056CBB">
              <w:rPr>
                <w:sz w:val="22"/>
                <w:szCs w:val="20"/>
              </w:rPr>
              <w:t>Sep</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PVA </w:t>
            </w:r>
            <w:proofErr w:type="spellStart"/>
            <w:r w:rsidRPr="00056CBB">
              <w:rPr>
                <w:sz w:val="22"/>
                <w:szCs w:val="20"/>
              </w:rPr>
              <w:t>Corectie</w:t>
            </w:r>
            <w:proofErr w:type="spellEnd"/>
            <w:r w:rsidRPr="00056CBB">
              <w:rPr>
                <w:sz w:val="22"/>
                <w:szCs w:val="20"/>
              </w:rPr>
              <w:t xml:space="preserve">/ </w:t>
            </w:r>
            <w:proofErr w:type="spellStart"/>
            <w:r w:rsidRPr="00056CBB">
              <w:rPr>
                <w:sz w:val="22"/>
                <w:szCs w:val="20"/>
              </w:rPr>
              <w:t>Html</w:t>
            </w:r>
            <w:proofErr w:type="spellEnd"/>
            <w:r w:rsidRPr="00056CBB">
              <w:rPr>
                <w:sz w:val="22"/>
                <w:szCs w:val="20"/>
              </w:rPr>
              <w:t xml:space="preserve"> Codering</w:t>
            </w:r>
          </w:p>
        </w:tc>
        <w:tc>
          <w:tcPr>
            <w:tcW w:w="3096" w:type="dxa"/>
          </w:tcPr>
          <w:p w:rsidR="0054683E" w:rsidRPr="00056CBB" w:rsidRDefault="0054683E" w:rsidP="00056CBB">
            <w:pPr>
              <w:jc w:val="center"/>
              <w:rPr>
                <w:szCs w:val="20"/>
              </w:rPr>
            </w:pPr>
            <w:proofErr w:type="spellStart"/>
            <w:r w:rsidRPr="00056CBB">
              <w:rPr>
                <w:sz w:val="22"/>
                <w:szCs w:val="20"/>
              </w:rPr>
              <w:t>Html</w:t>
            </w:r>
            <w:proofErr w:type="spellEnd"/>
            <w:r w:rsidRPr="00056CBB">
              <w:rPr>
                <w:sz w:val="22"/>
                <w:szCs w:val="20"/>
              </w:rPr>
              <w:t xml:space="preserve"> Codering</w:t>
            </w:r>
          </w:p>
        </w:tc>
      </w:tr>
      <w:tr w:rsidR="0054683E">
        <w:tc>
          <w:tcPr>
            <w:tcW w:w="3096" w:type="dxa"/>
          </w:tcPr>
          <w:p w:rsidR="0054683E" w:rsidRPr="00056CBB" w:rsidRDefault="0054683E">
            <w:pPr>
              <w:rPr>
                <w:szCs w:val="20"/>
              </w:rPr>
            </w:pPr>
            <w:r w:rsidRPr="00056CBB">
              <w:rPr>
                <w:sz w:val="22"/>
                <w:szCs w:val="20"/>
              </w:rPr>
              <w:t xml:space="preserve">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Prototype Site/ Release </w:t>
            </w:r>
            <w:proofErr w:type="spellStart"/>
            <w:r w:rsidRPr="00056CBB">
              <w:rPr>
                <w:sz w:val="22"/>
                <w:szCs w:val="20"/>
              </w:rPr>
              <w:t>Cantidat</w:t>
            </w:r>
            <w:proofErr w:type="spellEnd"/>
          </w:p>
        </w:tc>
      </w:tr>
      <w:tr w:rsidR="0054683E">
        <w:tc>
          <w:tcPr>
            <w:tcW w:w="3096" w:type="dxa"/>
          </w:tcPr>
          <w:p w:rsidR="0054683E" w:rsidRPr="00056CBB" w:rsidRDefault="0054683E">
            <w:pPr>
              <w:rPr>
                <w:szCs w:val="20"/>
              </w:rPr>
            </w:pPr>
            <w:r w:rsidRPr="00056CBB">
              <w:rPr>
                <w:sz w:val="22"/>
                <w:szCs w:val="20"/>
              </w:rPr>
              <w:t xml:space="preserve">6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Prototype Site</w:t>
            </w:r>
          </w:p>
          <w:p w:rsidR="0054683E" w:rsidRPr="00056CBB" w:rsidRDefault="0054683E" w:rsidP="00056CBB">
            <w:pPr>
              <w:jc w:val="center"/>
              <w:rPr>
                <w:sz w:val="20"/>
                <w:szCs w:val="20"/>
              </w:rPr>
            </w:pPr>
          </w:p>
        </w:tc>
        <w:tc>
          <w:tcPr>
            <w:tcW w:w="3096" w:type="dxa"/>
          </w:tcPr>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10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 w:val="20"/>
                <w:szCs w:val="20"/>
              </w:rPr>
            </w:pP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p w:rsidR="0054683E" w:rsidRPr="00056CBB" w:rsidRDefault="0054683E" w:rsidP="00056CBB">
            <w:pPr>
              <w:jc w:val="center"/>
              <w:rPr>
                <w:sz w:val="20"/>
                <w:szCs w:val="20"/>
              </w:rPr>
            </w:pPr>
          </w:p>
        </w:tc>
      </w:tr>
      <w:tr w:rsidR="0054683E">
        <w:tc>
          <w:tcPr>
            <w:tcW w:w="3096" w:type="dxa"/>
          </w:tcPr>
          <w:p w:rsidR="0054683E" w:rsidRPr="00056CBB" w:rsidRDefault="0054683E">
            <w:pPr>
              <w:rPr>
                <w:szCs w:val="20"/>
              </w:rPr>
            </w:pPr>
            <w:r w:rsidRPr="00056CBB">
              <w:rPr>
                <w:sz w:val="22"/>
                <w:szCs w:val="20"/>
              </w:rPr>
              <w:t xml:space="preserve">13 </w:t>
            </w:r>
            <w:proofErr w:type="spellStart"/>
            <w:r w:rsidRPr="00056CBB">
              <w:rPr>
                <w:sz w:val="22"/>
                <w:szCs w:val="20"/>
              </w:rPr>
              <w:t>Okt</w:t>
            </w:r>
            <w:proofErr w:type="spellEnd"/>
            <w:r w:rsidRPr="00056CBB">
              <w:rPr>
                <w:sz w:val="22"/>
                <w:szCs w:val="20"/>
              </w:rPr>
              <w:t xml:space="preserve"> ‘10</w:t>
            </w:r>
          </w:p>
        </w:tc>
        <w:tc>
          <w:tcPr>
            <w:tcW w:w="3096" w:type="dxa"/>
          </w:tcPr>
          <w:p w:rsidR="0054683E" w:rsidRPr="00056CBB" w:rsidRDefault="0054683E" w:rsidP="00056CBB">
            <w:pPr>
              <w:jc w:val="center"/>
              <w:rPr>
                <w:szCs w:val="20"/>
              </w:rPr>
            </w:pPr>
            <w:r w:rsidRPr="00056CBB">
              <w:rPr>
                <w:sz w:val="22"/>
                <w:szCs w:val="20"/>
              </w:rPr>
              <w:t xml:space="preserve">Gold </w:t>
            </w:r>
            <w:proofErr w:type="spellStart"/>
            <w:r w:rsidRPr="00056CBB">
              <w:rPr>
                <w:sz w:val="22"/>
                <w:szCs w:val="20"/>
              </w:rPr>
              <w:t>Master</w:t>
            </w:r>
            <w:proofErr w:type="spellEnd"/>
          </w:p>
        </w:tc>
        <w:tc>
          <w:tcPr>
            <w:tcW w:w="3096" w:type="dxa"/>
          </w:tcPr>
          <w:p w:rsidR="0054683E" w:rsidRPr="00056CBB" w:rsidRDefault="0054683E" w:rsidP="00056CBB">
            <w:pPr>
              <w:jc w:val="center"/>
              <w:rPr>
                <w:szCs w:val="20"/>
              </w:rPr>
            </w:pPr>
            <w:r w:rsidRPr="00056CBB">
              <w:rPr>
                <w:sz w:val="22"/>
                <w:szCs w:val="20"/>
              </w:rPr>
              <w:t>Presentatie</w:t>
            </w:r>
          </w:p>
          <w:p w:rsidR="0054683E" w:rsidRPr="00056CBB" w:rsidRDefault="0054683E" w:rsidP="00056CBB">
            <w:pPr>
              <w:jc w:val="center"/>
              <w:rPr>
                <w:sz w:val="20"/>
                <w:szCs w:val="20"/>
              </w:rPr>
            </w:pPr>
          </w:p>
        </w:tc>
      </w:tr>
    </w:tbl>
    <w:p w:rsidR="0054683E" w:rsidRPr="00D10AFF" w:rsidRDefault="0054683E" w:rsidP="00192202">
      <w:pPr>
        <w:rPr>
          <w:sz w:val="22"/>
        </w:rPr>
      </w:pPr>
    </w:p>
    <w:p w:rsidR="0054683E" w:rsidRPr="00D10AFF" w:rsidRDefault="0054683E" w:rsidP="00192202">
      <w:pPr>
        <w:rPr>
          <w:sz w:val="22"/>
        </w:rPr>
      </w:pPr>
    </w:p>
    <w:p w:rsidR="0054683E" w:rsidRPr="00D10AFF" w:rsidRDefault="0054683E" w:rsidP="00192202">
      <w:pPr>
        <w:rPr>
          <w:sz w:val="22"/>
        </w:rPr>
      </w:pPr>
    </w:p>
    <w:bookmarkEnd w:id="33"/>
    <w:bookmarkEnd w:id="35"/>
    <w:p w:rsidR="0054683E" w:rsidRDefault="0054683E" w:rsidP="00192202">
      <w:pPr>
        <w:pStyle w:val="Inhopg1"/>
      </w:pPr>
    </w:p>
    <w:p w:rsidR="0054683E" w:rsidRPr="00D10AFF" w:rsidRDefault="0054683E">
      <w:pPr>
        <w:rPr>
          <w:sz w:val="22"/>
        </w:rPr>
      </w:pPr>
    </w:p>
    <w:sectPr w:rsidR="0054683E" w:rsidRPr="00D10AFF" w:rsidSect="002B5872">
      <w:pgSz w:w="11900" w:h="16840"/>
      <w:pgMar w:top="1417" w:right="1268" w:bottom="1417" w:left="1417" w:header="720" w:footer="720" w:gutter="0"/>
      <w:cols w:space="72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A0558" w:rsidRDefault="002A0558" w:rsidP="00D202BA">
      <w:r>
        <w:separator/>
      </w:r>
    </w:p>
  </w:endnote>
  <w:endnote w:type="continuationSeparator" w:id="1">
    <w:p w:rsidR="002A0558" w:rsidRDefault="002A0558" w:rsidP="00D202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angal">
    <w:panose1 w:val="00000000000000000000"/>
    <w:charset w:val="01"/>
    <w:family w:val="roman"/>
    <w:notTrueType/>
    <w:pitch w:val="variable"/>
    <w:sig w:usb0="00002000" w:usb1="00000000" w:usb2="00000000" w:usb3="00000000" w:csb0="00000000" w:csb1="00000000"/>
  </w:font>
  <w:font w:name="font38">
    <w:panose1 w:val="00000000000000000000"/>
    <w:charset w:val="00"/>
    <w:family w:val="auto"/>
    <w:notTrueType/>
    <w:pitch w:val="variable"/>
    <w:sig w:usb0="00000003" w:usb1="00000000" w:usb2="00000000" w:usb3="00000000" w:csb0="00000001" w:csb1="00000000"/>
  </w:font>
  <w:font w:name="Impact">
    <w:panose1 w:val="020B080603090205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Default="002A0558" w:rsidP="0026700F">
    <w:pPr>
      <w:pStyle w:val="Voettekst"/>
      <w:framePr w:wrap="around" w:vAnchor="text" w:hAnchor="margin" w:xAlign="right" w:y="1"/>
      <w:rPr>
        <w:rStyle w:val="Paginanummer"/>
      </w:rPr>
    </w:pPr>
    <w:r>
      <w:rPr>
        <w:rStyle w:val="Paginanummer"/>
        <w:rFonts w:cs="Verdana"/>
      </w:rPr>
      <w:fldChar w:fldCharType="begin"/>
    </w:r>
    <w:r>
      <w:rPr>
        <w:rStyle w:val="Paginanummer"/>
        <w:rFonts w:cs="Verdana"/>
      </w:rPr>
      <w:instrText xml:space="preserve">PAGE  </w:instrText>
    </w:r>
    <w:r>
      <w:rPr>
        <w:rStyle w:val="Paginanummer"/>
        <w:rFonts w:cs="Verdana"/>
      </w:rPr>
      <w:fldChar w:fldCharType="end"/>
    </w:r>
  </w:p>
  <w:p w:rsidR="002A0558" w:rsidRDefault="002A0558" w:rsidP="00E27E55">
    <w:pPr>
      <w:pStyle w:val="Voettekst"/>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A0558" w:rsidRPr="000A3C5D" w:rsidRDefault="002A0558" w:rsidP="002B5872">
    <w:pPr>
      <w:pStyle w:val="Voettekst"/>
      <w:tabs>
        <w:tab w:val="clear" w:pos="4703"/>
        <w:tab w:val="clear" w:pos="9406"/>
        <w:tab w:val="center" w:pos="4536"/>
      </w:tabs>
      <w:ind w:right="141"/>
      <w:rPr>
        <w:sz w:val="22"/>
      </w:rPr>
    </w:pPr>
    <w:r>
      <w:rPr>
        <w:sz w:val="22"/>
      </w:rPr>
      <w:t>Filmpje</w:t>
    </w:r>
    <w:r>
      <w:rPr>
        <w:sz w:val="22"/>
      </w:rPr>
      <w:tab/>
      <w:t>Plan van Aanpak v1.0</w:t>
    </w:r>
    <w:r w:rsidRPr="000A3C5D">
      <w:rPr>
        <w:sz w:val="22"/>
      </w:rPr>
      <w:t xml:space="preserve"> </w:t>
    </w:r>
    <w:r>
      <w:rPr>
        <w:sz w:val="22"/>
      </w:rPr>
      <w:tab/>
    </w:r>
    <w:r>
      <w:rPr>
        <w:sz w:val="22"/>
      </w:rPr>
      <w:tab/>
    </w:r>
    <w:r w:rsidRPr="000A3C5D">
      <w:rPr>
        <w:sz w:val="22"/>
      </w:rPr>
      <w:t xml:space="preserve">Pagina </w:t>
    </w:r>
    <w:r w:rsidRPr="00E27E55">
      <w:rPr>
        <w:rStyle w:val="Paginanummer"/>
        <w:rFonts w:cs="Verdana"/>
        <w:sz w:val="22"/>
      </w:rPr>
      <w:fldChar w:fldCharType="begin"/>
    </w:r>
    <w:r w:rsidRPr="00E27E55">
      <w:rPr>
        <w:rStyle w:val="Paginanummer"/>
        <w:rFonts w:cs="Verdana"/>
        <w:sz w:val="22"/>
      </w:rPr>
      <w:instrText xml:space="preserve"> PAGE </w:instrText>
    </w:r>
    <w:r w:rsidRPr="00E27E55">
      <w:rPr>
        <w:rStyle w:val="Paginanummer"/>
        <w:rFonts w:cs="Verdana"/>
        <w:sz w:val="22"/>
      </w:rPr>
      <w:fldChar w:fldCharType="separate"/>
    </w:r>
    <w:r w:rsidR="00530597">
      <w:rPr>
        <w:rStyle w:val="Paginanummer"/>
        <w:rFonts w:cs="Verdana"/>
        <w:noProof/>
        <w:sz w:val="22"/>
      </w:rPr>
      <w:t>2</w:t>
    </w:r>
    <w:r w:rsidRPr="00E27E55">
      <w:rPr>
        <w:rStyle w:val="Paginanummer"/>
        <w:rFonts w:cs="Verdana"/>
        <w:sz w:val="22"/>
      </w:rPr>
      <w:fldChar w:fldCharType="end"/>
    </w:r>
    <w:r w:rsidRPr="000A3C5D">
      <w:rPr>
        <w:rStyle w:val="Paginanummer"/>
        <w:rFonts w:cs="Verdana"/>
        <w:sz w:val="22"/>
      </w:rPr>
      <w:t xml:space="preserve"> van </w:t>
    </w:r>
    <w:r w:rsidRPr="000A3C5D">
      <w:rPr>
        <w:rStyle w:val="Paginanummer"/>
        <w:rFonts w:cs="Verdana"/>
        <w:sz w:val="22"/>
      </w:rPr>
      <w:fldChar w:fldCharType="begin"/>
    </w:r>
    <w:r w:rsidRPr="000A3C5D">
      <w:rPr>
        <w:rStyle w:val="Paginanummer"/>
        <w:rFonts w:cs="Verdana"/>
        <w:sz w:val="22"/>
      </w:rPr>
      <w:instrText xml:space="preserve"> NUMPAGES </w:instrText>
    </w:r>
    <w:r w:rsidRPr="000A3C5D">
      <w:rPr>
        <w:rStyle w:val="Paginanummer"/>
        <w:rFonts w:cs="Verdana"/>
        <w:sz w:val="22"/>
      </w:rPr>
      <w:fldChar w:fldCharType="separate"/>
    </w:r>
    <w:r w:rsidR="00530597">
      <w:rPr>
        <w:rStyle w:val="Paginanummer"/>
        <w:rFonts w:cs="Verdana"/>
        <w:noProof/>
        <w:sz w:val="22"/>
      </w:rPr>
      <w:t>12</w:t>
    </w:r>
    <w:r w:rsidRPr="000A3C5D">
      <w:rPr>
        <w:rStyle w:val="Paginanummer"/>
        <w:rFonts w:cs="Verdana"/>
        <w:sz w:val="22"/>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A0558" w:rsidRDefault="002A0558" w:rsidP="00D202BA">
      <w:r>
        <w:separator/>
      </w:r>
    </w:p>
  </w:footnote>
  <w:footnote w:type="continuationSeparator" w:id="1">
    <w:p w:rsidR="002A0558" w:rsidRDefault="002A0558" w:rsidP="00D202BA">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lvl w:ilvl="0">
      <w:start w:val="1"/>
      <w:numFmt w:val="none"/>
      <w:pStyle w:val="Kop1"/>
      <w:suff w:val="nothing"/>
      <w:lvlText w:val=""/>
      <w:lvlJc w:val="left"/>
      <w:pPr>
        <w:tabs>
          <w:tab w:val="num" w:pos="0"/>
        </w:tabs>
        <w:ind w:left="432" w:hanging="432"/>
      </w:pPr>
      <w:rPr>
        <w:rFonts w:cs="Times New Roman"/>
      </w:rPr>
    </w:lvl>
    <w:lvl w:ilvl="1">
      <w:start w:val="1"/>
      <w:numFmt w:val="none"/>
      <w:pStyle w:val="Kop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192202"/>
    <w:rsid w:val="00056CBB"/>
    <w:rsid w:val="000A3C5D"/>
    <w:rsid w:val="00171326"/>
    <w:rsid w:val="00172601"/>
    <w:rsid w:val="00192202"/>
    <w:rsid w:val="00262715"/>
    <w:rsid w:val="0026700F"/>
    <w:rsid w:val="00282F38"/>
    <w:rsid w:val="00297E6A"/>
    <w:rsid w:val="002A0558"/>
    <w:rsid w:val="002B5872"/>
    <w:rsid w:val="002C4E4C"/>
    <w:rsid w:val="00337716"/>
    <w:rsid w:val="003C186E"/>
    <w:rsid w:val="00471246"/>
    <w:rsid w:val="00530597"/>
    <w:rsid w:val="0054683E"/>
    <w:rsid w:val="00636B9D"/>
    <w:rsid w:val="00650E7F"/>
    <w:rsid w:val="00713DBF"/>
    <w:rsid w:val="00762517"/>
    <w:rsid w:val="00762C79"/>
    <w:rsid w:val="008D181A"/>
    <w:rsid w:val="009118E2"/>
    <w:rsid w:val="00917CAB"/>
    <w:rsid w:val="009422AF"/>
    <w:rsid w:val="009C4A16"/>
    <w:rsid w:val="00A70709"/>
    <w:rsid w:val="00AA2653"/>
    <w:rsid w:val="00AE4ED2"/>
    <w:rsid w:val="00B9709D"/>
    <w:rsid w:val="00C24A65"/>
    <w:rsid w:val="00CE382A"/>
    <w:rsid w:val="00D10AFF"/>
    <w:rsid w:val="00D202BA"/>
    <w:rsid w:val="00D22A10"/>
    <w:rsid w:val="00E27E55"/>
    <w:rsid w:val="00E87004"/>
    <w:rsid w:val="00F0684C"/>
    <w:rsid w:val="00F220A1"/>
    <w:rsid w:val="00FB77D7"/>
  </w:rsids>
  <m:mathPr>
    <m:mathFont m:val="Impact"/>
    <m:brkBin m:val="before"/>
    <m:brkBinSub m:val="--"/>
    <m:smallFrac m:val="off"/>
    <m:dispDef/>
    <m:lMargin m:val="0"/>
    <m:rMargin m:val="0"/>
    <m:defJc m:val="centerGroup"/>
    <m:wrapIndent m:val="1440"/>
    <m:intLim m:val="subSup"/>
    <m:naryLim m:val="undOvr"/>
  </m:mathPr>
  <w:uiCompat97To2003/>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nl-NL" w:eastAsia="nl-NL" w:bidi="ar-SA"/>
      </w:rPr>
    </w:rPrDefault>
    <w:pPrDefault/>
  </w:docDefaults>
  <w:latentStyles w:defLockedState="1"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al">
    <w:name w:val="Normal"/>
    <w:qFormat/>
    <w:rsid w:val="00192202"/>
    <w:pPr>
      <w:suppressAutoHyphens/>
    </w:pPr>
    <w:rPr>
      <w:rFonts w:ascii="Verdana" w:hAnsi="Verdana" w:cs="Verdana"/>
      <w:color w:val="000000"/>
      <w:kern w:val="1"/>
      <w:sz w:val="24"/>
      <w:szCs w:val="24"/>
      <w:lang w:eastAsia="ar-SA"/>
    </w:rPr>
  </w:style>
  <w:style w:type="paragraph" w:styleId="Kop1">
    <w:name w:val="heading 1"/>
    <w:basedOn w:val="Normaal"/>
    <w:next w:val="Plattetekst"/>
    <w:link w:val="Kop1Teken"/>
    <w:uiPriority w:val="99"/>
    <w:qFormat/>
    <w:rsid w:val="00192202"/>
    <w:pPr>
      <w:keepNext/>
      <w:numPr>
        <w:numId w:val="1"/>
      </w:numPr>
      <w:spacing w:before="480"/>
      <w:outlineLvl w:val="0"/>
    </w:pPr>
    <w:rPr>
      <w:rFonts w:ascii="Cambria" w:eastAsia="Times New Roman" w:hAnsi="Cambria"/>
      <w:b/>
      <w:bCs/>
      <w:color w:val="365F91"/>
      <w:sz w:val="28"/>
      <w:szCs w:val="28"/>
    </w:rPr>
  </w:style>
  <w:style w:type="paragraph" w:styleId="Kop2">
    <w:name w:val="heading 2"/>
    <w:basedOn w:val="Normaal"/>
    <w:next w:val="Plattetekst"/>
    <w:link w:val="Kop2Teken"/>
    <w:uiPriority w:val="99"/>
    <w:qFormat/>
    <w:rsid w:val="00192202"/>
    <w:pPr>
      <w:keepNext/>
      <w:numPr>
        <w:ilvl w:val="1"/>
        <w:numId w:val="1"/>
      </w:numPr>
      <w:spacing w:before="200"/>
      <w:outlineLvl w:val="1"/>
    </w:pPr>
    <w:rPr>
      <w:rFonts w:ascii="Cambria" w:eastAsia="Times New Roman" w:hAnsi="Cambria"/>
      <w:b/>
      <w:bCs/>
      <w:color w:val="4F81BD"/>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Heading1Char">
    <w:name w:val="Heading 1 Char"/>
    <w:basedOn w:val="Standaardalinea-lettertype"/>
    <w:link w:val="Kop1"/>
    <w:uiPriority w:val="99"/>
    <w:locked/>
    <w:rsid w:val="00192202"/>
    <w:rPr>
      <w:rFonts w:cs="Times New Roman"/>
    </w:rPr>
  </w:style>
  <w:style w:type="character" w:customStyle="1" w:styleId="Heading2Char">
    <w:name w:val="Heading 2 Char"/>
    <w:basedOn w:val="Standaardalinea-lettertype"/>
    <w:link w:val="Kop2"/>
    <w:uiPriority w:val="99"/>
    <w:locked/>
    <w:rsid w:val="00192202"/>
    <w:rPr>
      <w:rFonts w:cs="Times New Roman"/>
    </w:rPr>
  </w:style>
  <w:style w:type="paragraph" w:styleId="Titel">
    <w:name w:val="Title"/>
    <w:basedOn w:val="Normaal"/>
    <w:next w:val="Subtitel"/>
    <w:link w:val="TitelTeken"/>
    <w:uiPriority w:val="99"/>
    <w:qFormat/>
    <w:rsid w:val="00192202"/>
    <w:pPr>
      <w:pBdr>
        <w:bottom w:val="single" w:sz="8" w:space="4" w:color="808080"/>
      </w:pBdr>
      <w:spacing w:after="300"/>
      <w:jc w:val="center"/>
    </w:pPr>
    <w:rPr>
      <w:rFonts w:ascii="Cambria" w:eastAsia="Times New Roman" w:hAnsi="Cambria"/>
      <w:b/>
      <w:bCs/>
      <w:color w:val="17365D"/>
      <w:spacing w:val="5"/>
      <w:sz w:val="52"/>
      <w:szCs w:val="52"/>
    </w:rPr>
  </w:style>
  <w:style w:type="character" w:customStyle="1" w:styleId="TitleChar">
    <w:name w:val="Title Char"/>
    <w:basedOn w:val="Standaardalinea-lettertype"/>
    <w:link w:val="Titel"/>
    <w:uiPriority w:val="99"/>
    <w:locked/>
    <w:rsid w:val="00192202"/>
    <w:rPr>
      <w:rFonts w:cs="Times New Roman"/>
    </w:rPr>
  </w:style>
  <w:style w:type="character" w:customStyle="1" w:styleId="TitelTeken">
    <w:name w:val="Titel Teken"/>
    <w:basedOn w:val="Standaardalinea-lettertype"/>
    <w:link w:val="Titel"/>
    <w:uiPriority w:val="99"/>
    <w:locked/>
    <w:rsid w:val="00192202"/>
    <w:rPr>
      <w:rFonts w:ascii="Cambria" w:hAnsi="Cambria" w:cs="Verdana"/>
      <w:b/>
      <w:bCs/>
      <w:color w:val="17365D"/>
      <w:spacing w:val="5"/>
      <w:kern w:val="1"/>
      <w:sz w:val="52"/>
      <w:szCs w:val="52"/>
      <w:lang w:val="nl-NL" w:eastAsia="ar-SA" w:bidi="ar-SA"/>
    </w:rPr>
  </w:style>
  <w:style w:type="paragraph" w:styleId="Subtitel">
    <w:name w:val="Subtitle"/>
    <w:basedOn w:val="Normaal"/>
    <w:next w:val="Normaal"/>
    <w:link w:val="SubtitelTeken"/>
    <w:uiPriority w:val="99"/>
    <w:qFormat/>
    <w:rsid w:val="00192202"/>
    <w:pPr>
      <w:numPr>
        <w:ilvl w:val="1"/>
      </w:numPr>
    </w:pPr>
    <w:rPr>
      <w:rFonts w:ascii="Calibri" w:eastAsia="Times New Roman" w:hAnsi="Calibri" w:cs="Times New Roman"/>
      <w:i/>
      <w:iCs/>
      <w:color w:val="4F81BD"/>
      <w:spacing w:val="15"/>
    </w:rPr>
  </w:style>
  <w:style w:type="character" w:customStyle="1" w:styleId="SubtitelTeken">
    <w:name w:val="Subtitel Teken"/>
    <w:basedOn w:val="Standaardalinea-lettertype"/>
    <w:link w:val="Subtitel"/>
    <w:uiPriority w:val="99"/>
    <w:locked/>
    <w:rsid w:val="00192202"/>
    <w:rPr>
      <w:rFonts w:ascii="Calibri" w:hAnsi="Calibri" w:cs="Times New Roman"/>
      <w:i/>
      <w:iCs/>
      <w:color w:val="4F81BD"/>
      <w:spacing w:val="15"/>
      <w:kern w:val="1"/>
      <w:lang w:val="nl-NL" w:eastAsia="ar-SA" w:bidi="ar-SA"/>
    </w:rPr>
  </w:style>
  <w:style w:type="character" w:customStyle="1" w:styleId="Kop1Teken">
    <w:name w:val="Kop 1 Teken"/>
    <w:basedOn w:val="Standaardalinea-lettertype"/>
    <w:link w:val="Kop1"/>
    <w:uiPriority w:val="99"/>
    <w:locked/>
    <w:rsid w:val="00192202"/>
    <w:rPr>
      <w:rFonts w:ascii="Cambria" w:hAnsi="Cambria" w:cs="Verdana"/>
      <w:b/>
      <w:bCs/>
      <w:color w:val="365F91"/>
      <w:kern w:val="1"/>
      <w:sz w:val="28"/>
      <w:szCs w:val="28"/>
      <w:lang w:val="nl-NL" w:eastAsia="ar-SA" w:bidi="ar-SA"/>
    </w:rPr>
  </w:style>
  <w:style w:type="character" w:customStyle="1" w:styleId="Kop2Teken">
    <w:name w:val="Kop 2 Teken"/>
    <w:basedOn w:val="Standaardalinea-lettertype"/>
    <w:link w:val="Kop2"/>
    <w:uiPriority w:val="99"/>
    <w:locked/>
    <w:rsid w:val="00192202"/>
    <w:rPr>
      <w:rFonts w:ascii="Cambria" w:hAnsi="Cambria" w:cs="Verdana"/>
      <w:b/>
      <w:bCs/>
      <w:color w:val="4F81BD"/>
      <w:kern w:val="1"/>
      <w:sz w:val="26"/>
      <w:szCs w:val="26"/>
      <w:lang w:val="nl-NL" w:eastAsia="ar-SA" w:bidi="ar-SA"/>
    </w:rPr>
  </w:style>
  <w:style w:type="character" w:customStyle="1" w:styleId="WW8Num2z0">
    <w:name w:val="WW8Num2z0"/>
    <w:uiPriority w:val="99"/>
    <w:rsid w:val="00192202"/>
    <w:rPr>
      <w:rFonts w:ascii="Symbol" w:hAnsi="Symbol"/>
    </w:rPr>
  </w:style>
  <w:style w:type="character" w:customStyle="1" w:styleId="WW8Num2z1">
    <w:name w:val="WW8Num2z1"/>
    <w:uiPriority w:val="99"/>
    <w:rsid w:val="00192202"/>
    <w:rPr>
      <w:rFonts w:ascii="Courier New" w:hAnsi="Courier New"/>
    </w:rPr>
  </w:style>
  <w:style w:type="character" w:customStyle="1" w:styleId="WW8Num2z2">
    <w:name w:val="WW8Num2z2"/>
    <w:uiPriority w:val="99"/>
    <w:rsid w:val="00192202"/>
    <w:rPr>
      <w:rFonts w:ascii="Wingdings" w:hAnsi="Wingdings"/>
    </w:rPr>
  </w:style>
  <w:style w:type="character" w:customStyle="1" w:styleId="WW8Num3z0">
    <w:name w:val="WW8Num3z0"/>
    <w:uiPriority w:val="99"/>
    <w:rsid w:val="00192202"/>
    <w:rPr>
      <w:rFonts w:ascii="Symbol" w:hAnsi="Symbol"/>
    </w:rPr>
  </w:style>
  <w:style w:type="character" w:customStyle="1" w:styleId="WW8Num3z1">
    <w:name w:val="WW8Num3z1"/>
    <w:uiPriority w:val="99"/>
    <w:rsid w:val="00192202"/>
    <w:rPr>
      <w:rFonts w:ascii="Courier New" w:hAnsi="Courier New"/>
    </w:rPr>
  </w:style>
  <w:style w:type="character" w:customStyle="1" w:styleId="WW8Num3z2">
    <w:name w:val="WW8Num3z2"/>
    <w:uiPriority w:val="99"/>
    <w:rsid w:val="00192202"/>
    <w:rPr>
      <w:rFonts w:ascii="Wingdings" w:hAnsi="Wingdings"/>
    </w:rPr>
  </w:style>
  <w:style w:type="character" w:customStyle="1" w:styleId="WW8Num4z0">
    <w:name w:val="WW8Num4z0"/>
    <w:uiPriority w:val="99"/>
    <w:rsid w:val="00192202"/>
    <w:rPr>
      <w:rFonts w:ascii="Symbol" w:hAnsi="Symbol"/>
    </w:rPr>
  </w:style>
  <w:style w:type="character" w:customStyle="1" w:styleId="WW8Num4z1">
    <w:name w:val="WW8Num4z1"/>
    <w:uiPriority w:val="99"/>
    <w:rsid w:val="00192202"/>
    <w:rPr>
      <w:rFonts w:ascii="Courier New" w:hAnsi="Courier New"/>
    </w:rPr>
  </w:style>
  <w:style w:type="character" w:customStyle="1" w:styleId="WW8Num4z2">
    <w:name w:val="WW8Num4z2"/>
    <w:uiPriority w:val="99"/>
    <w:rsid w:val="00192202"/>
    <w:rPr>
      <w:rFonts w:ascii="Wingdings" w:hAnsi="Wingdings"/>
    </w:rPr>
  </w:style>
  <w:style w:type="character" w:customStyle="1" w:styleId="Absatz-Standardschriftart">
    <w:name w:val="Absatz-Standardschriftart"/>
    <w:uiPriority w:val="99"/>
    <w:rsid w:val="00192202"/>
  </w:style>
  <w:style w:type="character" w:customStyle="1" w:styleId="ListLabel1">
    <w:name w:val="ListLabel 1"/>
    <w:uiPriority w:val="99"/>
    <w:rsid w:val="00192202"/>
  </w:style>
  <w:style w:type="character" w:customStyle="1" w:styleId="ListLabel2">
    <w:name w:val="ListLabel 2"/>
    <w:uiPriority w:val="99"/>
    <w:rsid w:val="00192202"/>
    <w:rPr>
      <w:rFonts w:eastAsia="Times New Roman"/>
    </w:rPr>
  </w:style>
  <w:style w:type="character" w:customStyle="1" w:styleId="ListLabel3">
    <w:name w:val="ListLabel 3"/>
    <w:uiPriority w:val="99"/>
    <w:rsid w:val="00192202"/>
  </w:style>
  <w:style w:type="character" w:customStyle="1" w:styleId="ListLabel4">
    <w:name w:val="ListLabel 4"/>
    <w:uiPriority w:val="99"/>
    <w:rsid w:val="00192202"/>
    <w:rPr>
      <w:rFonts w:eastAsia="Times New Roman"/>
    </w:rPr>
  </w:style>
  <w:style w:type="character" w:customStyle="1" w:styleId="Intensievebenadrukking1">
    <w:name w:val="Intensieve benadrukking1"/>
    <w:basedOn w:val="Standaardalinea-lettertype"/>
    <w:uiPriority w:val="99"/>
    <w:rsid w:val="00192202"/>
    <w:rPr>
      <w:rFonts w:cs="Times New Roman"/>
    </w:rPr>
  </w:style>
  <w:style w:type="character" w:customStyle="1" w:styleId="HeaderChar">
    <w:name w:val="Header Char"/>
    <w:basedOn w:val="Standaardalinea-lettertype"/>
    <w:uiPriority w:val="99"/>
    <w:rsid w:val="00192202"/>
    <w:rPr>
      <w:rFonts w:cs="Times New Roman"/>
    </w:rPr>
  </w:style>
  <w:style w:type="character" w:customStyle="1" w:styleId="FooterChar">
    <w:name w:val="Footer Char"/>
    <w:basedOn w:val="Standaardalinea-lettertype"/>
    <w:uiPriority w:val="99"/>
    <w:rsid w:val="00192202"/>
    <w:rPr>
      <w:rFonts w:cs="Times New Roman"/>
    </w:rPr>
  </w:style>
  <w:style w:type="character" w:customStyle="1" w:styleId="Paginanummer1">
    <w:name w:val="Paginanummer1"/>
    <w:basedOn w:val="Standaardalinea-lettertype"/>
    <w:uiPriority w:val="99"/>
    <w:rsid w:val="00192202"/>
    <w:rPr>
      <w:rFonts w:cs="Times New Roman"/>
    </w:rPr>
  </w:style>
  <w:style w:type="character" w:customStyle="1" w:styleId="BalloonTextChar">
    <w:name w:val="Balloon Text Char"/>
    <w:basedOn w:val="Standaardalinea-lettertype"/>
    <w:uiPriority w:val="99"/>
    <w:rsid w:val="00192202"/>
    <w:rPr>
      <w:rFonts w:cs="Times New Roman"/>
    </w:rPr>
  </w:style>
  <w:style w:type="character" w:styleId="Hyperlink">
    <w:name w:val="Hyperlink"/>
    <w:basedOn w:val="Standaardalinea-lettertype"/>
    <w:uiPriority w:val="99"/>
    <w:rsid w:val="00192202"/>
    <w:rPr>
      <w:rFonts w:cs="Times New Roman"/>
      <w:color w:val="0000FF"/>
      <w:u w:val="single"/>
    </w:rPr>
  </w:style>
  <w:style w:type="paragraph" w:customStyle="1" w:styleId="Kop">
    <w:name w:val="Kop"/>
    <w:basedOn w:val="Normaal"/>
    <w:next w:val="Plattetekst"/>
    <w:uiPriority w:val="99"/>
    <w:rsid w:val="00192202"/>
    <w:pPr>
      <w:keepNext/>
      <w:spacing w:before="240" w:after="120"/>
    </w:pPr>
    <w:rPr>
      <w:rFonts w:ascii="Arial" w:eastAsia="SimSun" w:hAnsi="Arial" w:cs="Mangal"/>
      <w:sz w:val="28"/>
      <w:szCs w:val="28"/>
    </w:rPr>
  </w:style>
  <w:style w:type="paragraph" w:styleId="Plattetekst">
    <w:name w:val="Body Text"/>
    <w:basedOn w:val="Normaal"/>
    <w:link w:val="PlattetekstTeken"/>
    <w:uiPriority w:val="99"/>
    <w:rsid w:val="00192202"/>
    <w:pPr>
      <w:spacing w:after="120"/>
    </w:pPr>
  </w:style>
  <w:style w:type="character" w:customStyle="1" w:styleId="PlattetekstTeken">
    <w:name w:val="Platte tekst Teken"/>
    <w:basedOn w:val="Standaardalinea-lettertype"/>
    <w:link w:val="Plattetekst"/>
    <w:uiPriority w:val="99"/>
    <w:locked/>
    <w:rsid w:val="00192202"/>
    <w:rPr>
      <w:rFonts w:ascii="Verdana" w:hAnsi="Verdana" w:cs="Verdana"/>
      <w:color w:val="000000"/>
      <w:kern w:val="1"/>
      <w:lang w:val="nl-NL" w:eastAsia="ar-SA" w:bidi="ar-SA"/>
    </w:rPr>
  </w:style>
  <w:style w:type="paragraph" w:styleId="Lijst">
    <w:name w:val="List"/>
    <w:basedOn w:val="Plattetekst"/>
    <w:uiPriority w:val="99"/>
    <w:rsid w:val="00192202"/>
    <w:rPr>
      <w:rFonts w:cs="Mangal"/>
    </w:rPr>
  </w:style>
  <w:style w:type="paragraph" w:styleId="Bijschrift">
    <w:name w:val="caption"/>
    <w:basedOn w:val="Normaal"/>
    <w:uiPriority w:val="99"/>
    <w:qFormat/>
    <w:rsid w:val="00192202"/>
    <w:pPr>
      <w:suppressLineNumbers/>
      <w:spacing w:before="120" w:after="120"/>
    </w:pPr>
    <w:rPr>
      <w:rFonts w:cs="Mangal"/>
      <w:i/>
      <w:iCs/>
    </w:rPr>
  </w:style>
  <w:style w:type="paragraph" w:customStyle="1" w:styleId="Index">
    <w:name w:val="Index"/>
    <w:basedOn w:val="Normaal"/>
    <w:uiPriority w:val="99"/>
    <w:rsid w:val="00192202"/>
    <w:pPr>
      <w:suppressLineNumbers/>
    </w:pPr>
    <w:rPr>
      <w:rFonts w:cs="Mangal"/>
    </w:rPr>
  </w:style>
  <w:style w:type="paragraph" w:customStyle="1" w:styleId="Heading">
    <w:name w:val="Heading"/>
    <w:basedOn w:val="Normaal"/>
    <w:next w:val="Plattetekst"/>
    <w:uiPriority w:val="99"/>
    <w:rsid w:val="00192202"/>
    <w:pPr>
      <w:keepNext/>
      <w:spacing w:before="240" w:after="120"/>
    </w:pPr>
    <w:rPr>
      <w:rFonts w:ascii="Arial" w:hAnsi="Arial" w:cs="Mangal"/>
      <w:sz w:val="28"/>
      <w:szCs w:val="28"/>
    </w:rPr>
  </w:style>
  <w:style w:type="paragraph" w:customStyle="1" w:styleId="Lijstalinea1">
    <w:name w:val="Lijstalinea1"/>
    <w:basedOn w:val="Normaal"/>
    <w:uiPriority w:val="99"/>
    <w:rsid w:val="00192202"/>
  </w:style>
  <w:style w:type="paragraph" w:styleId="Koptekst">
    <w:name w:val="header"/>
    <w:basedOn w:val="Normaal"/>
    <w:link w:val="KoptekstTeken"/>
    <w:uiPriority w:val="99"/>
    <w:rsid w:val="00192202"/>
    <w:pPr>
      <w:suppressLineNumbers/>
      <w:tabs>
        <w:tab w:val="center" w:pos="4703"/>
        <w:tab w:val="right" w:pos="9406"/>
      </w:tabs>
    </w:pPr>
  </w:style>
  <w:style w:type="character" w:customStyle="1" w:styleId="KoptekstTeken">
    <w:name w:val="Koptekst Teken"/>
    <w:basedOn w:val="Standaardalinea-lettertype"/>
    <w:link w:val="Koptekst"/>
    <w:uiPriority w:val="99"/>
    <w:locked/>
    <w:rsid w:val="00192202"/>
    <w:rPr>
      <w:rFonts w:ascii="Verdana" w:hAnsi="Verdana" w:cs="Verdana"/>
      <w:color w:val="000000"/>
      <w:kern w:val="1"/>
      <w:lang w:val="nl-NL" w:eastAsia="ar-SA" w:bidi="ar-SA"/>
    </w:rPr>
  </w:style>
  <w:style w:type="paragraph" w:styleId="Voettekst">
    <w:name w:val="footer"/>
    <w:basedOn w:val="Normaal"/>
    <w:link w:val="VoettekstTeken"/>
    <w:uiPriority w:val="99"/>
    <w:rsid w:val="00192202"/>
    <w:pPr>
      <w:suppressLineNumbers/>
      <w:tabs>
        <w:tab w:val="center" w:pos="4703"/>
        <w:tab w:val="right" w:pos="9406"/>
      </w:tabs>
    </w:pPr>
  </w:style>
  <w:style w:type="character" w:customStyle="1" w:styleId="VoettekstTeken">
    <w:name w:val="Voettekst Teken"/>
    <w:basedOn w:val="Standaardalinea-lettertype"/>
    <w:link w:val="Voettekst"/>
    <w:uiPriority w:val="99"/>
    <w:locked/>
    <w:rsid w:val="00192202"/>
    <w:rPr>
      <w:rFonts w:ascii="Verdana" w:hAnsi="Verdana" w:cs="Verdana"/>
      <w:color w:val="000000"/>
      <w:kern w:val="1"/>
      <w:lang w:val="nl-NL" w:eastAsia="ar-SA" w:bidi="ar-SA"/>
    </w:rPr>
  </w:style>
  <w:style w:type="paragraph" w:customStyle="1" w:styleId="ContentsHeading">
    <w:name w:val="Contents Heading"/>
    <w:basedOn w:val="Kop1"/>
    <w:uiPriority w:val="99"/>
    <w:rsid w:val="00192202"/>
    <w:pPr>
      <w:numPr>
        <w:numId w:val="0"/>
      </w:numPr>
      <w:suppressLineNumbers/>
      <w:spacing w:line="276" w:lineRule="auto"/>
    </w:pPr>
    <w:rPr>
      <w:rFonts w:cs="font38"/>
      <w:sz w:val="32"/>
      <w:szCs w:val="32"/>
      <w:lang w:val="en-US"/>
    </w:rPr>
  </w:style>
  <w:style w:type="paragraph" w:styleId="Inhopg1">
    <w:name w:val="toc 1"/>
    <w:basedOn w:val="Normaal"/>
    <w:uiPriority w:val="39"/>
    <w:rsid w:val="00192202"/>
    <w:pPr>
      <w:spacing w:before="120"/>
    </w:pPr>
    <w:rPr>
      <w:rFonts w:ascii="Calibri" w:hAnsi="Calibri"/>
      <w:b/>
      <w:color w:val="548DD4"/>
    </w:rPr>
  </w:style>
  <w:style w:type="paragraph" w:styleId="Inhopg2">
    <w:name w:val="toc 2"/>
    <w:basedOn w:val="Normaal"/>
    <w:uiPriority w:val="39"/>
    <w:rsid w:val="00192202"/>
    <w:rPr>
      <w:rFonts w:ascii="Cambria" w:hAnsi="Cambria"/>
      <w:sz w:val="22"/>
      <w:szCs w:val="22"/>
    </w:rPr>
  </w:style>
  <w:style w:type="paragraph" w:styleId="Inhopg3">
    <w:name w:val="toc 3"/>
    <w:basedOn w:val="Normaal"/>
    <w:uiPriority w:val="99"/>
    <w:rsid w:val="00192202"/>
    <w:pPr>
      <w:ind w:left="240"/>
    </w:pPr>
    <w:rPr>
      <w:rFonts w:ascii="Cambria" w:hAnsi="Cambria"/>
      <w:i/>
      <w:sz w:val="22"/>
      <w:szCs w:val="22"/>
    </w:rPr>
  </w:style>
  <w:style w:type="paragraph" w:styleId="Inhopg4">
    <w:name w:val="toc 4"/>
    <w:basedOn w:val="Normaal"/>
    <w:uiPriority w:val="99"/>
    <w:rsid w:val="00192202"/>
    <w:pPr>
      <w:pBdr>
        <w:between w:val="double" w:sz="6" w:space="0" w:color="auto"/>
      </w:pBdr>
      <w:ind w:left="480"/>
    </w:pPr>
    <w:rPr>
      <w:rFonts w:ascii="Cambria" w:hAnsi="Cambria"/>
      <w:sz w:val="20"/>
      <w:szCs w:val="20"/>
    </w:rPr>
  </w:style>
  <w:style w:type="paragraph" w:styleId="Inhopg5">
    <w:name w:val="toc 5"/>
    <w:basedOn w:val="Normaal"/>
    <w:uiPriority w:val="99"/>
    <w:rsid w:val="00192202"/>
    <w:pPr>
      <w:pBdr>
        <w:between w:val="double" w:sz="6" w:space="0" w:color="auto"/>
      </w:pBdr>
      <w:ind w:left="720"/>
    </w:pPr>
    <w:rPr>
      <w:rFonts w:ascii="Cambria" w:hAnsi="Cambria"/>
      <w:sz w:val="20"/>
      <w:szCs w:val="20"/>
    </w:rPr>
  </w:style>
  <w:style w:type="paragraph" w:styleId="Inhopg6">
    <w:name w:val="toc 6"/>
    <w:basedOn w:val="Normaal"/>
    <w:uiPriority w:val="99"/>
    <w:rsid w:val="00192202"/>
    <w:pPr>
      <w:pBdr>
        <w:between w:val="double" w:sz="6" w:space="0" w:color="auto"/>
      </w:pBdr>
      <w:ind w:left="960"/>
    </w:pPr>
    <w:rPr>
      <w:rFonts w:ascii="Cambria" w:hAnsi="Cambria"/>
      <w:sz w:val="20"/>
      <w:szCs w:val="20"/>
    </w:rPr>
  </w:style>
  <w:style w:type="paragraph" w:styleId="Inhopg7">
    <w:name w:val="toc 7"/>
    <w:basedOn w:val="Normaal"/>
    <w:uiPriority w:val="99"/>
    <w:rsid w:val="00192202"/>
    <w:pPr>
      <w:pBdr>
        <w:between w:val="double" w:sz="6" w:space="0" w:color="auto"/>
      </w:pBdr>
      <w:ind w:left="1200"/>
    </w:pPr>
    <w:rPr>
      <w:rFonts w:ascii="Cambria" w:hAnsi="Cambria"/>
      <w:sz w:val="20"/>
      <w:szCs w:val="20"/>
    </w:rPr>
  </w:style>
  <w:style w:type="paragraph" w:styleId="Inhopg8">
    <w:name w:val="toc 8"/>
    <w:basedOn w:val="Normaal"/>
    <w:uiPriority w:val="99"/>
    <w:rsid w:val="00192202"/>
    <w:pPr>
      <w:pBdr>
        <w:between w:val="double" w:sz="6" w:space="0" w:color="auto"/>
      </w:pBdr>
      <w:ind w:left="1440"/>
    </w:pPr>
    <w:rPr>
      <w:rFonts w:ascii="Cambria" w:hAnsi="Cambria"/>
      <w:sz w:val="20"/>
      <w:szCs w:val="20"/>
    </w:rPr>
  </w:style>
  <w:style w:type="paragraph" w:styleId="Inhopg9">
    <w:name w:val="toc 9"/>
    <w:basedOn w:val="Normaal"/>
    <w:uiPriority w:val="99"/>
    <w:rsid w:val="00192202"/>
    <w:pPr>
      <w:pBdr>
        <w:between w:val="double" w:sz="6" w:space="0" w:color="auto"/>
      </w:pBdr>
      <w:ind w:left="1680"/>
    </w:pPr>
    <w:rPr>
      <w:rFonts w:ascii="Cambria" w:hAnsi="Cambria"/>
      <w:sz w:val="20"/>
      <w:szCs w:val="20"/>
    </w:rPr>
  </w:style>
  <w:style w:type="paragraph" w:styleId="Ballontekst">
    <w:name w:val="Balloon Text"/>
    <w:basedOn w:val="Normaal"/>
    <w:link w:val="BallontekstTeken"/>
    <w:uiPriority w:val="99"/>
    <w:rsid w:val="00192202"/>
  </w:style>
  <w:style w:type="character" w:customStyle="1" w:styleId="BallontekstTeken">
    <w:name w:val="Ballontekst Teken"/>
    <w:basedOn w:val="Standaardalinea-lettertype"/>
    <w:link w:val="Ballontekst"/>
    <w:uiPriority w:val="99"/>
    <w:locked/>
    <w:rsid w:val="00192202"/>
    <w:rPr>
      <w:rFonts w:ascii="Verdana" w:hAnsi="Verdana" w:cs="Verdana"/>
      <w:color w:val="000000"/>
      <w:kern w:val="1"/>
      <w:lang w:val="nl-NL" w:eastAsia="ar-SA" w:bidi="ar-SA"/>
    </w:rPr>
  </w:style>
  <w:style w:type="paragraph" w:customStyle="1" w:styleId="TableContents">
    <w:name w:val="Table Contents"/>
    <w:basedOn w:val="Normaal"/>
    <w:uiPriority w:val="99"/>
    <w:rsid w:val="00192202"/>
    <w:pPr>
      <w:suppressLineNumbers/>
    </w:pPr>
    <w:rPr>
      <w:rFonts w:ascii="Arial" w:hAnsi="Arial"/>
    </w:rPr>
  </w:style>
  <w:style w:type="paragraph" w:customStyle="1" w:styleId="Inhoudsopgave10">
    <w:name w:val="Inhoudsopgave 10"/>
    <w:basedOn w:val="Index"/>
    <w:uiPriority w:val="99"/>
    <w:rsid w:val="00192202"/>
    <w:pPr>
      <w:tabs>
        <w:tab w:val="right" w:leader="dot" w:pos="7425"/>
      </w:tabs>
      <w:ind w:left="2547"/>
    </w:pPr>
  </w:style>
  <w:style w:type="paragraph" w:customStyle="1" w:styleId="Inhoudtabel">
    <w:name w:val="Inhoud tabel"/>
    <w:basedOn w:val="Normaal"/>
    <w:uiPriority w:val="99"/>
    <w:rsid w:val="00192202"/>
    <w:pPr>
      <w:suppressLineNumbers/>
    </w:pPr>
  </w:style>
  <w:style w:type="paragraph" w:customStyle="1" w:styleId="Tabelkop">
    <w:name w:val="Tabelkop"/>
    <w:basedOn w:val="Inhoudtabel"/>
    <w:uiPriority w:val="99"/>
    <w:rsid w:val="00192202"/>
    <w:pPr>
      <w:jc w:val="center"/>
    </w:pPr>
    <w:rPr>
      <w:b/>
      <w:bCs/>
    </w:rPr>
  </w:style>
  <w:style w:type="table" w:styleId="Tabelraster">
    <w:name w:val="Table Grid"/>
    <w:basedOn w:val="Standaardtabel"/>
    <w:uiPriority w:val="99"/>
    <w:rsid w:val="00192202"/>
    <w:pPr>
      <w:suppressAutoHyphens/>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Normaal"/>
    <w:uiPriority w:val="99"/>
    <w:qFormat/>
    <w:rsid w:val="00192202"/>
    <w:pPr>
      <w:keepLines/>
      <w:numPr>
        <w:numId w:val="0"/>
      </w:numPr>
      <w:suppressAutoHyphens w:val="0"/>
      <w:spacing w:line="276" w:lineRule="auto"/>
      <w:outlineLvl w:val="9"/>
    </w:pPr>
    <w:rPr>
      <w:rFonts w:ascii="Calibri" w:hAnsi="Calibri" w:cs="Times New Roman"/>
      <w:kern w:val="0"/>
      <w:lang w:val="en-US" w:eastAsia="nl-NL"/>
    </w:rPr>
  </w:style>
  <w:style w:type="character" w:styleId="GevolgdeHyperlink">
    <w:name w:val="FollowedHyperlink"/>
    <w:basedOn w:val="Standaardalinea-lettertype"/>
    <w:uiPriority w:val="99"/>
    <w:semiHidden/>
    <w:rsid w:val="00D22A10"/>
    <w:rPr>
      <w:rFonts w:cs="Times New Roman"/>
      <w:color w:val="800080"/>
      <w:u w:val="single"/>
    </w:rPr>
  </w:style>
  <w:style w:type="character" w:styleId="Paginanummer">
    <w:name w:val="page number"/>
    <w:basedOn w:val="Standaardalinea-lettertype"/>
    <w:uiPriority w:val="99"/>
    <w:semiHidden/>
    <w:rsid w:val="000A3C5D"/>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ebsiteoptimization.com/services/analyze/" TargetMode="External"/><Relationship Id="rId12" Type="http://schemas.openxmlformats.org/officeDocument/2006/relationships/hyperlink" Target="http://browsershots.org/"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pathe.nl/" TargetMode="External"/><Relationship Id="rId10" Type="http://schemas.openxmlformats.org/officeDocument/2006/relationships/hyperlink" Target="http://www.j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2035</Words>
  <Characters>11600</Characters>
  <Application>Microsoft Word 12.0.0</Application>
  <DocSecurity>0</DocSecurity>
  <Lines>96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 Veraart</dc:creator>
  <cp:keywords/>
  <dc:description/>
  <cp:lastModifiedBy>Andra Veraart</cp:lastModifiedBy>
  <cp:revision>12</cp:revision>
  <cp:lastPrinted>2010-10-26T23:01:00Z</cp:lastPrinted>
  <dcterms:created xsi:type="dcterms:W3CDTF">2010-09-29T05:36:00Z</dcterms:created>
  <dcterms:modified xsi:type="dcterms:W3CDTF">2010-11-27T14:35:00Z</dcterms:modified>
</cp:coreProperties>
</file>