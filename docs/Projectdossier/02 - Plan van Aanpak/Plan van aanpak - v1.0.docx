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2A2C0E" w:rsidRPr="002A2C0E" w:rsidRDefault="002A2C0E" w:rsidP="00192202">
      <w:pPr>
        <w:jc w:val="center"/>
        <w:rPr>
          <w:rFonts w:ascii="Nintendo NES Font Regular" w:hAnsi="Nintendo NES Font Regular"/>
          <w:sz w:val="106"/>
        </w:rPr>
      </w:pPr>
      <w:r w:rsidRPr="002A2C0E">
        <w:rPr>
          <w:rFonts w:ascii="Nintendo NES Font Regular" w:hAnsi="Nintendo NES Font Regular"/>
          <w:sz w:val="106"/>
        </w:rPr>
        <w:t>PLUG</w:t>
      </w:r>
    </w:p>
    <w:p w:rsidR="002A2C0E" w:rsidRPr="002A2C0E" w:rsidRDefault="002A2C0E" w:rsidP="00192202">
      <w:pPr>
        <w:jc w:val="center"/>
        <w:rPr>
          <w:rFonts w:ascii="Nintendo NES Font Regular" w:hAnsi="Nintendo NES Font Regular"/>
          <w:sz w:val="70"/>
        </w:rPr>
      </w:pPr>
      <w:r w:rsidRPr="002A2C0E">
        <w:rPr>
          <w:rFonts w:ascii="Nintendo NES Font Regular" w:hAnsi="Nintendo NES Font Regular"/>
          <w:sz w:val="70"/>
        </w:rPr>
        <w:t>THAT</w:t>
      </w:r>
    </w:p>
    <w:p w:rsidR="0054683E" w:rsidRPr="00171326" w:rsidRDefault="002A2C0E" w:rsidP="00192202">
      <w:pPr>
        <w:jc w:val="center"/>
        <w:rPr>
          <w:rFonts w:ascii="Impact" w:hAnsi="Impact"/>
          <w:sz w:val="106"/>
        </w:rPr>
      </w:pPr>
      <w:r w:rsidRPr="002A2C0E">
        <w:rPr>
          <w:rFonts w:ascii="Nintendo NES Font Regular" w:hAnsi="Nintendo NES Font Regular"/>
          <w:sz w:val="106"/>
        </w:rPr>
        <w:t>PLUMBER</w:t>
      </w:r>
    </w:p>
    <w:p w:rsidR="0054683E" w:rsidRPr="002B5872" w:rsidRDefault="0054683E" w:rsidP="00192202">
      <w:pPr>
        <w:jc w:val="center"/>
        <w:rPr>
          <w:sz w:val="28"/>
          <w:szCs w:val="28"/>
        </w:rPr>
      </w:pPr>
      <w:r w:rsidRPr="002B5872">
        <w:rPr>
          <w:sz w:val="28"/>
          <w:szCs w:val="28"/>
        </w:rPr>
        <w:t xml:space="preserve">Versie </w:t>
      </w:r>
      <w:r w:rsidR="001354AE">
        <w:rPr>
          <w:sz w:val="28"/>
          <w:szCs w:val="28"/>
        </w:rPr>
        <w:t>1.</w:t>
      </w:r>
      <w:r w:rsidR="002A2C0E">
        <w:rPr>
          <w:sz w:val="28"/>
          <w:szCs w:val="28"/>
        </w:rPr>
        <w:t>3</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 xml:space="preserve">Tom </w:t>
      </w:r>
      <w:proofErr w:type="spellStart"/>
      <w:r w:rsidRPr="00171326">
        <w:rPr>
          <w:sz w:val="22"/>
        </w:rPr>
        <w:t>Nieuwenhuys</w:t>
      </w:r>
      <w:proofErr w:type="spellEnd"/>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2A2C0E">
        <w:rPr>
          <w:sz w:val="22"/>
        </w:rPr>
        <w:t>19</w:t>
      </w:r>
      <w:r w:rsidR="002D7882">
        <w:rPr>
          <w:sz w:val="22"/>
        </w:rPr>
        <w:t xml:space="preserve"> </w:t>
      </w:r>
      <w:r w:rsidR="002A2C0E">
        <w:rPr>
          <w:sz w:val="22"/>
        </w:rPr>
        <w:t>januari</w:t>
      </w:r>
      <w:r w:rsidR="003C39FA">
        <w:rPr>
          <w:sz w:val="22"/>
        </w:rPr>
        <w:t xml:space="preserve"> </w:t>
      </w:r>
      <w:r w:rsidR="002A2C0E">
        <w:rPr>
          <w:sz w:val="22"/>
        </w:rPr>
        <w:t>2011</w:t>
      </w:r>
    </w:p>
    <w:p w:rsidR="0054683E" w:rsidRPr="00282F38" w:rsidRDefault="0054683E" w:rsidP="000912FC">
      <w:pPr>
        <w:pStyle w:val="Kop1"/>
      </w:pPr>
      <w:r>
        <w:rPr>
          <w:sz w:val="22"/>
        </w:rPr>
        <w:br w:type="page"/>
      </w:r>
      <w:r>
        <w:t>Inhoudsopgave</w:t>
      </w:r>
    </w:p>
    <w:p w:rsidR="001571CF" w:rsidRDefault="00FD229A">
      <w:pPr>
        <w:pStyle w:val="Inhopg1"/>
        <w:tabs>
          <w:tab w:val="right" w:leader="dot" w:pos="9062"/>
        </w:tabs>
        <w:rPr>
          <w:rFonts w:asciiTheme="minorHAnsi" w:eastAsiaTheme="minorEastAsia" w:hAnsiTheme="minorHAnsi" w:cstheme="minorBidi"/>
          <w:b w:val="0"/>
          <w:noProof/>
          <w:color w:val="auto"/>
          <w:kern w:val="0"/>
          <w:sz w:val="22"/>
          <w:szCs w:val="22"/>
          <w:lang w:eastAsia="nl-NL"/>
        </w:rPr>
      </w:pPr>
      <w:r w:rsidRPr="00FD229A">
        <w:rPr>
          <w:sz w:val="22"/>
        </w:rPr>
        <w:fldChar w:fldCharType="begin"/>
      </w:r>
      <w:r w:rsidR="0054683E" w:rsidRPr="00D10AFF">
        <w:rPr>
          <w:sz w:val="22"/>
        </w:rPr>
        <w:instrText xml:space="preserve"> TOC \o "1-3" \h \z \u </w:instrText>
      </w:r>
      <w:r w:rsidRPr="00FD229A">
        <w:rPr>
          <w:sz w:val="22"/>
        </w:rPr>
        <w:fldChar w:fldCharType="separate"/>
      </w:r>
      <w:hyperlink w:anchor="_Toc278985797" w:history="1">
        <w:r w:rsidR="001571CF" w:rsidRPr="004E069A">
          <w:rPr>
            <w:rStyle w:val="Hyperlink"/>
            <w:noProof/>
          </w:rPr>
          <w:t>Projectinhoud</w:t>
        </w:r>
        <w:r w:rsidR="001571CF">
          <w:rPr>
            <w:noProof/>
            <w:webHidden/>
          </w:rPr>
          <w:tab/>
        </w:r>
        <w:r>
          <w:rPr>
            <w:noProof/>
            <w:webHidden/>
          </w:rPr>
          <w:fldChar w:fldCharType="begin"/>
        </w:r>
        <w:r w:rsidR="001571CF">
          <w:rPr>
            <w:noProof/>
            <w:webHidden/>
          </w:rPr>
          <w:instrText xml:space="preserve"> PAGEREF _Toc278985797 \h </w:instrText>
        </w:r>
        <w:r w:rsidR="00841092">
          <w:rPr>
            <w:noProof/>
          </w:rPr>
        </w:r>
        <w:r>
          <w:rPr>
            <w:noProof/>
            <w:webHidden/>
          </w:rPr>
          <w:fldChar w:fldCharType="separate"/>
        </w:r>
        <w:r w:rsidR="001354AE">
          <w:rPr>
            <w:noProof/>
            <w:webHidden/>
          </w:rPr>
          <w:t>3</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798" w:history="1">
        <w:r w:rsidR="001571CF" w:rsidRPr="004E069A">
          <w:rPr>
            <w:rStyle w:val="Hyperlink"/>
            <w:noProof/>
          </w:rPr>
          <w:t>Achtergrond</w:t>
        </w:r>
        <w:r w:rsidR="001571CF">
          <w:rPr>
            <w:noProof/>
            <w:webHidden/>
          </w:rPr>
          <w:tab/>
        </w:r>
        <w:r>
          <w:rPr>
            <w:noProof/>
            <w:webHidden/>
          </w:rPr>
          <w:fldChar w:fldCharType="begin"/>
        </w:r>
        <w:r w:rsidR="001571CF">
          <w:rPr>
            <w:noProof/>
            <w:webHidden/>
          </w:rPr>
          <w:instrText xml:space="preserve"> PAGEREF _Toc278985798 \h </w:instrText>
        </w:r>
        <w:r w:rsidR="00841092">
          <w:rPr>
            <w:noProof/>
          </w:rPr>
        </w:r>
        <w:r>
          <w:rPr>
            <w:noProof/>
            <w:webHidden/>
          </w:rPr>
          <w:fldChar w:fldCharType="separate"/>
        </w:r>
        <w:r w:rsidR="001354AE">
          <w:rPr>
            <w:noProof/>
            <w:webHidden/>
          </w:rPr>
          <w:t>3</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799" w:history="1">
        <w:r w:rsidR="001571CF" w:rsidRPr="004E069A">
          <w:rPr>
            <w:rStyle w:val="Hyperlink"/>
            <w:noProof/>
          </w:rPr>
          <w:t>Probleemstelling</w:t>
        </w:r>
        <w:r w:rsidR="001571CF">
          <w:rPr>
            <w:noProof/>
            <w:webHidden/>
          </w:rPr>
          <w:tab/>
        </w:r>
        <w:r>
          <w:rPr>
            <w:noProof/>
            <w:webHidden/>
          </w:rPr>
          <w:fldChar w:fldCharType="begin"/>
        </w:r>
        <w:r w:rsidR="001571CF">
          <w:rPr>
            <w:noProof/>
            <w:webHidden/>
          </w:rPr>
          <w:instrText xml:space="preserve"> PAGEREF _Toc278985799 \h </w:instrText>
        </w:r>
        <w:r w:rsidR="00841092">
          <w:rPr>
            <w:noProof/>
          </w:rPr>
        </w:r>
        <w:r>
          <w:rPr>
            <w:noProof/>
            <w:webHidden/>
          </w:rPr>
          <w:fldChar w:fldCharType="separate"/>
        </w:r>
        <w:r w:rsidR="001354AE">
          <w:rPr>
            <w:noProof/>
            <w:webHidden/>
          </w:rPr>
          <w:t>3</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00" w:history="1">
        <w:r w:rsidR="001571CF" w:rsidRPr="004E069A">
          <w:rPr>
            <w:rStyle w:val="Hyperlink"/>
            <w:noProof/>
          </w:rPr>
          <w:t>Doelstelling</w:t>
        </w:r>
        <w:r w:rsidR="001571CF">
          <w:rPr>
            <w:noProof/>
            <w:webHidden/>
          </w:rPr>
          <w:tab/>
        </w:r>
        <w:r>
          <w:rPr>
            <w:noProof/>
            <w:webHidden/>
          </w:rPr>
          <w:fldChar w:fldCharType="begin"/>
        </w:r>
        <w:r w:rsidR="001571CF">
          <w:rPr>
            <w:noProof/>
            <w:webHidden/>
          </w:rPr>
          <w:instrText xml:space="preserve"> PAGEREF _Toc278985800 \h </w:instrText>
        </w:r>
        <w:r w:rsidR="00841092">
          <w:rPr>
            <w:noProof/>
          </w:rPr>
        </w:r>
        <w:r>
          <w:rPr>
            <w:noProof/>
            <w:webHidden/>
          </w:rPr>
          <w:fldChar w:fldCharType="separate"/>
        </w:r>
        <w:r w:rsidR="001354AE">
          <w:rPr>
            <w:noProof/>
            <w:webHidden/>
          </w:rPr>
          <w:t>3</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01" w:history="1">
        <w:r w:rsidR="001571CF" w:rsidRPr="004E069A">
          <w:rPr>
            <w:rStyle w:val="Hyperlink"/>
            <w:noProof/>
          </w:rPr>
          <w:t>Resultaat</w:t>
        </w:r>
        <w:r w:rsidR="001571CF">
          <w:rPr>
            <w:noProof/>
            <w:webHidden/>
          </w:rPr>
          <w:tab/>
        </w:r>
        <w:r>
          <w:rPr>
            <w:noProof/>
            <w:webHidden/>
          </w:rPr>
          <w:fldChar w:fldCharType="begin"/>
        </w:r>
        <w:r w:rsidR="001571CF">
          <w:rPr>
            <w:noProof/>
            <w:webHidden/>
          </w:rPr>
          <w:instrText xml:space="preserve"> PAGEREF _Toc278985801 \h </w:instrText>
        </w:r>
        <w:r w:rsidR="00841092">
          <w:rPr>
            <w:noProof/>
          </w:rPr>
        </w:r>
        <w:r>
          <w:rPr>
            <w:noProof/>
            <w:webHidden/>
          </w:rPr>
          <w:fldChar w:fldCharType="separate"/>
        </w:r>
        <w:r w:rsidR="001354AE">
          <w:rPr>
            <w:noProof/>
            <w:webHidden/>
          </w:rPr>
          <w:t>3</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02" w:history="1">
        <w:r w:rsidR="001571CF" w:rsidRPr="004E069A">
          <w:rPr>
            <w:rStyle w:val="Hyperlink"/>
            <w:noProof/>
          </w:rPr>
          <w:t>Afbakening</w:t>
        </w:r>
        <w:r w:rsidR="001571CF">
          <w:rPr>
            <w:noProof/>
            <w:webHidden/>
          </w:rPr>
          <w:tab/>
        </w:r>
        <w:r>
          <w:rPr>
            <w:noProof/>
            <w:webHidden/>
          </w:rPr>
          <w:fldChar w:fldCharType="begin"/>
        </w:r>
        <w:r w:rsidR="001571CF">
          <w:rPr>
            <w:noProof/>
            <w:webHidden/>
          </w:rPr>
          <w:instrText xml:space="preserve"> PAGEREF _Toc278985802 \h </w:instrText>
        </w:r>
        <w:r w:rsidR="00841092">
          <w:rPr>
            <w:noProof/>
          </w:rPr>
        </w:r>
        <w:r>
          <w:rPr>
            <w:noProof/>
            <w:webHidden/>
          </w:rPr>
          <w:fldChar w:fldCharType="separate"/>
        </w:r>
        <w:r w:rsidR="001354AE">
          <w:rPr>
            <w:noProof/>
            <w:webHidden/>
          </w:rPr>
          <w:t>3</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03" w:history="1">
        <w:r w:rsidR="001571CF" w:rsidRPr="004E069A">
          <w:rPr>
            <w:rStyle w:val="Hyperlink"/>
            <w:noProof/>
          </w:rPr>
          <w:t>Risico’s</w:t>
        </w:r>
        <w:r w:rsidR="001571CF">
          <w:rPr>
            <w:noProof/>
            <w:webHidden/>
          </w:rPr>
          <w:tab/>
        </w:r>
        <w:r>
          <w:rPr>
            <w:noProof/>
            <w:webHidden/>
          </w:rPr>
          <w:fldChar w:fldCharType="begin"/>
        </w:r>
        <w:r w:rsidR="001571CF">
          <w:rPr>
            <w:noProof/>
            <w:webHidden/>
          </w:rPr>
          <w:instrText xml:space="preserve"> PAGEREF _Toc278985803 \h </w:instrText>
        </w:r>
        <w:r w:rsidR="00841092">
          <w:rPr>
            <w:noProof/>
          </w:rPr>
        </w:r>
        <w:r>
          <w:rPr>
            <w:noProof/>
            <w:webHidden/>
          </w:rPr>
          <w:fldChar w:fldCharType="separate"/>
        </w:r>
        <w:r w:rsidR="001354AE">
          <w:rPr>
            <w:noProof/>
            <w:webHidden/>
          </w:rPr>
          <w:t>4</w:t>
        </w:r>
        <w:r>
          <w:rPr>
            <w:noProof/>
            <w:webHidden/>
          </w:rPr>
          <w:fldChar w:fldCharType="end"/>
        </w:r>
      </w:hyperlink>
    </w:p>
    <w:p w:rsidR="001571CF" w:rsidRDefault="00FD229A">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985804" w:history="1">
        <w:r w:rsidR="001571CF" w:rsidRPr="004E069A">
          <w:rPr>
            <w:rStyle w:val="Hyperlink"/>
            <w:noProof/>
          </w:rPr>
          <w:t>Het werk per fase</w:t>
        </w:r>
        <w:r w:rsidR="001571CF">
          <w:rPr>
            <w:noProof/>
            <w:webHidden/>
          </w:rPr>
          <w:tab/>
        </w:r>
        <w:r>
          <w:rPr>
            <w:noProof/>
            <w:webHidden/>
          </w:rPr>
          <w:fldChar w:fldCharType="begin"/>
        </w:r>
        <w:r w:rsidR="001571CF">
          <w:rPr>
            <w:noProof/>
            <w:webHidden/>
          </w:rPr>
          <w:instrText xml:space="preserve"> PAGEREF _Toc278985804 \h </w:instrText>
        </w:r>
        <w:r w:rsidR="00841092">
          <w:rPr>
            <w:noProof/>
          </w:rPr>
        </w:r>
        <w:r>
          <w:rPr>
            <w:noProof/>
            <w:webHidden/>
          </w:rPr>
          <w:fldChar w:fldCharType="separate"/>
        </w:r>
        <w:r w:rsidR="001354AE">
          <w:rPr>
            <w:noProof/>
            <w:webHidden/>
          </w:rPr>
          <w:t>5</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05" w:history="1">
        <w:r w:rsidR="001571CF" w:rsidRPr="004E069A">
          <w:rPr>
            <w:rStyle w:val="Hyperlink"/>
            <w:noProof/>
          </w:rPr>
          <w:t>De Initiatieffase</w:t>
        </w:r>
        <w:r w:rsidR="001571CF">
          <w:rPr>
            <w:noProof/>
            <w:webHidden/>
          </w:rPr>
          <w:tab/>
        </w:r>
        <w:r>
          <w:rPr>
            <w:noProof/>
            <w:webHidden/>
          </w:rPr>
          <w:fldChar w:fldCharType="begin"/>
        </w:r>
        <w:r w:rsidR="001571CF">
          <w:rPr>
            <w:noProof/>
            <w:webHidden/>
          </w:rPr>
          <w:instrText xml:space="preserve"> PAGEREF _Toc278985805 \h </w:instrText>
        </w:r>
        <w:r w:rsidR="00841092">
          <w:rPr>
            <w:noProof/>
          </w:rPr>
        </w:r>
        <w:r>
          <w:rPr>
            <w:noProof/>
            <w:webHidden/>
          </w:rPr>
          <w:fldChar w:fldCharType="separate"/>
        </w:r>
        <w:r w:rsidR="001354AE">
          <w:rPr>
            <w:noProof/>
            <w:webHidden/>
          </w:rPr>
          <w:t>5</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06" w:history="1">
        <w:r w:rsidR="001571CF" w:rsidRPr="004E069A">
          <w:rPr>
            <w:rStyle w:val="Hyperlink"/>
            <w:noProof/>
          </w:rPr>
          <w:t>Definitiefase</w:t>
        </w:r>
        <w:r w:rsidR="001571CF">
          <w:rPr>
            <w:noProof/>
            <w:webHidden/>
          </w:rPr>
          <w:tab/>
        </w:r>
        <w:r>
          <w:rPr>
            <w:noProof/>
            <w:webHidden/>
          </w:rPr>
          <w:fldChar w:fldCharType="begin"/>
        </w:r>
        <w:r w:rsidR="001571CF">
          <w:rPr>
            <w:noProof/>
            <w:webHidden/>
          </w:rPr>
          <w:instrText xml:space="preserve"> PAGEREF _Toc278985806 \h </w:instrText>
        </w:r>
        <w:r w:rsidR="00841092">
          <w:rPr>
            <w:noProof/>
          </w:rPr>
        </w:r>
        <w:r>
          <w:rPr>
            <w:noProof/>
            <w:webHidden/>
          </w:rPr>
          <w:fldChar w:fldCharType="separate"/>
        </w:r>
        <w:r w:rsidR="001354AE">
          <w:rPr>
            <w:noProof/>
            <w:webHidden/>
          </w:rPr>
          <w:t>5</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07" w:history="1">
        <w:r w:rsidR="001571CF" w:rsidRPr="004E069A">
          <w:rPr>
            <w:rStyle w:val="Hyperlink"/>
            <w:noProof/>
          </w:rPr>
          <w:t>Ontwerpfase</w:t>
        </w:r>
        <w:r w:rsidR="001571CF">
          <w:rPr>
            <w:noProof/>
            <w:webHidden/>
          </w:rPr>
          <w:tab/>
        </w:r>
        <w:r>
          <w:rPr>
            <w:noProof/>
            <w:webHidden/>
          </w:rPr>
          <w:fldChar w:fldCharType="begin"/>
        </w:r>
        <w:r w:rsidR="001571CF">
          <w:rPr>
            <w:noProof/>
            <w:webHidden/>
          </w:rPr>
          <w:instrText xml:space="preserve"> PAGEREF _Toc278985807 \h </w:instrText>
        </w:r>
        <w:r w:rsidR="00841092">
          <w:rPr>
            <w:noProof/>
          </w:rPr>
        </w:r>
        <w:r>
          <w:rPr>
            <w:noProof/>
            <w:webHidden/>
          </w:rPr>
          <w:fldChar w:fldCharType="separate"/>
        </w:r>
        <w:r w:rsidR="001354AE">
          <w:rPr>
            <w:noProof/>
            <w:webHidden/>
          </w:rPr>
          <w:t>5</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08" w:history="1">
        <w:r w:rsidR="001571CF" w:rsidRPr="004E069A">
          <w:rPr>
            <w:rStyle w:val="Hyperlink"/>
            <w:noProof/>
          </w:rPr>
          <w:t>Voorbereidingsfase</w:t>
        </w:r>
        <w:r w:rsidR="001571CF">
          <w:rPr>
            <w:noProof/>
            <w:webHidden/>
          </w:rPr>
          <w:tab/>
        </w:r>
        <w:r>
          <w:rPr>
            <w:noProof/>
            <w:webHidden/>
          </w:rPr>
          <w:fldChar w:fldCharType="begin"/>
        </w:r>
        <w:r w:rsidR="001571CF">
          <w:rPr>
            <w:noProof/>
            <w:webHidden/>
          </w:rPr>
          <w:instrText xml:space="preserve"> PAGEREF _Toc278985808 \h </w:instrText>
        </w:r>
        <w:r w:rsidR="00841092">
          <w:rPr>
            <w:noProof/>
          </w:rPr>
        </w:r>
        <w:r>
          <w:rPr>
            <w:noProof/>
            <w:webHidden/>
          </w:rPr>
          <w:fldChar w:fldCharType="separate"/>
        </w:r>
        <w:r w:rsidR="001354AE">
          <w:rPr>
            <w:noProof/>
            <w:webHidden/>
          </w:rPr>
          <w:t>5</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09" w:history="1">
        <w:r w:rsidR="001571CF" w:rsidRPr="004E069A">
          <w:rPr>
            <w:rStyle w:val="Hyperlink"/>
            <w:noProof/>
          </w:rPr>
          <w:t>Realisatiefase</w:t>
        </w:r>
        <w:r w:rsidR="001571CF">
          <w:rPr>
            <w:noProof/>
            <w:webHidden/>
          </w:rPr>
          <w:tab/>
        </w:r>
        <w:r>
          <w:rPr>
            <w:noProof/>
            <w:webHidden/>
          </w:rPr>
          <w:fldChar w:fldCharType="begin"/>
        </w:r>
        <w:r w:rsidR="001571CF">
          <w:rPr>
            <w:noProof/>
            <w:webHidden/>
          </w:rPr>
          <w:instrText xml:space="preserve"> PAGEREF _Toc278985809 \h </w:instrText>
        </w:r>
        <w:r w:rsidR="00841092">
          <w:rPr>
            <w:noProof/>
          </w:rPr>
        </w:r>
        <w:r>
          <w:rPr>
            <w:noProof/>
            <w:webHidden/>
          </w:rPr>
          <w:fldChar w:fldCharType="separate"/>
        </w:r>
        <w:r w:rsidR="001354AE">
          <w:rPr>
            <w:noProof/>
            <w:webHidden/>
          </w:rPr>
          <w:t>6</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10" w:history="1">
        <w:r w:rsidR="001571CF" w:rsidRPr="004E069A">
          <w:rPr>
            <w:rStyle w:val="Hyperlink"/>
            <w:noProof/>
          </w:rPr>
          <w:t>Nazorgfase</w:t>
        </w:r>
        <w:r w:rsidR="001571CF">
          <w:rPr>
            <w:noProof/>
            <w:webHidden/>
          </w:rPr>
          <w:tab/>
        </w:r>
        <w:r>
          <w:rPr>
            <w:noProof/>
            <w:webHidden/>
          </w:rPr>
          <w:fldChar w:fldCharType="begin"/>
        </w:r>
        <w:r w:rsidR="001571CF">
          <w:rPr>
            <w:noProof/>
            <w:webHidden/>
          </w:rPr>
          <w:instrText xml:space="preserve"> PAGEREF _Toc278985810 \h </w:instrText>
        </w:r>
        <w:r w:rsidR="00841092">
          <w:rPr>
            <w:noProof/>
          </w:rPr>
        </w:r>
        <w:r>
          <w:rPr>
            <w:noProof/>
            <w:webHidden/>
          </w:rPr>
          <w:fldChar w:fldCharType="separate"/>
        </w:r>
        <w:r w:rsidR="001354AE">
          <w:rPr>
            <w:noProof/>
            <w:webHidden/>
          </w:rPr>
          <w:t>6</w:t>
        </w:r>
        <w:r>
          <w:rPr>
            <w:noProof/>
            <w:webHidden/>
          </w:rPr>
          <w:fldChar w:fldCharType="end"/>
        </w:r>
      </w:hyperlink>
    </w:p>
    <w:p w:rsidR="001571CF" w:rsidRDefault="00FD229A">
      <w:pPr>
        <w:pStyle w:val="Inhopg1"/>
        <w:tabs>
          <w:tab w:val="right" w:leader="dot" w:pos="9062"/>
        </w:tabs>
        <w:rPr>
          <w:rFonts w:asciiTheme="minorHAnsi" w:eastAsiaTheme="minorEastAsia" w:hAnsiTheme="minorHAnsi" w:cstheme="minorBidi"/>
          <w:b w:val="0"/>
          <w:noProof/>
          <w:color w:val="auto"/>
          <w:kern w:val="0"/>
          <w:sz w:val="22"/>
          <w:szCs w:val="22"/>
          <w:lang w:eastAsia="nl-NL"/>
        </w:rPr>
      </w:pPr>
      <w:hyperlink w:anchor="_Toc278985811" w:history="1">
        <w:r w:rsidR="001571CF" w:rsidRPr="004E069A">
          <w:rPr>
            <w:rStyle w:val="Hyperlink"/>
            <w:noProof/>
          </w:rPr>
          <w:t>De beheersplannen</w:t>
        </w:r>
        <w:r w:rsidR="001571CF">
          <w:rPr>
            <w:noProof/>
            <w:webHidden/>
          </w:rPr>
          <w:tab/>
        </w:r>
        <w:r>
          <w:rPr>
            <w:noProof/>
            <w:webHidden/>
          </w:rPr>
          <w:fldChar w:fldCharType="begin"/>
        </w:r>
        <w:r w:rsidR="001571CF">
          <w:rPr>
            <w:noProof/>
            <w:webHidden/>
          </w:rPr>
          <w:instrText xml:space="preserve"> PAGEREF _Toc278985811 \h </w:instrText>
        </w:r>
        <w:r w:rsidR="00841092">
          <w:rPr>
            <w:noProof/>
          </w:rPr>
        </w:r>
        <w:r>
          <w:rPr>
            <w:noProof/>
            <w:webHidden/>
          </w:rPr>
          <w:fldChar w:fldCharType="separate"/>
        </w:r>
        <w:r w:rsidR="001354AE">
          <w:rPr>
            <w:noProof/>
            <w:webHidden/>
          </w:rPr>
          <w:t>7</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12" w:history="1">
        <w:r w:rsidR="001571CF" w:rsidRPr="004E069A">
          <w:rPr>
            <w:rStyle w:val="Hyperlink"/>
            <w:noProof/>
          </w:rPr>
          <w:t>Tijdsplan</w:t>
        </w:r>
        <w:r w:rsidR="001571CF">
          <w:rPr>
            <w:noProof/>
            <w:webHidden/>
          </w:rPr>
          <w:tab/>
        </w:r>
        <w:r>
          <w:rPr>
            <w:noProof/>
            <w:webHidden/>
          </w:rPr>
          <w:fldChar w:fldCharType="begin"/>
        </w:r>
        <w:r w:rsidR="001571CF">
          <w:rPr>
            <w:noProof/>
            <w:webHidden/>
          </w:rPr>
          <w:instrText xml:space="preserve"> PAGEREF _Toc278985812 \h </w:instrText>
        </w:r>
        <w:r w:rsidR="00841092">
          <w:rPr>
            <w:noProof/>
          </w:rPr>
        </w:r>
        <w:r>
          <w:rPr>
            <w:noProof/>
            <w:webHidden/>
          </w:rPr>
          <w:fldChar w:fldCharType="separate"/>
        </w:r>
        <w:r w:rsidR="001354AE">
          <w:rPr>
            <w:noProof/>
            <w:webHidden/>
          </w:rPr>
          <w:t>7</w:t>
        </w:r>
        <w:r>
          <w:rPr>
            <w:noProof/>
            <w:webHidden/>
          </w:rPr>
          <w:fldChar w:fldCharType="end"/>
        </w:r>
      </w:hyperlink>
    </w:p>
    <w:p w:rsidR="001571CF" w:rsidRDefault="00FD229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3" w:history="1">
        <w:r w:rsidR="001571CF" w:rsidRPr="004E069A">
          <w:rPr>
            <w:rStyle w:val="Hyperlink"/>
            <w:noProof/>
            <w:lang w:val="de-DE"/>
          </w:rPr>
          <w:t>Initiatieffase</w:t>
        </w:r>
        <w:r w:rsidR="001571CF">
          <w:rPr>
            <w:noProof/>
            <w:webHidden/>
          </w:rPr>
          <w:tab/>
        </w:r>
        <w:r>
          <w:rPr>
            <w:noProof/>
            <w:webHidden/>
          </w:rPr>
          <w:fldChar w:fldCharType="begin"/>
        </w:r>
        <w:r w:rsidR="001571CF">
          <w:rPr>
            <w:noProof/>
            <w:webHidden/>
          </w:rPr>
          <w:instrText xml:space="preserve"> PAGEREF _Toc278985813 \h </w:instrText>
        </w:r>
        <w:r w:rsidR="00841092">
          <w:rPr>
            <w:noProof/>
          </w:rPr>
        </w:r>
        <w:r>
          <w:rPr>
            <w:noProof/>
            <w:webHidden/>
          </w:rPr>
          <w:fldChar w:fldCharType="separate"/>
        </w:r>
        <w:r w:rsidR="001354AE">
          <w:rPr>
            <w:noProof/>
            <w:webHidden/>
          </w:rPr>
          <w:t>7</w:t>
        </w:r>
        <w:r>
          <w:rPr>
            <w:noProof/>
            <w:webHidden/>
          </w:rPr>
          <w:fldChar w:fldCharType="end"/>
        </w:r>
      </w:hyperlink>
    </w:p>
    <w:p w:rsidR="001571CF" w:rsidRDefault="00FD229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4" w:history="1">
        <w:r w:rsidR="001571CF" w:rsidRPr="004E069A">
          <w:rPr>
            <w:rStyle w:val="Hyperlink"/>
            <w:noProof/>
            <w:lang w:val="de-DE"/>
          </w:rPr>
          <w:t>Definitiefase</w:t>
        </w:r>
        <w:r w:rsidR="001571CF">
          <w:rPr>
            <w:noProof/>
            <w:webHidden/>
          </w:rPr>
          <w:tab/>
        </w:r>
        <w:r>
          <w:rPr>
            <w:noProof/>
            <w:webHidden/>
          </w:rPr>
          <w:fldChar w:fldCharType="begin"/>
        </w:r>
        <w:r w:rsidR="001571CF">
          <w:rPr>
            <w:noProof/>
            <w:webHidden/>
          </w:rPr>
          <w:instrText xml:space="preserve"> PAGEREF _Toc278985814 \h </w:instrText>
        </w:r>
        <w:r w:rsidR="00841092">
          <w:rPr>
            <w:noProof/>
          </w:rPr>
        </w:r>
        <w:r>
          <w:rPr>
            <w:noProof/>
            <w:webHidden/>
          </w:rPr>
          <w:fldChar w:fldCharType="separate"/>
        </w:r>
        <w:r w:rsidR="001354AE">
          <w:rPr>
            <w:noProof/>
            <w:webHidden/>
          </w:rPr>
          <w:t>7</w:t>
        </w:r>
        <w:r>
          <w:rPr>
            <w:noProof/>
            <w:webHidden/>
          </w:rPr>
          <w:fldChar w:fldCharType="end"/>
        </w:r>
      </w:hyperlink>
    </w:p>
    <w:p w:rsidR="001571CF" w:rsidRDefault="00FD229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5" w:history="1">
        <w:r w:rsidR="001571CF" w:rsidRPr="004E069A">
          <w:rPr>
            <w:rStyle w:val="Hyperlink"/>
            <w:noProof/>
          </w:rPr>
          <w:t>Ontwerpfase</w:t>
        </w:r>
        <w:r w:rsidR="001571CF">
          <w:rPr>
            <w:noProof/>
            <w:webHidden/>
          </w:rPr>
          <w:tab/>
        </w:r>
        <w:r>
          <w:rPr>
            <w:noProof/>
            <w:webHidden/>
          </w:rPr>
          <w:fldChar w:fldCharType="begin"/>
        </w:r>
        <w:r w:rsidR="001571CF">
          <w:rPr>
            <w:noProof/>
            <w:webHidden/>
          </w:rPr>
          <w:instrText xml:space="preserve"> PAGEREF _Toc278985815 \h </w:instrText>
        </w:r>
        <w:r w:rsidR="00841092">
          <w:rPr>
            <w:noProof/>
          </w:rPr>
        </w:r>
        <w:r>
          <w:rPr>
            <w:noProof/>
            <w:webHidden/>
          </w:rPr>
          <w:fldChar w:fldCharType="separate"/>
        </w:r>
        <w:r w:rsidR="001354AE">
          <w:rPr>
            <w:noProof/>
            <w:webHidden/>
          </w:rPr>
          <w:t>7</w:t>
        </w:r>
        <w:r>
          <w:rPr>
            <w:noProof/>
            <w:webHidden/>
          </w:rPr>
          <w:fldChar w:fldCharType="end"/>
        </w:r>
      </w:hyperlink>
    </w:p>
    <w:p w:rsidR="001571CF" w:rsidRDefault="00FD229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6" w:history="1">
        <w:r w:rsidR="001571CF" w:rsidRPr="004E069A">
          <w:rPr>
            <w:rStyle w:val="Hyperlink"/>
            <w:noProof/>
          </w:rPr>
          <w:t>Voorbereidingsfase</w:t>
        </w:r>
        <w:r w:rsidR="001571CF">
          <w:rPr>
            <w:noProof/>
            <w:webHidden/>
          </w:rPr>
          <w:tab/>
        </w:r>
        <w:r>
          <w:rPr>
            <w:noProof/>
            <w:webHidden/>
          </w:rPr>
          <w:fldChar w:fldCharType="begin"/>
        </w:r>
        <w:r w:rsidR="001571CF">
          <w:rPr>
            <w:noProof/>
            <w:webHidden/>
          </w:rPr>
          <w:instrText xml:space="preserve"> PAGEREF _Toc278985816 \h </w:instrText>
        </w:r>
        <w:r w:rsidR="00841092">
          <w:rPr>
            <w:noProof/>
          </w:rPr>
        </w:r>
        <w:r>
          <w:rPr>
            <w:noProof/>
            <w:webHidden/>
          </w:rPr>
          <w:fldChar w:fldCharType="separate"/>
        </w:r>
        <w:r w:rsidR="001354AE">
          <w:rPr>
            <w:noProof/>
            <w:webHidden/>
          </w:rPr>
          <w:t>8</w:t>
        </w:r>
        <w:r>
          <w:rPr>
            <w:noProof/>
            <w:webHidden/>
          </w:rPr>
          <w:fldChar w:fldCharType="end"/>
        </w:r>
      </w:hyperlink>
    </w:p>
    <w:p w:rsidR="001571CF" w:rsidRDefault="00FD229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7" w:history="1">
        <w:r w:rsidR="001571CF" w:rsidRPr="004E069A">
          <w:rPr>
            <w:rStyle w:val="Hyperlink"/>
            <w:noProof/>
          </w:rPr>
          <w:t>Realisatiefase</w:t>
        </w:r>
        <w:r w:rsidR="001571CF">
          <w:rPr>
            <w:noProof/>
            <w:webHidden/>
          </w:rPr>
          <w:tab/>
        </w:r>
        <w:r>
          <w:rPr>
            <w:noProof/>
            <w:webHidden/>
          </w:rPr>
          <w:fldChar w:fldCharType="begin"/>
        </w:r>
        <w:r w:rsidR="001571CF">
          <w:rPr>
            <w:noProof/>
            <w:webHidden/>
          </w:rPr>
          <w:instrText xml:space="preserve"> PAGEREF _Toc278985817 \h </w:instrText>
        </w:r>
        <w:r w:rsidR="00841092">
          <w:rPr>
            <w:noProof/>
          </w:rPr>
        </w:r>
        <w:r>
          <w:rPr>
            <w:noProof/>
            <w:webHidden/>
          </w:rPr>
          <w:fldChar w:fldCharType="separate"/>
        </w:r>
        <w:r w:rsidR="001354AE">
          <w:rPr>
            <w:noProof/>
            <w:webHidden/>
          </w:rPr>
          <w:t>8</w:t>
        </w:r>
        <w:r>
          <w:rPr>
            <w:noProof/>
            <w:webHidden/>
          </w:rPr>
          <w:fldChar w:fldCharType="end"/>
        </w:r>
      </w:hyperlink>
    </w:p>
    <w:p w:rsidR="001571CF" w:rsidRDefault="00FD229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8" w:history="1">
        <w:r w:rsidR="001571CF" w:rsidRPr="004E069A">
          <w:rPr>
            <w:rStyle w:val="Hyperlink"/>
            <w:noProof/>
          </w:rPr>
          <w:t>Nazorgfase</w:t>
        </w:r>
        <w:r w:rsidR="001571CF">
          <w:rPr>
            <w:noProof/>
            <w:webHidden/>
          </w:rPr>
          <w:tab/>
        </w:r>
        <w:r>
          <w:rPr>
            <w:noProof/>
            <w:webHidden/>
          </w:rPr>
          <w:fldChar w:fldCharType="begin"/>
        </w:r>
        <w:r w:rsidR="001571CF">
          <w:rPr>
            <w:noProof/>
            <w:webHidden/>
          </w:rPr>
          <w:instrText xml:space="preserve"> PAGEREF _Toc278985818 \h </w:instrText>
        </w:r>
        <w:r w:rsidR="00841092">
          <w:rPr>
            <w:noProof/>
          </w:rPr>
        </w:r>
        <w:r>
          <w:rPr>
            <w:noProof/>
            <w:webHidden/>
          </w:rPr>
          <w:fldChar w:fldCharType="separate"/>
        </w:r>
        <w:r w:rsidR="001354AE">
          <w:rPr>
            <w:noProof/>
            <w:webHidden/>
          </w:rPr>
          <w:t>8</w:t>
        </w:r>
        <w:r>
          <w:rPr>
            <w:noProof/>
            <w:webHidden/>
          </w:rPr>
          <w:fldChar w:fldCharType="end"/>
        </w:r>
      </w:hyperlink>
    </w:p>
    <w:p w:rsidR="001571CF" w:rsidRDefault="00FD229A">
      <w:pPr>
        <w:pStyle w:val="Inhopg3"/>
        <w:tabs>
          <w:tab w:val="right" w:leader="dot" w:pos="9062"/>
        </w:tabs>
        <w:rPr>
          <w:rFonts w:asciiTheme="minorHAnsi" w:eastAsiaTheme="minorEastAsia" w:hAnsiTheme="minorHAnsi" w:cstheme="minorBidi"/>
          <w:i w:val="0"/>
          <w:noProof/>
          <w:color w:val="auto"/>
          <w:kern w:val="0"/>
          <w:lang w:eastAsia="nl-NL"/>
        </w:rPr>
      </w:pPr>
      <w:hyperlink w:anchor="_Toc278985819" w:history="1">
        <w:r w:rsidR="001571CF" w:rsidRPr="004E069A">
          <w:rPr>
            <w:rStyle w:val="Hyperlink"/>
            <w:noProof/>
          </w:rPr>
          <w:t>Totaal aantal uren</w:t>
        </w:r>
        <w:r w:rsidR="001571CF">
          <w:rPr>
            <w:noProof/>
            <w:webHidden/>
          </w:rPr>
          <w:tab/>
        </w:r>
        <w:r>
          <w:rPr>
            <w:noProof/>
            <w:webHidden/>
          </w:rPr>
          <w:fldChar w:fldCharType="begin"/>
        </w:r>
        <w:r w:rsidR="001571CF">
          <w:rPr>
            <w:noProof/>
            <w:webHidden/>
          </w:rPr>
          <w:instrText xml:space="preserve"> PAGEREF _Toc278985819 \h </w:instrText>
        </w:r>
        <w:r w:rsidR="00841092">
          <w:rPr>
            <w:noProof/>
          </w:rPr>
        </w:r>
        <w:r>
          <w:rPr>
            <w:noProof/>
            <w:webHidden/>
          </w:rPr>
          <w:fldChar w:fldCharType="separate"/>
        </w:r>
        <w:r w:rsidR="001354AE">
          <w:rPr>
            <w:noProof/>
            <w:webHidden/>
          </w:rPr>
          <w:t>8</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20" w:history="1">
        <w:r w:rsidR="001571CF" w:rsidRPr="004E069A">
          <w:rPr>
            <w:rStyle w:val="Hyperlink"/>
            <w:noProof/>
          </w:rPr>
          <w:t>Kwaliteitsplan</w:t>
        </w:r>
        <w:r w:rsidR="001571CF">
          <w:rPr>
            <w:noProof/>
            <w:webHidden/>
          </w:rPr>
          <w:tab/>
        </w:r>
        <w:r>
          <w:rPr>
            <w:noProof/>
            <w:webHidden/>
          </w:rPr>
          <w:fldChar w:fldCharType="begin"/>
        </w:r>
        <w:r w:rsidR="001571CF">
          <w:rPr>
            <w:noProof/>
            <w:webHidden/>
          </w:rPr>
          <w:instrText xml:space="preserve"> PAGEREF _Toc278985820 \h </w:instrText>
        </w:r>
        <w:r w:rsidR="00841092">
          <w:rPr>
            <w:noProof/>
          </w:rPr>
        </w:r>
        <w:r>
          <w:rPr>
            <w:noProof/>
            <w:webHidden/>
          </w:rPr>
          <w:fldChar w:fldCharType="separate"/>
        </w:r>
        <w:r w:rsidR="001354AE">
          <w:rPr>
            <w:noProof/>
            <w:webHidden/>
          </w:rPr>
          <w:t>9</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21" w:history="1">
        <w:r w:rsidR="001571CF" w:rsidRPr="004E069A">
          <w:rPr>
            <w:rStyle w:val="Hyperlink"/>
            <w:noProof/>
          </w:rPr>
          <w:t>Informatieplan</w:t>
        </w:r>
        <w:r w:rsidR="001571CF">
          <w:rPr>
            <w:noProof/>
            <w:webHidden/>
          </w:rPr>
          <w:tab/>
        </w:r>
        <w:r>
          <w:rPr>
            <w:noProof/>
            <w:webHidden/>
          </w:rPr>
          <w:fldChar w:fldCharType="begin"/>
        </w:r>
        <w:r w:rsidR="001571CF">
          <w:rPr>
            <w:noProof/>
            <w:webHidden/>
          </w:rPr>
          <w:instrText xml:space="preserve"> PAGEREF _Toc278985821 \h </w:instrText>
        </w:r>
        <w:r w:rsidR="00841092">
          <w:rPr>
            <w:noProof/>
          </w:rPr>
        </w:r>
        <w:r>
          <w:rPr>
            <w:noProof/>
            <w:webHidden/>
          </w:rPr>
          <w:fldChar w:fldCharType="separate"/>
        </w:r>
        <w:r w:rsidR="001354AE">
          <w:rPr>
            <w:noProof/>
            <w:webHidden/>
          </w:rPr>
          <w:t>10</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22" w:history="1">
        <w:r w:rsidR="001571CF" w:rsidRPr="004E069A">
          <w:rPr>
            <w:rStyle w:val="Hyperlink"/>
            <w:noProof/>
          </w:rPr>
          <w:t>Organisatieplan</w:t>
        </w:r>
        <w:r w:rsidR="001571CF">
          <w:rPr>
            <w:noProof/>
            <w:webHidden/>
          </w:rPr>
          <w:tab/>
        </w:r>
        <w:r>
          <w:rPr>
            <w:noProof/>
            <w:webHidden/>
          </w:rPr>
          <w:fldChar w:fldCharType="begin"/>
        </w:r>
        <w:r w:rsidR="001571CF">
          <w:rPr>
            <w:noProof/>
            <w:webHidden/>
          </w:rPr>
          <w:instrText xml:space="preserve"> PAGEREF _Toc278985822 \h </w:instrText>
        </w:r>
        <w:r w:rsidR="00841092">
          <w:rPr>
            <w:noProof/>
          </w:rPr>
        </w:r>
        <w:r>
          <w:rPr>
            <w:noProof/>
            <w:webHidden/>
          </w:rPr>
          <w:fldChar w:fldCharType="separate"/>
        </w:r>
        <w:r w:rsidR="001354AE">
          <w:rPr>
            <w:noProof/>
            <w:webHidden/>
          </w:rPr>
          <w:t>11</w:t>
        </w:r>
        <w:r>
          <w:rPr>
            <w:noProof/>
            <w:webHidden/>
          </w:rPr>
          <w:fldChar w:fldCharType="end"/>
        </w:r>
      </w:hyperlink>
    </w:p>
    <w:p w:rsidR="001571CF" w:rsidRDefault="00FD229A">
      <w:pPr>
        <w:pStyle w:val="Inhopg2"/>
        <w:tabs>
          <w:tab w:val="right" w:leader="dot" w:pos="9062"/>
        </w:tabs>
        <w:rPr>
          <w:rFonts w:asciiTheme="minorHAnsi" w:eastAsiaTheme="minorEastAsia" w:hAnsiTheme="minorHAnsi" w:cstheme="minorBidi"/>
          <w:noProof/>
          <w:color w:val="auto"/>
          <w:kern w:val="0"/>
          <w:lang w:eastAsia="nl-NL"/>
        </w:rPr>
      </w:pPr>
      <w:hyperlink w:anchor="_Toc278985823" w:history="1">
        <w:r w:rsidR="001571CF" w:rsidRPr="004E069A">
          <w:rPr>
            <w:rStyle w:val="Hyperlink"/>
            <w:noProof/>
          </w:rPr>
          <w:t>Voortgangsbewaking</w:t>
        </w:r>
        <w:r w:rsidR="001571CF">
          <w:rPr>
            <w:noProof/>
            <w:webHidden/>
          </w:rPr>
          <w:tab/>
        </w:r>
        <w:r>
          <w:rPr>
            <w:noProof/>
            <w:webHidden/>
          </w:rPr>
          <w:fldChar w:fldCharType="begin"/>
        </w:r>
        <w:r w:rsidR="001571CF">
          <w:rPr>
            <w:noProof/>
            <w:webHidden/>
          </w:rPr>
          <w:instrText xml:space="preserve"> PAGEREF _Toc278985823 \h </w:instrText>
        </w:r>
        <w:r w:rsidR="00841092">
          <w:rPr>
            <w:noProof/>
          </w:rPr>
        </w:r>
        <w:r>
          <w:rPr>
            <w:noProof/>
            <w:webHidden/>
          </w:rPr>
          <w:fldChar w:fldCharType="separate"/>
        </w:r>
        <w:r w:rsidR="001354AE">
          <w:rPr>
            <w:noProof/>
            <w:webHidden/>
          </w:rPr>
          <w:t>12</w:t>
        </w:r>
        <w:r>
          <w:rPr>
            <w:noProof/>
            <w:webHidden/>
          </w:rPr>
          <w:fldChar w:fldCharType="end"/>
        </w:r>
      </w:hyperlink>
    </w:p>
    <w:p w:rsidR="0054683E" w:rsidRPr="00D10AFF" w:rsidRDefault="00FD229A">
      <w:pPr>
        <w:rPr>
          <w:sz w:val="22"/>
        </w:rPr>
      </w:pPr>
      <w:r w:rsidRPr="00D10AFF">
        <w:rPr>
          <w:sz w:val="22"/>
        </w:rPr>
        <w:fldChar w:fldCharType="end"/>
      </w:r>
    </w:p>
    <w:p w:rsidR="0054683E" w:rsidRDefault="0054683E" w:rsidP="00192202">
      <w:pPr>
        <w:pStyle w:val="Kop1"/>
        <w:pageBreakBefore/>
        <w:numPr>
          <w:ilvl w:val="0"/>
          <w:numId w:val="0"/>
        </w:numPr>
      </w:pPr>
      <w:bookmarkStart w:id="0" w:name="_Toc278985797"/>
      <w:r>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278985798"/>
      <w:bookmarkEnd w:id="1"/>
      <w:r>
        <w:t>Achtergrond</w:t>
      </w:r>
      <w:bookmarkEnd w:id="2"/>
    </w:p>
    <w:p w:rsidR="009C4A16" w:rsidRDefault="00171326" w:rsidP="00192202">
      <w:pPr>
        <w:rPr>
          <w:sz w:val="22"/>
        </w:rPr>
      </w:pPr>
      <w:r>
        <w:rPr>
          <w:sz w:val="22"/>
        </w:rPr>
        <w:t xml:space="preserve">In het kader van INFPRJ02 zullen de leerlingen van INF1 in groepjes van </w:t>
      </w:r>
      <w:r w:rsidR="00BF33BB">
        <w:rPr>
          <w:sz w:val="22"/>
        </w:rPr>
        <w:t>drie</w:t>
      </w:r>
      <w:r>
        <w:rPr>
          <w:sz w:val="22"/>
        </w:rPr>
        <w:t xml:space="preserve"> tot </w:t>
      </w:r>
      <w:r w:rsidR="00BF33BB">
        <w:rPr>
          <w:sz w:val="22"/>
        </w:rPr>
        <w:t>vijf</w:t>
      </w:r>
      <w:r>
        <w:rPr>
          <w:sz w:val="22"/>
        </w:rPr>
        <w:t xml:space="preserve"> leerlingen binnen </w:t>
      </w:r>
      <w:r w:rsidR="00BF33BB">
        <w:rPr>
          <w:sz w:val="22"/>
        </w:rPr>
        <w:t>acht</w:t>
      </w:r>
      <w:r>
        <w:rPr>
          <w:sz w:val="22"/>
        </w:rPr>
        <w:t xml:space="preserve">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278985799"/>
      <w:bookmarkEnd w:id="3"/>
      <w:r>
        <w:t>Probleemstelling</w:t>
      </w:r>
      <w:bookmarkEnd w:id="4"/>
    </w:p>
    <w:p w:rsidR="00171326" w:rsidRDefault="00171326" w:rsidP="00171326">
      <w:pPr>
        <w:rPr>
          <w:sz w:val="22"/>
        </w:rPr>
      </w:pPr>
      <w:r>
        <w:rPr>
          <w:sz w:val="22"/>
        </w:rPr>
        <w:t xml:space="preserve">Mensen vervelen zich, en willen graag via internet, in hun eentje, </w:t>
      </w:r>
      <w:r w:rsidR="00BF33BB">
        <w:rPr>
          <w:sz w:val="22"/>
        </w:rPr>
        <w:t>ee</w:t>
      </w:r>
      <w:r w:rsidR="00EA405A">
        <w:rPr>
          <w:sz w:val="22"/>
        </w:rPr>
        <w:t xml:space="preserve">n spelletje spelen. </w:t>
      </w:r>
      <w:r w:rsidR="00293C4A">
        <w:rPr>
          <w:sz w:val="22"/>
        </w:rPr>
        <w:t xml:space="preserve">Eén van de meest populaire spelvormen van dit moment is het </w:t>
      </w:r>
      <w:proofErr w:type="spellStart"/>
      <w:r w:rsidR="00293C4A">
        <w:rPr>
          <w:sz w:val="22"/>
        </w:rPr>
        <w:t>Tower</w:t>
      </w:r>
      <w:proofErr w:type="spellEnd"/>
      <w:r w:rsidR="00293C4A">
        <w:rPr>
          <w:sz w:val="22"/>
        </w:rPr>
        <w:t xml:space="preserve"> </w:t>
      </w:r>
      <w:proofErr w:type="spellStart"/>
      <w:r w:rsidR="00293C4A">
        <w:rPr>
          <w:sz w:val="22"/>
        </w:rPr>
        <w:t>Defence</w:t>
      </w:r>
      <w:proofErr w:type="spellEnd"/>
      <w:r w:rsidR="00293C4A">
        <w:rPr>
          <w:sz w:val="22"/>
        </w:rPr>
        <w:t xml:space="preserve"> genre. </w:t>
      </w:r>
      <w:r w:rsidR="00EA405A">
        <w:rPr>
          <w:sz w:val="22"/>
        </w:rPr>
        <w:t xml:space="preserve">Hoe kan een </w:t>
      </w:r>
      <w:proofErr w:type="spellStart"/>
      <w:r w:rsidR="00EA405A">
        <w:rPr>
          <w:sz w:val="22"/>
        </w:rPr>
        <w:t>Mazing</w:t>
      </w:r>
      <w:proofErr w:type="spellEnd"/>
      <w:r w:rsidR="00EA405A">
        <w:rPr>
          <w:sz w:val="22"/>
        </w:rPr>
        <w:t xml:space="preserve"> </w:t>
      </w:r>
      <w:proofErr w:type="spellStart"/>
      <w:r w:rsidR="00EA405A">
        <w:rPr>
          <w:sz w:val="22"/>
        </w:rPr>
        <w:t>Tower</w:t>
      </w:r>
      <w:proofErr w:type="spellEnd"/>
      <w:r w:rsidR="00EA405A">
        <w:rPr>
          <w:sz w:val="22"/>
        </w:rPr>
        <w:t xml:space="preserve"> </w:t>
      </w:r>
      <w:proofErr w:type="spellStart"/>
      <w:r w:rsidR="00EA405A">
        <w:rPr>
          <w:sz w:val="22"/>
        </w:rPr>
        <w:t>Defence</w:t>
      </w:r>
      <w:proofErr w:type="spellEnd"/>
      <w:r w:rsidR="00EA405A">
        <w:rPr>
          <w:sz w:val="22"/>
        </w:rPr>
        <w:t xml:space="preserve"> spel ontwikkeld worden?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278985800"/>
      <w:bookmarkEnd w:id="5"/>
      <w:r>
        <w:t>Doelstelling</w:t>
      </w:r>
      <w:bookmarkEnd w:id="6"/>
    </w:p>
    <w:p w:rsidR="00171326" w:rsidRDefault="00171326" w:rsidP="00192202">
      <w:pPr>
        <w:rPr>
          <w:sz w:val="22"/>
        </w:rPr>
      </w:pPr>
      <w:r>
        <w:rPr>
          <w:sz w:val="22"/>
        </w:rPr>
        <w:t xml:space="preserve">Het </w:t>
      </w:r>
      <w:r w:rsidR="00BF33BB">
        <w:rPr>
          <w:sz w:val="22"/>
        </w:rPr>
        <w:t>doel</w:t>
      </w:r>
      <w:r>
        <w:rPr>
          <w:sz w:val="22"/>
        </w:rPr>
        <w:t xml:space="preserve"> is om een zogenaamd </w:t>
      </w:r>
      <w:proofErr w:type="spellStart"/>
      <w:r>
        <w:rPr>
          <w:i/>
          <w:sz w:val="22"/>
        </w:rPr>
        <w:t>mazing</w:t>
      </w:r>
      <w:proofErr w:type="spellEnd"/>
      <w:r>
        <w:rPr>
          <w:i/>
          <w:sz w:val="22"/>
        </w:rPr>
        <w:t xml:space="preserve"> </w:t>
      </w:r>
      <w:proofErr w:type="spellStart"/>
      <w:r>
        <w:rPr>
          <w:i/>
          <w:sz w:val="22"/>
        </w:rPr>
        <w:t>tower</w:t>
      </w:r>
      <w:proofErr w:type="spellEnd"/>
      <w:r>
        <w:rPr>
          <w:i/>
          <w:sz w:val="22"/>
        </w:rPr>
        <w:t xml:space="preserve"> </w:t>
      </w:r>
      <w:proofErr w:type="spellStart"/>
      <w:r>
        <w:rPr>
          <w:i/>
          <w:sz w:val="22"/>
        </w:rPr>
        <w:t>defenc</w:t>
      </w:r>
      <w:r w:rsidRPr="00171326">
        <w:rPr>
          <w:i/>
          <w:sz w:val="22"/>
        </w:rPr>
        <w:t>e</w:t>
      </w:r>
      <w:proofErr w:type="spellEnd"/>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278985801"/>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proofErr w:type="spellStart"/>
      <w:r w:rsidR="009C4A16">
        <w:rPr>
          <w:i/>
          <w:sz w:val="22"/>
        </w:rPr>
        <w:t>tower</w:t>
      </w:r>
      <w:proofErr w:type="spellEnd"/>
      <w:r w:rsidR="009C4A16">
        <w:rPr>
          <w:i/>
          <w:sz w:val="22"/>
        </w:rPr>
        <w:t xml:space="preserve"> </w:t>
      </w:r>
      <w:proofErr w:type="spellStart"/>
      <w:r w:rsidR="009C4A16">
        <w:rPr>
          <w:i/>
          <w:sz w:val="22"/>
        </w:rPr>
        <w:t>defence</w:t>
      </w:r>
      <w:proofErr w:type="spellEnd"/>
      <w:r w:rsidR="009C4A16">
        <w:rPr>
          <w:sz w:val="22"/>
        </w:rPr>
        <w:t xml:space="preserve"> spel op dat in een browser </w:t>
      </w:r>
      <w:r w:rsidR="00BF33BB">
        <w:rPr>
          <w:sz w:val="22"/>
        </w:rPr>
        <w:t>gespeeld kan worden</w:t>
      </w:r>
      <w:r w:rsidR="009C4A16">
        <w:rPr>
          <w:sz w:val="22"/>
        </w:rPr>
        <w:t>.</w:t>
      </w:r>
      <w:r w:rsidR="00CE382A">
        <w:rPr>
          <w:sz w:val="22"/>
        </w:rPr>
        <w:t xml:space="preserve"> De afmetingen van het spel zullen maximaal 700 bij 700 pixels zijn. Bij het spel wordt een </w:t>
      </w:r>
      <w:proofErr w:type="spellStart"/>
      <w:r w:rsidR="003C39FA">
        <w:rPr>
          <w:sz w:val="22"/>
        </w:rPr>
        <w:t>HTML-</w:t>
      </w:r>
      <w:r w:rsidR="00CE382A">
        <w:rPr>
          <w:sz w:val="22"/>
        </w:rPr>
        <w:t>pagina</w:t>
      </w:r>
      <w:proofErr w:type="spellEnd"/>
      <w:r w:rsidR="00CE382A">
        <w:rPr>
          <w:sz w:val="22"/>
        </w:rPr>
        <w:t xml:space="preserve">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278985802"/>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278985803"/>
      <w:r w:rsidR="0054683E">
        <w:t>Risico’s</w:t>
      </w:r>
      <w:bookmarkEnd w:id="12"/>
    </w:p>
    <w:p w:rsidR="0093699B" w:rsidRDefault="0093699B" w:rsidP="0093699B">
      <w:pPr>
        <w:pStyle w:val="Kop3"/>
      </w:pPr>
      <w:r>
        <w:t>Performance problemen</w:t>
      </w:r>
    </w:p>
    <w:p w:rsidR="00510626" w:rsidRPr="00510626" w:rsidRDefault="00510626" w:rsidP="00510626">
      <w:pPr>
        <w:pStyle w:val="Plattetekst"/>
        <w:rPr>
          <w:sz w:val="22"/>
        </w:rPr>
      </w:pPr>
      <w:r w:rsidRPr="00510626">
        <w:rPr>
          <w:sz w:val="22"/>
        </w:rPr>
        <w:t>Een risico is dat de eindgebruiker de game niet zonder performanceproblemen kan spelen</w:t>
      </w:r>
      <w:r w:rsidR="0093699B">
        <w:rPr>
          <w:sz w:val="22"/>
        </w:rPr>
        <w:t>,</w:t>
      </w:r>
      <w:r w:rsidRPr="00510626">
        <w:rPr>
          <w:sz w:val="22"/>
        </w:rPr>
        <w:t xml:space="preserve"> omdat de eindgebruiker een computer heeft die niet goed meer kan presteren. De game kan de computer dusdanig belasten</w:t>
      </w:r>
      <w:r w:rsidR="0093699B">
        <w:rPr>
          <w:sz w:val="22"/>
        </w:rPr>
        <w:t>,</w:t>
      </w:r>
      <w:r w:rsidRPr="00510626">
        <w:rPr>
          <w:sz w:val="22"/>
        </w:rPr>
        <w:t xml:space="preserve"> dat de gebruiker </w:t>
      </w:r>
      <w:proofErr w:type="spellStart"/>
      <w:r w:rsidRPr="00510626">
        <w:rPr>
          <w:sz w:val="22"/>
        </w:rPr>
        <w:t>stotteringen</w:t>
      </w:r>
      <w:proofErr w:type="spellEnd"/>
      <w:r w:rsidRPr="00510626">
        <w:rPr>
          <w:sz w:val="22"/>
        </w:rPr>
        <w:t xml:space="preserve"> te zien krijgt, of dat het spel helemaal niet te spelen is. </w:t>
      </w:r>
    </w:p>
    <w:p w:rsidR="006E7AC2" w:rsidRDefault="006E7AC2" w:rsidP="00510626">
      <w:pPr>
        <w:pStyle w:val="Plattetekst"/>
        <w:rPr>
          <w:sz w:val="22"/>
        </w:rPr>
      </w:pPr>
      <w:r>
        <w:rPr>
          <w:sz w:val="22"/>
        </w:rPr>
        <w:t>Om te bepalen of dit daadwerkelijk een probleem zal vormen zal het spel onder anderen getest worden op wat oudere computers, zoals de publieke computers van de Hogeschool.</w:t>
      </w:r>
    </w:p>
    <w:p w:rsidR="006E7AC2" w:rsidRDefault="006E7AC2" w:rsidP="00510626">
      <w:pPr>
        <w:pStyle w:val="Plattetekst"/>
        <w:rPr>
          <w:sz w:val="22"/>
        </w:rPr>
      </w:pPr>
      <w:r>
        <w:rPr>
          <w:sz w:val="22"/>
        </w:rPr>
        <w:t xml:space="preserve">Eén manier om de performance te meten is het controleren van de lengte van de zogenaamde </w:t>
      </w:r>
      <w:proofErr w:type="spellStart"/>
      <w:r>
        <w:rPr>
          <w:sz w:val="22"/>
        </w:rPr>
        <w:t>heartbeat</w:t>
      </w:r>
      <w:proofErr w:type="spellEnd"/>
      <w:r>
        <w:rPr>
          <w:sz w:val="22"/>
        </w:rPr>
        <w:t>. Dit is een methode die steeds na een vast aantal milliseconden wordt uitgevoerd. Wanneer blijkt dat de tijd tussen iedere beat langer wordt dan de vooraf bepaalde tijd, dan is het duidelijk dat niet alle berekeningen op tijd uitgevoerd kunnen worden.</w:t>
      </w:r>
    </w:p>
    <w:p w:rsidR="006E7AC2" w:rsidRDefault="006E7AC2" w:rsidP="00510626">
      <w:pPr>
        <w:pStyle w:val="Plattetekst"/>
        <w:rPr>
          <w:sz w:val="22"/>
        </w:rPr>
      </w:pPr>
      <w:r>
        <w:rPr>
          <w:sz w:val="22"/>
        </w:rPr>
        <w:t>Om het spel te “wapenen” tegen performance problemen, kunnen we onderzoeken of het mogelijk is om bepaalde functies minder vaak uit te voeren wanneer blijkt dat de beats te lang duren. Op die manier zou bijvoorbeeld de vloeiendheid van animaties opgeofferd kunnen worden voor een betrouwbaar speeltempo.</w:t>
      </w:r>
    </w:p>
    <w:p w:rsidR="0093699B" w:rsidRPr="00510626" w:rsidRDefault="0093699B" w:rsidP="0093699B">
      <w:pPr>
        <w:pStyle w:val="Kop3"/>
      </w:pPr>
      <w:r>
        <w:t>Problemen door oudere versie van Java</w:t>
      </w:r>
    </w:p>
    <w:p w:rsidR="00510626" w:rsidRPr="00510626" w:rsidRDefault="00510626" w:rsidP="00510626">
      <w:pPr>
        <w:pStyle w:val="Plattetekst"/>
        <w:rPr>
          <w:sz w:val="22"/>
        </w:rPr>
      </w:pPr>
      <w:r w:rsidRPr="00510626">
        <w:rPr>
          <w:sz w:val="22"/>
        </w:rPr>
        <w:t xml:space="preserve">Een ander risico is dat het gebruik van verschillende </w:t>
      </w:r>
      <w:proofErr w:type="spellStart"/>
      <w:r w:rsidR="0093699B">
        <w:rPr>
          <w:sz w:val="22"/>
        </w:rPr>
        <w:t>J</w:t>
      </w:r>
      <w:r w:rsidRPr="00510626">
        <w:rPr>
          <w:sz w:val="22"/>
        </w:rPr>
        <w:t>ava-versies</w:t>
      </w:r>
      <w:proofErr w:type="spellEnd"/>
      <w:r w:rsidRPr="00510626">
        <w:rPr>
          <w:sz w:val="22"/>
        </w:rPr>
        <w:t xml:space="preserve"> door verschillende eindgebruikers problemen kan veroorzaken doordat bepaalde functionaliteiten niet uitgevoerd kunnen worden.</w:t>
      </w:r>
    </w:p>
    <w:p w:rsidR="0054683E" w:rsidRPr="00510626" w:rsidRDefault="00510626" w:rsidP="00510626">
      <w:pPr>
        <w:pStyle w:val="Plattetekst"/>
        <w:rPr>
          <w:sz w:val="22"/>
        </w:rPr>
      </w:pPr>
      <w:r w:rsidRPr="00510626">
        <w:rPr>
          <w:sz w:val="22"/>
        </w:rPr>
        <w:t>Een oplossing hiervoor zou kunnen zijn dat er d.m.v. een check gekeken wo</w:t>
      </w:r>
      <w:r w:rsidR="0093699B">
        <w:rPr>
          <w:sz w:val="22"/>
        </w:rPr>
        <w:t xml:space="preserve">rdt welke </w:t>
      </w:r>
      <w:proofErr w:type="spellStart"/>
      <w:r w:rsidR="0093699B">
        <w:rPr>
          <w:sz w:val="22"/>
        </w:rPr>
        <w:t>J</w:t>
      </w:r>
      <w:r w:rsidRPr="00510626">
        <w:rPr>
          <w:sz w:val="22"/>
        </w:rPr>
        <w:t>ava-versie</w:t>
      </w:r>
      <w:proofErr w:type="spellEnd"/>
      <w:r w:rsidRPr="00510626">
        <w:rPr>
          <w:sz w:val="22"/>
        </w:rPr>
        <w:t xml:space="preserve"> de </w:t>
      </w:r>
      <w:proofErr w:type="spellStart"/>
      <w:r w:rsidRPr="00510626">
        <w:rPr>
          <w:sz w:val="22"/>
        </w:rPr>
        <w:t>client</w:t>
      </w:r>
      <w:proofErr w:type="spellEnd"/>
      <w:r w:rsidRPr="00510626">
        <w:rPr>
          <w:sz w:val="22"/>
        </w:rPr>
        <w:t xml:space="preserve"> op zijn computer heeft. Als de versie niet dezelfde is als de laatste versie, moet er een sugges</w:t>
      </w:r>
      <w:r w:rsidR="0093699B">
        <w:rPr>
          <w:sz w:val="22"/>
        </w:rPr>
        <w:t xml:space="preserve">tie gedaan worden om de nieuwe </w:t>
      </w:r>
      <w:proofErr w:type="spellStart"/>
      <w:r w:rsidR="0093699B">
        <w:rPr>
          <w:sz w:val="22"/>
        </w:rPr>
        <w:t>J</w:t>
      </w:r>
      <w:r w:rsidRPr="00510626">
        <w:rPr>
          <w:sz w:val="22"/>
        </w:rPr>
        <w:t>ava-versie</w:t>
      </w:r>
      <w:proofErr w:type="spellEnd"/>
      <w:r w:rsidRPr="00510626">
        <w:rPr>
          <w:sz w:val="22"/>
        </w:rPr>
        <w:t xml:space="preserve"> te downloaden. Zolang dit niet gebeurd is, kan het spel ook niet gespeeld worden.</w:t>
      </w:r>
    </w:p>
    <w:p w:rsidR="0054683E" w:rsidRDefault="0054683E" w:rsidP="00B9709D">
      <w:pPr>
        <w:pStyle w:val="Kop1"/>
        <w:pageBreakBefore/>
        <w:numPr>
          <w:ilvl w:val="0"/>
          <w:numId w:val="0"/>
        </w:numPr>
      </w:pPr>
      <w:bookmarkStart w:id="13" w:name="__RefHeading__681_1707620482"/>
      <w:bookmarkStart w:id="14" w:name="_Toc278985804"/>
      <w:bookmarkEnd w:id="13"/>
      <w:r>
        <w:t>Het werk per fase</w:t>
      </w:r>
      <w:bookmarkEnd w:id="14"/>
    </w:p>
    <w:p w:rsidR="0054683E" w:rsidRPr="00D10AFF" w:rsidRDefault="0054683E" w:rsidP="00192202">
      <w:pPr>
        <w:rPr>
          <w:sz w:val="22"/>
        </w:rPr>
      </w:pPr>
    </w:p>
    <w:p w:rsidR="002A0558" w:rsidRDefault="00A97240" w:rsidP="00192202">
      <w:pPr>
        <w:rPr>
          <w:sz w:val="22"/>
        </w:rPr>
      </w:pPr>
      <w:r>
        <w:rPr>
          <w:sz w:val="22"/>
        </w:rPr>
        <w:t xml:space="preserve">In dit hoofdstuk bespreken we voor </w:t>
      </w:r>
      <w:r w:rsidR="00BF33BB">
        <w:rPr>
          <w:sz w:val="22"/>
        </w:rPr>
        <w:t>iedere fase het werk dat gebeurd</w:t>
      </w:r>
      <w:r>
        <w:rPr>
          <w:sz w:val="22"/>
        </w:rPr>
        <w:t xml:space="preserve"> is</w:t>
      </w:r>
      <w:r w:rsidR="003C39FA">
        <w:rPr>
          <w:sz w:val="22"/>
        </w:rPr>
        <w:t>,</w:t>
      </w:r>
      <w:r>
        <w:rPr>
          <w:sz w:val="22"/>
        </w:rPr>
        <w:t xml:space="preserve"> of nog moet gebeuren.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278985805"/>
      <w:bookmarkEnd w:id="15"/>
      <w:r>
        <w:t>De Initiatieffase</w:t>
      </w:r>
      <w:bookmarkEnd w:id="16"/>
    </w:p>
    <w:p w:rsidR="00AA2653" w:rsidRDefault="00AA2653" w:rsidP="00192202">
      <w:pPr>
        <w:rPr>
          <w:sz w:val="22"/>
        </w:rPr>
      </w:pPr>
      <w:r>
        <w:rPr>
          <w:sz w:val="22"/>
        </w:rPr>
        <w:t>Toen duidelijk werd dat er een game ontwikkeld moest worden, heeft de proj</w:t>
      </w:r>
      <w:r w:rsidR="002D7882">
        <w:rPr>
          <w:sz w:val="22"/>
        </w:rPr>
        <w:t>ectgroep verschillende speltypes</w:t>
      </w:r>
      <w:r>
        <w:rPr>
          <w:sz w:val="22"/>
        </w:rPr>
        <w:t xml:space="preserve"> en -genres overwogen. Uiteindelijk is gezamenlijk gekozen voor een spel van het type </w:t>
      </w:r>
      <w:proofErr w:type="spellStart"/>
      <w:r w:rsidRPr="00AA2653">
        <w:rPr>
          <w:i/>
          <w:sz w:val="22"/>
        </w:rPr>
        <w:t>mazing</w:t>
      </w:r>
      <w:proofErr w:type="spellEnd"/>
      <w:r w:rsidRPr="00AA2653">
        <w:rPr>
          <w:i/>
          <w:sz w:val="22"/>
        </w:rPr>
        <w:t xml:space="preserve"> </w:t>
      </w:r>
      <w:proofErr w:type="spellStart"/>
      <w:r w:rsidRPr="00AA2653">
        <w:rPr>
          <w:i/>
          <w:sz w:val="22"/>
        </w:rPr>
        <w:t>tower</w:t>
      </w:r>
      <w:proofErr w:type="spellEnd"/>
      <w:r w:rsidRPr="00AA2653">
        <w:rPr>
          <w:i/>
          <w:sz w:val="22"/>
        </w:rPr>
        <w:t xml:space="preserve"> </w:t>
      </w:r>
      <w:proofErr w:type="spellStart"/>
      <w:r w:rsidRPr="00AA2653">
        <w:rPr>
          <w:i/>
          <w:sz w:val="22"/>
        </w:rPr>
        <w:t>defence</w:t>
      </w:r>
      <w:proofErr w:type="spellEnd"/>
      <w:r>
        <w:rPr>
          <w:sz w:val="22"/>
        </w:rPr>
        <w:t>.</w:t>
      </w:r>
    </w:p>
    <w:p w:rsidR="002A0558" w:rsidRDefault="00AA2653" w:rsidP="00192202">
      <w:pPr>
        <w:rPr>
          <w:sz w:val="22"/>
        </w:rPr>
      </w:pPr>
      <w:r>
        <w:rPr>
          <w:sz w:val="22"/>
        </w:rPr>
        <w:t>Verder is er, na enkele proeven met verschillende platformen, besloten te gaan ontwikkelen in Java.</w:t>
      </w:r>
      <w:r w:rsidR="002D7882">
        <w:rPr>
          <w:sz w:val="22"/>
        </w:rPr>
        <w:t xml:space="preserve">  </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278985806"/>
      <w:bookmarkEnd w:id="17"/>
      <w:r>
        <w:t>Definitiefase</w:t>
      </w:r>
      <w:bookmarkEnd w:id="18"/>
    </w:p>
    <w:p w:rsidR="00297E6A" w:rsidRDefault="00AA2653" w:rsidP="00192202">
      <w:pPr>
        <w:rPr>
          <w:sz w:val="22"/>
        </w:rPr>
      </w:pPr>
      <w:r>
        <w:rPr>
          <w:sz w:val="22"/>
        </w:rPr>
        <w:t xml:space="preserve">Tijdens de </w:t>
      </w:r>
      <w:proofErr w:type="spellStart"/>
      <w:r>
        <w:rPr>
          <w:sz w:val="22"/>
        </w:rPr>
        <w:t>kick-off</w:t>
      </w:r>
      <w:proofErr w:type="spellEnd"/>
      <w:r>
        <w:rPr>
          <w:sz w:val="22"/>
        </w:rPr>
        <w:t xml:space="preserve"> voor dit project is duidelijk geworden dat er een </w:t>
      </w:r>
      <w:r w:rsidR="00297E6A">
        <w:rPr>
          <w:sz w:val="22"/>
        </w:rPr>
        <w:t xml:space="preserve">spel ontwikkeld moet worden dat door één persoon gespeeld kan worden. Het spel moet kunnen functioneren als een onderdeel van een </w:t>
      </w:r>
      <w:proofErr w:type="spellStart"/>
      <w:r w:rsidR="00BF33BB">
        <w:rPr>
          <w:sz w:val="22"/>
        </w:rPr>
        <w:t>HTML</w:t>
      </w:r>
      <w:r w:rsidR="00297E6A">
        <w:rPr>
          <w:sz w:val="22"/>
        </w:rPr>
        <w:t>-pagina</w:t>
      </w:r>
      <w:proofErr w:type="spellEnd"/>
      <w:r w:rsidR="00297E6A">
        <w:rPr>
          <w:sz w:val="22"/>
        </w:rPr>
        <w:t>.</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proofErr w:type="spellStart"/>
      <w:r w:rsidRPr="00636B9D">
        <w:rPr>
          <w:i/>
          <w:sz w:val="22"/>
        </w:rPr>
        <w:t>meaningful</w:t>
      </w:r>
      <w:proofErr w:type="spellEnd"/>
      <w:r w:rsidRPr="00636B9D">
        <w:rPr>
          <w:i/>
          <w:sz w:val="22"/>
        </w:rPr>
        <w:t xml:space="preserve"> </w:t>
      </w:r>
      <w:proofErr w:type="spellStart"/>
      <w:r w:rsidRPr="00636B9D">
        <w:rPr>
          <w:i/>
          <w:sz w:val="22"/>
        </w:rPr>
        <w:t>play</w:t>
      </w:r>
      <w:proofErr w:type="spellEnd"/>
      <w:r>
        <w:rPr>
          <w:sz w:val="22"/>
        </w:rPr>
        <w:t xml:space="preserve"> bieden, in de vorm van vooruitgang in score, </w:t>
      </w:r>
      <w:proofErr w:type="spellStart"/>
      <w:r>
        <w:rPr>
          <w:sz w:val="22"/>
        </w:rPr>
        <w:t>levels</w:t>
      </w:r>
      <w:proofErr w:type="spellEnd"/>
      <w:r>
        <w:rPr>
          <w:sz w:val="22"/>
        </w:rPr>
        <w:t xml:space="preserve">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278985807"/>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2D7882">
        <w:rPr>
          <w:sz w:val="22"/>
        </w:rPr>
        <w:t xml:space="preserve"> Hier</w:t>
      </w:r>
      <w:r w:rsidR="00917CAB">
        <w:rPr>
          <w:sz w:val="22"/>
        </w:rPr>
        <w:t>in komen onder anderen de volgende zaken aan de orde</w:t>
      </w:r>
      <w:r w:rsidR="003C39FA">
        <w:rPr>
          <w:sz w:val="22"/>
        </w:rPr>
        <w:t>: de verhaallijn, de spelregels</w:t>
      </w:r>
      <w:r w:rsidR="00917CAB">
        <w:rPr>
          <w:sz w:val="22"/>
        </w:rPr>
        <w:t xml:space="preserve">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278985808"/>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w:t>
      </w:r>
      <w:r w:rsidR="003C39FA">
        <w:rPr>
          <w:sz w:val="22"/>
        </w:rPr>
        <w:t>,</w:t>
      </w:r>
      <w:r>
        <w:rPr>
          <w:sz w:val="22"/>
        </w:rPr>
        <w:t xml:space="preserve">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w:t>
      </w:r>
      <w:r w:rsidR="003C39FA">
        <w:rPr>
          <w:sz w:val="22"/>
        </w:rPr>
        <w:t>rojectgroep aanwezig zijn, voor</w:t>
      </w:r>
      <w:r>
        <w:rPr>
          <w:sz w:val="22"/>
        </w:rPr>
        <w:t>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278985809"/>
      <w:r w:rsidR="00172601">
        <w:t>Realisatiefase</w:t>
      </w:r>
      <w:bookmarkEnd w:id="24"/>
    </w:p>
    <w:p w:rsidR="002A0558" w:rsidRDefault="002A0558" w:rsidP="00192202">
      <w:pPr>
        <w:rPr>
          <w:sz w:val="22"/>
        </w:rPr>
      </w:pPr>
      <w:r>
        <w:rPr>
          <w:sz w:val="22"/>
        </w:rPr>
        <w:t xml:space="preserve">Na de eerder genoemde voorbereidingen kan begonnen worden aan het ontwikkelen van het spel. Allereerst zal een prototype van het spel gemaakt worden: </w:t>
      </w:r>
      <w:r w:rsidR="002D7882">
        <w:rPr>
          <w:sz w:val="22"/>
        </w:rPr>
        <w:t>een versie die vooral is gericht</w:t>
      </w:r>
      <w:r>
        <w:rPr>
          <w:sz w:val="22"/>
        </w:rPr>
        <w:t xml:space="preserve"> op de technische basisprincipes waarop het spel gebaseerd is.</w:t>
      </w:r>
    </w:p>
    <w:p w:rsidR="002A0558" w:rsidRDefault="002A0558" w:rsidP="00192202">
      <w:pPr>
        <w:rPr>
          <w:sz w:val="22"/>
        </w:rPr>
      </w:pPr>
      <w:r>
        <w:rPr>
          <w:sz w:val="22"/>
        </w:rPr>
        <w:t xml:space="preserve">Vervolgens zal er naar een </w:t>
      </w:r>
      <w:r w:rsidR="003C39FA">
        <w:rPr>
          <w:sz w:val="22"/>
        </w:rPr>
        <w:t>bètaversie</w:t>
      </w:r>
      <w:r>
        <w:rPr>
          <w:sz w:val="22"/>
        </w:rPr>
        <w:t xml:space="preserv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278985810"/>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getest worden door alle medestudenten. Tijdens deze periode zal er een trailer gemaakt worden om het spel aan te prijzen. Ook zal er een presentatie voorbereid worden, waarbij het spel aan de medestudenten en de projectdocent zal worden gedemonstreerd.</w:t>
      </w:r>
    </w:p>
    <w:p w:rsidR="0054683E" w:rsidRPr="00D10AFF" w:rsidRDefault="0054683E" w:rsidP="00192202">
      <w:pPr>
        <w:rPr>
          <w:sz w:val="22"/>
        </w:rPr>
        <w:sectPr w:rsidR="0054683E" w:rsidRPr="00D10AFF">
          <w:footerReference w:type="even" r:id="rId8"/>
          <w:footerReference w:type="default" r:id="rId9"/>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278985811"/>
      <w:bookmarkEnd w:id="27"/>
      <w:r>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278985812"/>
      <w:bookmarkEnd w:id="29"/>
      <w:r>
        <w:t>Tijdsplan</w:t>
      </w:r>
      <w:bookmarkEnd w:id="30"/>
    </w:p>
    <w:p w:rsidR="005764E3" w:rsidRDefault="005764E3" w:rsidP="005764E3">
      <w:pPr>
        <w:rPr>
          <w:sz w:val="22"/>
        </w:rPr>
      </w:pPr>
      <w:r w:rsidRPr="005C353D">
        <w:rPr>
          <w:sz w:val="22"/>
        </w:rPr>
        <w:t xml:space="preserve">Het project kent een bepaald tijdsplan. Hieronder wordt per fase aangegeven welke tussenproducten de fasen op moeten leveren </w:t>
      </w:r>
      <w:r w:rsidR="003C39FA">
        <w:rPr>
          <w:sz w:val="22"/>
        </w:rPr>
        <w:t xml:space="preserve">en </w:t>
      </w:r>
      <w:r w:rsidRPr="005C353D">
        <w:rPr>
          <w:sz w:val="22"/>
        </w:rPr>
        <w:t>wanneer de fases afgerond dienen te zijn.</w:t>
      </w:r>
    </w:p>
    <w:p w:rsidR="005764E3" w:rsidRPr="005C353D" w:rsidRDefault="005764E3" w:rsidP="005764E3">
      <w:pPr>
        <w:rPr>
          <w:sz w:val="22"/>
        </w:rPr>
      </w:pPr>
    </w:p>
    <w:p w:rsidR="005764E3" w:rsidRPr="002D7882" w:rsidRDefault="005764E3" w:rsidP="005764E3">
      <w:pPr>
        <w:rPr>
          <w:sz w:val="22"/>
          <w:lang w:val="de-DE"/>
        </w:rPr>
      </w:pPr>
      <w:r w:rsidRPr="002D7882">
        <w:rPr>
          <w:sz w:val="22"/>
          <w:lang w:val="de-DE"/>
        </w:rPr>
        <w:t xml:space="preserve">Begindatum </w:t>
      </w:r>
      <w:proofErr w:type="spellStart"/>
      <w:r w:rsidRPr="002D7882">
        <w:rPr>
          <w:sz w:val="22"/>
          <w:lang w:val="de-DE"/>
        </w:rPr>
        <w:t>project</w:t>
      </w:r>
      <w:proofErr w:type="spellEnd"/>
      <w:r w:rsidRPr="002D7882">
        <w:rPr>
          <w:sz w:val="22"/>
          <w:lang w:val="de-DE"/>
        </w:rPr>
        <w:t xml:space="preserve">: 18 </w:t>
      </w:r>
      <w:proofErr w:type="spellStart"/>
      <w:r w:rsidRPr="002D7882">
        <w:rPr>
          <w:sz w:val="22"/>
          <w:lang w:val="de-DE"/>
        </w:rPr>
        <w:t>november</w:t>
      </w:r>
      <w:proofErr w:type="spellEnd"/>
      <w:r w:rsidRPr="002D7882">
        <w:rPr>
          <w:sz w:val="22"/>
          <w:lang w:val="de-DE"/>
        </w:rPr>
        <w:t xml:space="preserve"> 2010</w:t>
      </w:r>
    </w:p>
    <w:p w:rsidR="005764E3" w:rsidRPr="002D7882" w:rsidRDefault="005764E3" w:rsidP="005764E3">
      <w:pPr>
        <w:rPr>
          <w:sz w:val="22"/>
          <w:lang w:val="de-DE"/>
        </w:rPr>
      </w:pPr>
      <w:proofErr w:type="spellStart"/>
      <w:r w:rsidRPr="002D7882">
        <w:rPr>
          <w:sz w:val="22"/>
          <w:lang w:val="de-DE"/>
        </w:rPr>
        <w:t>Einddatum</w:t>
      </w:r>
      <w:proofErr w:type="spellEnd"/>
      <w:r w:rsidRPr="002D7882">
        <w:rPr>
          <w:sz w:val="22"/>
          <w:lang w:val="de-DE"/>
        </w:rPr>
        <w:t xml:space="preserve"> </w:t>
      </w:r>
      <w:proofErr w:type="spellStart"/>
      <w:r w:rsidRPr="002D7882">
        <w:rPr>
          <w:sz w:val="22"/>
          <w:lang w:val="de-DE"/>
        </w:rPr>
        <w:t>project</w:t>
      </w:r>
      <w:proofErr w:type="spellEnd"/>
      <w:r w:rsidRPr="002D7882">
        <w:rPr>
          <w:sz w:val="22"/>
          <w:lang w:val="de-DE"/>
        </w:rPr>
        <w:t xml:space="preserve">: 28 </w:t>
      </w:r>
      <w:proofErr w:type="spellStart"/>
      <w:r w:rsidRPr="002D7882">
        <w:rPr>
          <w:sz w:val="22"/>
          <w:lang w:val="de-DE"/>
        </w:rPr>
        <w:t>januari</w:t>
      </w:r>
      <w:proofErr w:type="spellEnd"/>
      <w:r w:rsidRPr="002D7882">
        <w:rPr>
          <w:sz w:val="22"/>
          <w:lang w:val="de-DE"/>
        </w:rPr>
        <w:t xml:space="preserve"> 2010</w:t>
      </w:r>
    </w:p>
    <w:p w:rsidR="00BF7B25" w:rsidRPr="002D7882" w:rsidRDefault="00BF7B25" w:rsidP="005764E3">
      <w:pPr>
        <w:rPr>
          <w:sz w:val="22"/>
          <w:lang w:val="de-DE"/>
        </w:rPr>
      </w:pPr>
    </w:p>
    <w:p w:rsidR="005764E3" w:rsidRPr="002D7882" w:rsidRDefault="005764E3" w:rsidP="005764E3">
      <w:pPr>
        <w:pStyle w:val="Kop3"/>
        <w:rPr>
          <w:lang w:val="de-DE"/>
        </w:rPr>
      </w:pPr>
      <w:bookmarkStart w:id="31" w:name="_Toc278985813"/>
      <w:proofErr w:type="spellStart"/>
      <w:r w:rsidRPr="002D7882">
        <w:rPr>
          <w:lang w:val="de-DE"/>
        </w:rPr>
        <w:t>Initiatieffase</w:t>
      </w:r>
      <w:bookmarkEnd w:id="31"/>
      <w:proofErr w:type="spellEnd"/>
    </w:p>
    <w:p w:rsidR="005764E3" w:rsidRPr="002D7882" w:rsidRDefault="005764E3" w:rsidP="005764E3">
      <w:pPr>
        <w:rPr>
          <w:sz w:val="22"/>
          <w:lang w:val="de-DE"/>
        </w:rPr>
      </w:pPr>
      <w:r w:rsidRPr="002D7882">
        <w:rPr>
          <w:sz w:val="22"/>
          <w:lang w:val="de-DE"/>
        </w:rPr>
        <w:t xml:space="preserve">Begindatum: 18 </w:t>
      </w:r>
      <w:proofErr w:type="spellStart"/>
      <w:r w:rsidRPr="002D7882">
        <w:rPr>
          <w:sz w:val="22"/>
          <w:lang w:val="de-DE"/>
        </w:rPr>
        <w:t>november</w:t>
      </w:r>
      <w:proofErr w:type="spellEnd"/>
      <w:r w:rsidRPr="002D7882">
        <w:rPr>
          <w:sz w:val="22"/>
          <w:lang w:val="de-DE"/>
        </w:rPr>
        <w:t xml:space="preserve"> 2010</w:t>
      </w:r>
    </w:p>
    <w:p w:rsidR="005764E3" w:rsidRPr="002D7882" w:rsidRDefault="005764E3" w:rsidP="005764E3">
      <w:pPr>
        <w:rPr>
          <w:sz w:val="22"/>
          <w:lang w:val="de-DE"/>
        </w:rPr>
      </w:pPr>
      <w:proofErr w:type="spellStart"/>
      <w:r w:rsidRPr="002D7882">
        <w:rPr>
          <w:sz w:val="22"/>
          <w:lang w:val="de-DE"/>
        </w:rPr>
        <w:t>Einddatum</w:t>
      </w:r>
      <w:proofErr w:type="spellEnd"/>
      <w:r w:rsidRPr="002D7882">
        <w:rPr>
          <w:sz w:val="22"/>
          <w:lang w:val="de-DE"/>
        </w:rPr>
        <w:t xml:space="preserve">: 26 </w:t>
      </w:r>
      <w:proofErr w:type="spellStart"/>
      <w:r w:rsidRPr="002D7882">
        <w:rPr>
          <w:sz w:val="22"/>
          <w:lang w:val="de-DE"/>
        </w:rPr>
        <w:t>november</w:t>
      </w:r>
      <w:proofErr w:type="spellEnd"/>
      <w:r w:rsidRPr="002D7882">
        <w:rPr>
          <w:sz w:val="22"/>
          <w:lang w:val="de-DE"/>
        </w:rPr>
        <w:t xml:space="preserve"> 2010</w:t>
      </w:r>
    </w:p>
    <w:p w:rsidR="005764E3" w:rsidRPr="002D7882" w:rsidRDefault="005764E3" w:rsidP="005764E3">
      <w:pPr>
        <w:rPr>
          <w:sz w:val="22"/>
          <w:lang w:val="de-DE"/>
        </w:rPr>
      </w:pPr>
    </w:p>
    <w:p w:rsidR="005764E3" w:rsidRPr="005C353D" w:rsidRDefault="005764E3" w:rsidP="005764E3">
      <w:pPr>
        <w:rPr>
          <w:sz w:val="22"/>
        </w:rPr>
      </w:pPr>
      <w:r w:rsidRPr="005C353D">
        <w:rPr>
          <w:sz w:val="22"/>
        </w:rPr>
        <w:t>Producten binnen de initiatieffase met het benodigde aantal uren:</w:t>
      </w:r>
    </w:p>
    <w:p w:rsidR="005764E3" w:rsidRPr="005C353D" w:rsidRDefault="005764E3" w:rsidP="005764E3">
      <w:pPr>
        <w:numPr>
          <w:ilvl w:val="0"/>
          <w:numId w:val="5"/>
        </w:numPr>
        <w:rPr>
          <w:sz w:val="22"/>
        </w:rPr>
      </w:pPr>
      <w:r w:rsidRPr="005C353D">
        <w:rPr>
          <w:sz w:val="22"/>
        </w:rPr>
        <w:t>samenwerkingscontract (3 uren);</w:t>
      </w:r>
    </w:p>
    <w:p w:rsidR="005764E3" w:rsidRPr="005C353D" w:rsidRDefault="005764E3" w:rsidP="005764E3">
      <w:pPr>
        <w:numPr>
          <w:ilvl w:val="0"/>
          <w:numId w:val="5"/>
        </w:numPr>
        <w:rPr>
          <w:sz w:val="22"/>
        </w:rPr>
      </w:pPr>
      <w:r w:rsidRPr="005C353D">
        <w:rPr>
          <w:sz w:val="22"/>
        </w:rPr>
        <w:t>plan van aanpak (15 uur);</w:t>
      </w:r>
    </w:p>
    <w:p w:rsidR="005764E3" w:rsidRPr="005C353D" w:rsidRDefault="005764E3" w:rsidP="005764E3">
      <w:pPr>
        <w:numPr>
          <w:ilvl w:val="0"/>
          <w:numId w:val="5"/>
        </w:numPr>
        <w:rPr>
          <w:sz w:val="22"/>
        </w:rPr>
      </w:pPr>
      <w:r w:rsidRPr="005C353D">
        <w:rPr>
          <w:sz w:val="22"/>
        </w:rPr>
        <w:t>(goedgekeurd) spelvoorstel (15 uren).</w:t>
      </w:r>
    </w:p>
    <w:p w:rsidR="005764E3" w:rsidRDefault="005764E3" w:rsidP="005764E3">
      <w:pPr>
        <w:rPr>
          <w:sz w:val="22"/>
        </w:rPr>
      </w:pPr>
    </w:p>
    <w:p w:rsidR="005764E3" w:rsidRPr="005C353D" w:rsidRDefault="005764E3" w:rsidP="005764E3">
      <w:pPr>
        <w:rPr>
          <w:sz w:val="22"/>
        </w:rPr>
      </w:pPr>
      <w:r w:rsidRPr="000B709D">
        <w:rPr>
          <w:sz w:val="22"/>
          <w:u w:val="single"/>
        </w:rPr>
        <w:t>23 november</w:t>
      </w:r>
      <w:r w:rsidRPr="005C353D">
        <w:rPr>
          <w:sz w:val="22"/>
        </w:rPr>
        <w:t xml:space="preserve"> wordt het spelvoorstel besproken met de docenten zodat er groen licht gegeven kan worden.</w:t>
      </w:r>
    </w:p>
    <w:p w:rsidR="005764E3" w:rsidRDefault="005764E3" w:rsidP="005764E3">
      <w:pPr>
        <w:rPr>
          <w:sz w:val="22"/>
        </w:rPr>
      </w:pPr>
      <w:r w:rsidRPr="000B709D">
        <w:rPr>
          <w:sz w:val="22"/>
          <w:u w:val="single"/>
        </w:rPr>
        <w:t>26 november</w:t>
      </w:r>
      <w:r w:rsidRPr="005C353D">
        <w:rPr>
          <w:sz w:val="22"/>
        </w:rPr>
        <w:t xml:space="preserve"> dient het definitieve plan van aanpak ingeleverd te worden.</w:t>
      </w:r>
    </w:p>
    <w:p w:rsidR="00BF7B25" w:rsidRPr="005C353D" w:rsidRDefault="00BF7B25" w:rsidP="005764E3">
      <w:pPr>
        <w:rPr>
          <w:sz w:val="22"/>
        </w:rPr>
      </w:pPr>
    </w:p>
    <w:p w:rsidR="005764E3" w:rsidRPr="002D7882" w:rsidRDefault="005764E3" w:rsidP="005764E3">
      <w:pPr>
        <w:pStyle w:val="Kop3"/>
        <w:rPr>
          <w:lang w:val="de-DE"/>
        </w:rPr>
      </w:pPr>
      <w:bookmarkStart w:id="32" w:name="_Toc278985814"/>
      <w:proofErr w:type="spellStart"/>
      <w:r w:rsidRPr="002D7882">
        <w:rPr>
          <w:lang w:val="de-DE"/>
        </w:rPr>
        <w:t>Definitiefase</w:t>
      </w:r>
      <w:bookmarkEnd w:id="32"/>
      <w:proofErr w:type="spellEnd"/>
    </w:p>
    <w:p w:rsidR="005764E3" w:rsidRPr="002D7882" w:rsidRDefault="005764E3" w:rsidP="005764E3">
      <w:pPr>
        <w:rPr>
          <w:sz w:val="22"/>
          <w:lang w:val="de-DE"/>
        </w:rPr>
      </w:pPr>
      <w:r w:rsidRPr="002D7882">
        <w:rPr>
          <w:sz w:val="22"/>
          <w:lang w:val="de-DE"/>
        </w:rPr>
        <w:t xml:space="preserve">Begindatum: 18 </w:t>
      </w:r>
      <w:proofErr w:type="spellStart"/>
      <w:r w:rsidRPr="002D7882">
        <w:rPr>
          <w:sz w:val="22"/>
          <w:lang w:val="de-DE"/>
        </w:rPr>
        <w:t>november</w:t>
      </w:r>
      <w:proofErr w:type="spellEnd"/>
      <w:r w:rsidRPr="002D7882">
        <w:rPr>
          <w:sz w:val="22"/>
          <w:lang w:val="de-DE"/>
        </w:rPr>
        <w:t xml:space="preserve"> 2010</w:t>
      </w:r>
    </w:p>
    <w:p w:rsidR="005764E3" w:rsidRPr="002D7882" w:rsidRDefault="00BF33BB" w:rsidP="005764E3">
      <w:pPr>
        <w:rPr>
          <w:sz w:val="22"/>
          <w:lang w:val="de-DE"/>
        </w:rPr>
      </w:pPr>
      <w:proofErr w:type="spellStart"/>
      <w:r w:rsidRPr="002D7882">
        <w:rPr>
          <w:sz w:val="22"/>
          <w:lang w:val="de-DE"/>
        </w:rPr>
        <w:t>Einddatum</w:t>
      </w:r>
      <w:proofErr w:type="spellEnd"/>
      <w:r w:rsidRPr="002D7882">
        <w:rPr>
          <w:sz w:val="22"/>
          <w:lang w:val="de-DE"/>
        </w:rPr>
        <w:t>: 26</w:t>
      </w:r>
      <w:r w:rsidR="005764E3" w:rsidRPr="002D7882">
        <w:rPr>
          <w:sz w:val="22"/>
          <w:lang w:val="de-DE"/>
        </w:rPr>
        <w:t xml:space="preserve"> </w:t>
      </w:r>
      <w:proofErr w:type="spellStart"/>
      <w:r w:rsidR="005764E3" w:rsidRPr="002D7882">
        <w:rPr>
          <w:sz w:val="22"/>
          <w:lang w:val="de-DE"/>
        </w:rPr>
        <w:t>november</w:t>
      </w:r>
      <w:proofErr w:type="spellEnd"/>
      <w:r w:rsidR="005764E3" w:rsidRPr="002D7882">
        <w:rPr>
          <w:sz w:val="22"/>
          <w:lang w:val="de-DE"/>
        </w:rPr>
        <w:t xml:space="preserve"> 2010</w:t>
      </w:r>
    </w:p>
    <w:p w:rsidR="00F2365B" w:rsidRPr="002D7882" w:rsidRDefault="00F2365B" w:rsidP="005764E3">
      <w:pPr>
        <w:rPr>
          <w:sz w:val="22"/>
          <w:lang w:val="de-DE"/>
        </w:rPr>
      </w:pPr>
    </w:p>
    <w:p w:rsidR="005764E3" w:rsidRDefault="005764E3" w:rsidP="005764E3">
      <w:pPr>
        <w:rPr>
          <w:sz w:val="22"/>
        </w:rPr>
      </w:pPr>
      <w:r w:rsidRPr="005C353D">
        <w:rPr>
          <w:sz w:val="22"/>
        </w:rPr>
        <w:t>Het voornaamste van de definitiefase in dit project is het verzamelen van specifieke eisen voor dit project.</w:t>
      </w:r>
    </w:p>
    <w:p w:rsidR="00BF7B25" w:rsidRPr="005C353D" w:rsidRDefault="00BF7B25" w:rsidP="005764E3">
      <w:pPr>
        <w:rPr>
          <w:sz w:val="22"/>
        </w:rPr>
      </w:pPr>
    </w:p>
    <w:p w:rsidR="005764E3" w:rsidRPr="005C353D" w:rsidRDefault="005764E3" w:rsidP="005764E3">
      <w:pPr>
        <w:pStyle w:val="Kop3"/>
      </w:pPr>
      <w:bookmarkStart w:id="33" w:name="_Toc278985815"/>
      <w:r w:rsidRPr="005C353D">
        <w:t>Ontwerpfase</w:t>
      </w:r>
      <w:bookmarkEnd w:id="33"/>
    </w:p>
    <w:p w:rsidR="005764E3" w:rsidRPr="005C353D" w:rsidRDefault="005764E3" w:rsidP="005764E3">
      <w:pPr>
        <w:rPr>
          <w:sz w:val="22"/>
        </w:rPr>
      </w:pPr>
      <w:r w:rsidRPr="005C353D">
        <w:rPr>
          <w:sz w:val="22"/>
        </w:rPr>
        <w:t>Begindatum: 23 november</w:t>
      </w:r>
    </w:p>
    <w:p w:rsidR="005764E3" w:rsidRDefault="005764E3" w:rsidP="005764E3">
      <w:pPr>
        <w:rPr>
          <w:sz w:val="22"/>
        </w:rPr>
      </w:pPr>
      <w:r w:rsidRPr="005C353D">
        <w:rPr>
          <w:sz w:val="22"/>
        </w:rPr>
        <w:t>Einddatum: 3 december</w:t>
      </w:r>
    </w:p>
    <w:p w:rsidR="00F2365B" w:rsidRPr="005C353D" w:rsidRDefault="00F2365B" w:rsidP="005764E3">
      <w:pPr>
        <w:rPr>
          <w:sz w:val="22"/>
        </w:rPr>
      </w:pPr>
    </w:p>
    <w:p w:rsidR="005764E3" w:rsidRPr="005C353D" w:rsidRDefault="005764E3" w:rsidP="005764E3">
      <w:pPr>
        <w:rPr>
          <w:sz w:val="22"/>
        </w:rPr>
      </w:pPr>
      <w:r w:rsidRPr="005C353D">
        <w:rPr>
          <w:sz w:val="22"/>
        </w:rPr>
        <w:t>Producten binnen de ontwerpfase met het benodigde aantal uren:</w:t>
      </w:r>
    </w:p>
    <w:p w:rsidR="005764E3" w:rsidRPr="005C353D" w:rsidRDefault="00757FB8" w:rsidP="00F2365B">
      <w:pPr>
        <w:numPr>
          <w:ilvl w:val="0"/>
          <w:numId w:val="5"/>
        </w:numPr>
        <w:rPr>
          <w:sz w:val="22"/>
        </w:rPr>
      </w:pPr>
      <w:r>
        <w:rPr>
          <w:sz w:val="22"/>
        </w:rPr>
        <w:t>s</w:t>
      </w:r>
      <w:r w:rsidR="009C68D6">
        <w:rPr>
          <w:sz w:val="22"/>
        </w:rPr>
        <w:t>pelontwerp</w:t>
      </w:r>
      <w:r w:rsidR="002C260E">
        <w:rPr>
          <w:sz w:val="22"/>
        </w:rPr>
        <w:t>:</w:t>
      </w:r>
    </w:p>
    <w:p w:rsidR="005764E3" w:rsidRPr="005C353D" w:rsidRDefault="005764E3" w:rsidP="00F2365B">
      <w:pPr>
        <w:numPr>
          <w:ilvl w:val="1"/>
          <w:numId w:val="5"/>
        </w:numPr>
        <w:rPr>
          <w:sz w:val="22"/>
        </w:rPr>
      </w:pPr>
      <w:r w:rsidRPr="005C353D">
        <w:rPr>
          <w:sz w:val="22"/>
        </w:rPr>
        <w:t>verhaallijn  (5 uren);</w:t>
      </w:r>
    </w:p>
    <w:p w:rsidR="005764E3" w:rsidRPr="005C353D" w:rsidRDefault="005764E3" w:rsidP="00F2365B">
      <w:pPr>
        <w:numPr>
          <w:ilvl w:val="1"/>
          <w:numId w:val="5"/>
        </w:numPr>
        <w:rPr>
          <w:sz w:val="22"/>
        </w:rPr>
      </w:pPr>
      <w:r w:rsidRPr="005C353D">
        <w:rPr>
          <w:sz w:val="22"/>
        </w:rPr>
        <w:t>spelregels (10 uren);</w:t>
      </w:r>
    </w:p>
    <w:p w:rsidR="005764E3" w:rsidRPr="005C353D" w:rsidRDefault="005764E3" w:rsidP="00F2365B">
      <w:pPr>
        <w:numPr>
          <w:ilvl w:val="1"/>
          <w:numId w:val="5"/>
        </w:numPr>
        <w:rPr>
          <w:sz w:val="22"/>
        </w:rPr>
      </w:pPr>
      <w:r w:rsidRPr="005C353D">
        <w:rPr>
          <w:sz w:val="22"/>
        </w:rPr>
        <w:t>ontwikkeling tijdens het spel (15 uren);</w:t>
      </w:r>
    </w:p>
    <w:p w:rsidR="005764E3" w:rsidRPr="005C353D" w:rsidRDefault="00BF33BB" w:rsidP="00F2365B">
      <w:pPr>
        <w:numPr>
          <w:ilvl w:val="1"/>
          <w:numId w:val="5"/>
        </w:numPr>
        <w:rPr>
          <w:sz w:val="22"/>
        </w:rPr>
      </w:pPr>
      <w:r>
        <w:rPr>
          <w:sz w:val="22"/>
        </w:rPr>
        <w:t>ontwerpschetsen (2</w:t>
      </w:r>
      <w:r w:rsidR="005764E3" w:rsidRPr="005C353D">
        <w:rPr>
          <w:sz w:val="22"/>
        </w:rPr>
        <w:t>0 uren);</w:t>
      </w:r>
    </w:p>
    <w:p w:rsidR="005764E3" w:rsidRPr="005C353D" w:rsidRDefault="005764E3" w:rsidP="00F2365B">
      <w:pPr>
        <w:numPr>
          <w:ilvl w:val="1"/>
          <w:numId w:val="5"/>
        </w:numPr>
        <w:rPr>
          <w:sz w:val="22"/>
        </w:rPr>
      </w:pPr>
      <w:r w:rsidRPr="005C353D">
        <w:rPr>
          <w:sz w:val="22"/>
        </w:rPr>
        <w:t>technische architectuur van het spel (10 uren).</w:t>
      </w:r>
    </w:p>
    <w:p w:rsidR="00F2365B" w:rsidRDefault="00F2365B" w:rsidP="00F2365B">
      <w:pPr>
        <w:rPr>
          <w:sz w:val="22"/>
        </w:rPr>
      </w:pPr>
    </w:p>
    <w:p w:rsidR="005764E3" w:rsidRPr="00F2365B" w:rsidRDefault="005764E3" w:rsidP="00F2365B">
      <w:pPr>
        <w:rPr>
          <w:sz w:val="22"/>
        </w:rPr>
      </w:pPr>
      <w:r w:rsidRPr="000B709D">
        <w:rPr>
          <w:sz w:val="22"/>
          <w:u w:val="single"/>
        </w:rPr>
        <w:t>3 december</w:t>
      </w:r>
      <w:r w:rsidRPr="00F2365B">
        <w:rPr>
          <w:sz w:val="22"/>
        </w:rPr>
        <w:t xml:space="preserve"> dient het spelontwerp te worden opgeleverd.</w:t>
      </w:r>
    </w:p>
    <w:p w:rsidR="005764E3" w:rsidRPr="005C353D" w:rsidRDefault="005764E3" w:rsidP="00F2365B">
      <w:pPr>
        <w:pStyle w:val="Kop3"/>
      </w:pPr>
      <w:bookmarkStart w:id="34" w:name="_Toc278985816"/>
      <w:r w:rsidRPr="005C353D">
        <w:t>Voorbereidingsfase</w:t>
      </w:r>
      <w:bookmarkEnd w:id="34"/>
    </w:p>
    <w:p w:rsidR="005764E3" w:rsidRPr="005C353D" w:rsidRDefault="005764E3" w:rsidP="005764E3">
      <w:pPr>
        <w:rPr>
          <w:sz w:val="22"/>
        </w:rPr>
      </w:pPr>
      <w:r w:rsidRPr="005C353D">
        <w:rPr>
          <w:sz w:val="22"/>
        </w:rPr>
        <w:t>Begindatum: 3 december 2010</w:t>
      </w:r>
    </w:p>
    <w:p w:rsidR="005764E3" w:rsidRDefault="005764E3" w:rsidP="005764E3">
      <w:pPr>
        <w:rPr>
          <w:sz w:val="22"/>
        </w:rPr>
      </w:pPr>
      <w:r w:rsidRPr="005C353D">
        <w:rPr>
          <w:sz w:val="22"/>
        </w:rPr>
        <w:t>Einddatum: 10 december 2010</w:t>
      </w:r>
    </w:p>
    <w:p w:rsidR="002A5E91" w:rsidRPr="005C353D" w:rsidRDefault="002A5E91" w:rsidP="005764E3">
      <w:pPr>
        <w:rPr>
          <w:sz w:val="22"/>
        </w:rPr>
      </w:pPr>
    </w:p>
    <w:p w:rsidR="005764E3" w:rsidRPr="005C353D" w:rsidRDefault="005764E3" w:rsidP="005764E3">
      <w:pPr>
        <w:rPr>
          <w:sz w:val="22"/>
        </w:rPr>
      </w:pPr>
      <w:r w:rsidRPr="005C353D">
        <w:rPr>
          <w:sz w:val="22"/>
        </w:rPr>
        <w:t>Producten binnen de voorbereidingsfase met het benodigde aantal uren:</w:t>
      </w:r>
    </w:p>
    <w:p w:rsidR="005764E3" w:rsidRPr="005C353D" w:rsidRDefault="005764E3" w:rsidP="002A5E91">
      <w:pPr>
        <w:numPr>
          <w:ilvl w:val="0"/>
          <w:numId w:val="5"/>
        </w:numPr>
        <w:rPr>
          <w:sz w:val="22"/>
        </w:rPr>
      </w:pPr>
      <w:r w:rsidRPr="005C353D">
        <w:rPr>
          <w:sz w:val="22"/>
        </w:rPr>
        <w:t>document met daarin de ontleding van het spel in componenten</w:t>
      </w:r>
      <w:r w:rsidR="00F37BAE">
        <w:rPr>
          <w:sz w:val="22"/>
        </w:rPr>
        <w:t xml:space="preserve"> met de </w:t>
      </w:r>
      <w:r w:rsidRPr="005C353D">
        <w:rPr>
          <w:sz w:val="22"/>
        </w:rPr>
        <w:t>specifieke eigenschappen van de componenten (40 uur).</w:t>
      </w:r>
    </w:p>
    <w:p w:rsidR="003B6554" w:rsidRDefault="003B6554" w:rsidP="005764E3">
      <w:pPr>
        <w:rPr>
          <w:sz w:val="22"/>
        </w:rPr>
      </w:pPr>
    </w:p>
    <w:p w:rsidR="005764E3" w:rsidRDefault="005764E3" w:rsidP="005764E3">
      <w:pPr>
        <w:rPr>
          <w:sz w:val="22"/>
        </w:rPr>
      </w:pPr>
      <w:r w:rsidRPr="000B709D">
        <w:rPr>
          <w:sz w:val="22"/>
          <w:u w:val="single"/>
        </w:rPr>
        <w:t>10 december</w:t>
      </w:r>
      <w:r w:rsidRPr="005C353D">
        <w:rPr>
          <w:sz w:val="22"/>
        </w:rPr>
        <w:t xml:space="preserve"> dient dit document klaar te zijn. Vanaf dan kan er begonnen worden met programmeren.</w:t>
      </w:r>
    </w:p>
    <w:p w:rsidR="00BF7B25" w:rsidRPr="005C353D" w:rsidRDefault="00BF7B25" w:rsidP="005764E3">
      <w:pPr>
        <w:rPr>
          <w:sz w:val="22"/>
        </w:rPr>
      </w:pPr>
    </w:p>
    <w:p w:rsidR="005764E3" w:rsidRPr="005C353D" w:rsidRDefault="005764E3" w:rsidP="005764E3">
      <w:pPr>
        <w:pStyle w:val="Kop3"/>
      </w:pPr>
      <w:bookmarkStart w:id="35" w:name="_Toc278985817"/>
      <w:r w:rsidRPr="005C353D">
        <w:t>Realisatiefase</w:t>
      </w:r>
      <w:bookmarkEnd w:id="35"/>
    </w:p>
    <w:p w:rsidR="005764E3" w:rsidRPr="003B6554" w:rsidRDefault="005764E3" w:rsidP="005764E3">
      <w:pPr>
        <w:rPr>
          <w:i/>
          <w:sz w:val="22"/>
        </w:rPr>
      </w:pPr>
      <w:r w:rsidRPr="003B6554">
        <w:rPr>
          <w:i/>
          <w:sz w:val="22"/>
        </w:rPr>
        <w:t>Deel a</w:t>
      </w:r>
    </w:p>
    <w:p w:rsidR="005764E3" w:rsidRPr="005C353D" w:rsidRDefault="005764E3" w:rsidP="005764E3">
      <w:pPr>
        <w:rPr>
          <w:sz w:val="22"/>
        </w:rPr>
      </w:pPr>
      <w:r w:rsidRPr="005C353D">
        <w:rPr>
          <w:sz w:val="22"/>
        </w:rPr>
        <w:t>Begindatum: 10 december 2010</w:t>
      </w:r>
    </w:p>
    <w:p w:rsidR="005764E3" w:rsidRDefault="005764E3" w:rsidP="005764E3">
      <w:pPr>
        <w:rPr>
          <w:sz w:val="22"/>
        </w:rPr>
      </w:pPr>
      <w:r w:rsidRPr="005C353D">
        <w:rPr>
          <w:sz w:val="22"/>
        </w:rPr>
        <w:t>Einddatum: 7 januari 2011</w:t>
      </w:r>
    </w:p>
    <w:p w:rsidR="003B6554" w:rsidRPr="005C353D" w:rsidRDefault="003B6554" w:rsidP="005764E3">
      <w:pPr>
        <w:rPr>
          <w:sz w:val="22"/>
        </w:rPr>
      </w:pPr>
    </w:p>
    <w:p w:rsidR="005764E3" w:rsidRPr="005C353D" w:rsidRDefault="005764E3" w:rsidP="005764E3">
      <w:pPr>
        <w:rPr>
          <w:sz w:val="22"/>
        </w:rPr>
      </w:pPr>
      <w:r w:rsidRPr="005C353D">
        <w:rPr>
          <w:sz w:val="22"/>
        </w:rPr>
        <w:t>Producten binnen de realisatiefase deel a met het benodigde aantal uren:</w:t>
      </w:r>
    </w:p>
    <w:p w:rsidR="005764E3" w:rsidRPr="005C353D" w:rsidRDefault="005764E3" w:rsidP="003B6554">
      <w:pPr>
        <w:numPr>
          <w:ilvl w:val="0"/>
          <w:numId w:val="5"/>
        </w:numPr>
        <w:rPr>
          <w:sz w:val="22"/>
        </w:rPr>
      </w:pPr>
      <w:proofErr w:type="spellStart"/>
      <w:r w:rsidRPr="005C353D">
        <w:rPr>
          <w:sz w:val="22"/>
        </w:rPr>
        <w:t>beta</w:t>
      </w:r>
      <w:proofErr w:type="spellEnd"/>
      <w:r w:rsidRPr="005C353D">
        <w:rPr>
          <w:sz w:val="22"/>
        </w:rPr>
        <w:t xml:space="preserve"> versie van het spel (70 uren);</w:t>
      </w:r>
    </w:p>
    <w:p w:rsidR="005764E3" w:rsidRPr="005C353D" w:rsidRDefault="005764E3" w:rsidP="003B6554">
      <w:pPr>
        <w:numPr>
          <w:ilvl w:val="0"/>
          <w:numId w:val="5"/>
        </w:numPr>
        <w:rPr>
          <w:sz w:val="22"/>
        </w:rPr>
      </w:pPr>
      <w:r w:rsidRPr="005C353D">
        <w:rPr>
          <w:sz w:val="22"/>
        </w:rPr>
        <w:t>demonstratie (10 uren).</w:t>
      </w:r>
    </w:p>
    <w:p w:rsidR="000B709D" w:rsidRDefault="000B709D" w:rsidP="005764E3">
      <w:pPr>
        <w:rPr>
          <w:sz w:val="22"/>
        </w:rPr>
      </w:pPr>
    </w:p>
    <w:p w:rsidR="005764E3" w:rsidRPr="005C353D" w:rsidRDefault="005764E3" w:rsidP="005764E3">
      <w:pPr>
        <w:rPr>
          <w:sz w:val="22"/>
        </w:rPr>
      </w:pPr>
      <w:r w:rsidRPr="000B709D">
        <w:rPr>
          <w:sz w:val="22"/>
          <w:u w:val="single"/>
        </w:rPr>
        <w:t>7 januari</w:t>
      </w:r>
      <w:r w:rsidRPr="005C353D">
        <w:rPr>
          <w:sz w:val="22"/>
        </w:rPr>
        <w:t xml:space="preserve"> dient de </w:t>
      </w:r>
      <w:proofErr w:type="spellStart"/>
      <w:r w:rsidRPr="005C353D">
        <w:rPr>
          <w:sz w:val="22"/>
        </w:rPr>
        <w:t>beta</w:t>
      </w:r>
      <w:proofErr w:type="spellEnd"/>
      <w:r w:rsidRPr="005C353D">
        <w:rPr>
          <w:sz w:val="22"/>
        </w:rPr>
        <w:t xml:space="preserve"> versie van het spel te worden opgeleverd door middel van een demonstratie.</w:t>
      </w:r>
    </w:p>
    <w:p w:rsidR="003B6554" w:rsidRDefault="003B6554" w:rsidP="005764E3">
      <w:pPr>
        <w:rPr>
          <w:i/>
          <w:sz w:val="22"/>
        </w:rPr>
      </w:pPr>
    </w:p>
    <w:p w:rsidR="005764E3" w:rsidRPr="002D7882" w:rsidRDefault="005764E3" w:rsidP="005764E3">
      <w:pPr>
        <w:rPr>
          <w:i/>
          <w:sz w:val="22"/>
          <w:lang w:val="de-DE"/>
        </w:rPr>
      </w:pPr>
      <w:proofErr w:type="spellStart"/>
      <w:r w:rsidRPr="002D7882">
        <w:rPr>
          <w:i/>
          <w:sz w:val="22"/>
          <w:lang w:val="de-DE"/>
        </w:rPr>
        <w:t>Deel</w:t>
      </w:r>
      <w:proofErr w:type="spellEnd"/>
      <w:r w:rsidRPr="002D7882">
        <w:rPr>
          <w:i/>
          <w:sz w:val="22"/>
          <w:lang w:val="de-DE"/>
        </w:rPr>
        <w:t xml:space="preserve"> b</w:t>
      </w:r>
    </w:p>
    <w:p w:rsidR="005764E3" w:rsidRPr="002D7882" w:rsidRDefault="005764E3" w:rsidP="005764E3">
      <w:pPr>
        <w:rPr>
          <w:sz w:val="22"/>
          <w:lang w:val="de-DE"/>
        </w:rPr>
      </w:pPr>
      <w:r w:rsidRPr="002D7882">
        <w:rPr>
          <w:sz w:val="22"/>
          <w:lang w:val="de-DE"/>
        </w:rPr>
        <w:t xml:space="preserve">Begindatum: 7 </w:t>
      </w:r>
      <w:proofErr w:type="spellStart"/>
      <w:r w:rsidRPr="002D7882">
        <w:rPr>
          <w:sz w:val="22"/>
          <w:lang w:val="de-DE"/>
        </w:rPr>
        <w:t>januari</w:t>
      </w:r>
      <w:proofErr w:type="spellEnd"/>
      <w:r w:rsidRPr="002D7882">
        <w:rPr>
          <w:sz w:val="22"/>
          <w:lang w:val="de-DE"/>
        </w:rPr>
        <w:t xml:space="preserve"> 2011</w:t>
      </w:r>
    </w:p>
    <w:p w:rsidR="005764E3" w:rsidRPr="002D7882" w:rsidRDefault="005764E3" w:rsidP="005764E3">
      <w:pPr>
        <w:rPr>
          <w:sz w:val="22"/>
          <w:lang w:val="de-DE"/>
        </w:rPr>
      </w:pPr>
      <w:proofErr w:type="spellStart"/>
      <w:r w:rsidRPr="002D7882">
        <w:rPr>
          <w:sz w:val="22"/>
          <w:lang w:val="de-DE"/>
        </w:rPr>
        <w:t>Einddatum</w:t>
      </w:r>
      <w:proofErr w:type="spellEnd"/>
      <w:r w:rsidRPr="002D7882">
        <w:rPr>
          <w:sz w:val="22"/>
          <w:lang w:val="de-DE"/>
        </w:rPr>
        <w:t xml:space="preserve">: 21 </w:t>
      </w:r>
      <w:proofErr w:type="spellStart"/>
      <w:r w:rsidRPr="002D7882">
        <w:rPr>
          <w:sz w:val="22"/>
          <w:lang w:val="de-DE"/>
        </w:rPr>
        <w:t>januari</w:t>
      </w:r>
      <w:proofErr w:type="spellEnd"/>
      <w:r w:rsidRPr="002D7882">
        <w:rPr>
          <w:sz w:val="22"/>
          <w:lang w:val="de-DE"/>
        </w:rPr>
        <w:t xml:space="preserve"> 2011</w:t>
      </w:r>
    </w:p>
    <w:p w:rsidR="00312D71" w:rsidRPr="002D7882" w:rsidRDefault="00312D71" w:rsidP="005764E3">
      <w:pPr>
        <w:rPr>
          <w:sz w:val="22"/>
          <w:lang w:val="de-DE"/>
        </w:rPr>
      </w:pPr>
    </w:p>
    <w:p w:rsidR="005764E3" w:rsidRPr="005C353D" w:rsidRDefault="002A2D51" w:rsidP="005764E3">
      <w:pPr>
        <w:rPr>
          <w:sz w:val="22"/>
        </w:rPr>
      </w:pPr>
      <w:r>
        <w:rPr>
          <w:sz w:val="22"/>
        </w:rPr>
        <w:t>Producten</w:t>
      </w:r>
      <w:r w:rsidR="005764E3" w:rsidRPr="005C353D">
        <w:rPr>
          <w:sz w:val="22"/>
        </w:rPr>
        <w:t xml:space="preserve"> binnen de realisatiefase deel b met het benodigde aantal uren:</w:t>
      </w:r>
    </w:p>
    <w:p w:rsidR="005764E3" w:rsidRPr="005C353D" w:rsidRDefault="005764E3" w:rsidP="000B709D">
      <w:pPr>
        <w:numPr>
          <w:ilvl w:val="0"/>
          <w:numId w:val="5"/>
        </w:numPr>
        <w:rPr>
          <w:sz w:val="22"/>
        </w:rPr>
      </w:pPr>
      <w:proofErr w:type="spellStart"/>
      <w:r w:rsidRPr="005C353D">
        <w:rPr>
          <w:sz w:val="22"/>
        </w:rPr>
        <w:t>final</w:t>
      </w:r>
      <w:proofErr w:type="spellEnd"/>
      <w:r w:rsidRPr="005C353D">
        <w:rPr>
          <w:sz w:val="22"/>
        </w:rPr>
        <w:t xml:space="preserve"> versie van het spel (40 uren);</w:t>
      </w:r>
    </w:p>
    <w:p w:rsidR="005764E3" w:rsidRPr="005C353D" w:rsidRDefault="005764E3" w:rsidP="000B709D">
      <w:pPr>
        <w:numPr>
          <w:ilvl w:val="0"/>
          <w:numId w:val="5"/>
        </w:numPr>
        <w:rPr>
          <w:sz w:val="22"/>
        </w:rPr>
      </w:pPr>
      <w:r w:rsidRPr="005C353D">
        <w:rPr>
          <w:sz w:val="22"/>
        </w:rPr>
        <w:t>trailer (15 uren);</w:t>
      </w:r>
    </w:p>
    <w:p w:rsidR="005764E3" w:rsidRDefault="005764E3" w:rsidP="000B709D">
      <w:pPr>
        <w:numPr>
          <w:ilvl w:val="0"/>
          <w:numId w:val="5"/>
        </w:numPr>
        <w:rPr>
          <w:sz w:val="22"/>
        </w:rPr>
      </w:pPr>
      <w:r w:rsidRPr="005C353D">
        <w:rPr>
          <w:sz w:val="22"/>
        </w:rPr>
        <w:t>projectdossier (5 uren).</w:t>
      </w:r>
    </w:p>
    <w:p w:rsidR="00312D71" w:rsidRPr="005C353D" w:rsidRDefault="00312D71" w:rsidP="000B709D">
      <w:pPr>
        <w:numPr>
          <w:ilvl w:val="0"/>
          <w:numId w:val="5"/>
        </w:numPr>
        <w:rPr>
          <w:sz w:val="22"/>
        </w:rPr>
      </w:pPr>
    </w:p>
    <w:p w:rsidR="005764E3" w:rsidRDefault="005764E3" w:rsidP="005764E3">
      <w:pPr>
        <w:rPr>
          <w:sz w:val="22"/>
        </w:rPr>
      </w:pPr>
      <w:r w:rsidRPr="000B709D">
        <w:rPr>
          <w:sz w:val="22"/>
          <w:u w:val="single"/>
        </w:rPr>
        <w:t>21 januari</w:t>
      </w:r>
      <w:r w:rsidRPr="005C353D">
        <w:rPr>
          <w:sz w:val="22"/>
        </w:rPr>
        <w:t xml:space="preserve"> dienen alle producten te worden opgeleverd.</w:t>
      </w:r>
    </w:p>
    <w:p w:rsidR="00BF7B25" w:rsidRPr="005C353D" w:rsidRDefault="00BF7B25" w:rsidP="005764E3">
      <w:pPr>
        <w:rPr>
          <w:sz w:val="22"/>
        </w:rPr>
      </w:pPr>
    </w:p>
    <w:p w:rsidR="005764E3" w:rsidRPr="005C353D" w:rsidRDefault="005764E3" w:rsidP="005764E3">
      <w:pPr>
        <w:pStyle w:val="Kop3"/>
      </w:pPr>
      <w:bookmarkStart w:id="36" w:name="_Toc278985818"/>
      <w:r w:rsidRPr="005C353D">
        <w:t>Nazorgfase</w:t>
      </w:r>
      <w:bookmarkEnd w:id="36"/>
    </w:p>
    <w:p w:rsidR="005764E3" w:rsidRPr="005C353D" w:rsidRDefault="005764E3" w:rsidP="005764E3">
      <w:pPr>
        <w:rPr>
          <w:sz w:val="22"/>
        </w:rPr>
      </w:pPr>
      <w:r w:rsidRPr="005C353D">
        <w:rPr>
          <w:sz w:val="22"/>
        </w:rPr>
        <w:t>Begindatum: 21 januari</w:t>
      </w:r>
    </w:p>
    <w:p w:rsidR="005764E3" w:rsidRDefault="005764E3" w:rsidP="005764E3">
      <w:pPr>
        <w:rPr>
          <w:sz w:val="22"/>
        </w:rPr>
      </w:pPr>
      <w:r w:rsidRPr="005C353D">
        <w:rPr>
          <w:sz w:val="22"/>
        </w:rPr>
        <w:t>Einddatum: 28 januari</w:t>
      </w:r>
    </w:p>
    <w:p w:rsidR="00312D71" w:rsidRPr="005C353D" w:rsidRDefault="00312D71" w:rsidP="005764E3">
      <w:pPr>
        <w:rPr>
          <w:sz w:val="22"/>
        </w:rPr>
      </w:pPr>
    </w:p>
    <w:p w:rsidR="005764E3" w:rsidRPr="005C353D" w:rsidRDefault="005764E3" w:rsidP="005764E3">
      <w:pPr>
        <w:rPr>
          <w:sz w:val="22"/>
        </w:rPr>
      </w:pPr>
      <w:r w:rsidRPr="005C353D">
        <w:rPr>
          <w:sz w:val="22"/>
        </w:rPr>
        <w:t>Producten binnen de nazorgfase met het benodigde aantal uren:</w:t>
      </w:r>
    </w:p>
    <w:p w:rsidR="005764E3" w:rsidRPr="005C353D" w:rsidRDefault="008B01BF" w:rsidP="00570962">
      <w:pPr>
        <w:numPr>
          <w:ilvl w:val="0"/>
          <w:numId w:val="5"/>
        </w:numPr>
        <w:rPr>
          <w:sz w:val="22"/>
        </w:rPr>
      </w:pPr>
      <w:r>
        <w:rPr>
          <w:sz w:val="22"/>
        </w:rPr>
        <w:t>eindpresentatie (20 uren);</w:t>
      </w:r>
    </w:p>
    <w:p w:rsidR="005764E3" w:rsidRPr="005C353D" w:rsidRDefault="005764E3" w:rsidP="00570962">
      <w:pPr>
        <w:numPr>
          <w:ilvl w:val="0"/>
          <w:numId w:val="5"/>
        </w:numPr>
        <w:rPr>
          <w:sz w:val="22"/>
        </w:rPr>
      </w:pPr>
      <w:r w:rsidRPr="005C353D">
        <w:rPr>
          <w:sz w:val="22"/>
        </w:rPr>
        <w:t>trailer (20 uren)</w:t>
      </w:r>
      <w:r w:rsidR="008B01BF">
        <w:rPr>
          <w:sz w:val="22"/>
        </w:rPr>
        <w:t>.</w:t>
      </w:r>
    </w:p>
    <w:p w:rsidR="00D31916" w:rsidRDefault="00D31916" w:rsidP="005764E3">
      <w:pPr>
        <w:rPr>
          <w:sz w:val="22"/>
        </w:rPr>
      </w:pPr>
    </w:p>
    <w:p w:rsidR="005764E3" w:rsidRDefault="00D31916" w:rsidP="005764E3">
      <w:pPr>
        <w:rPr>
          <w:sz w:val="22"/>
        </w:rPr>
      </w:pPr>
      <w:r w:rsidRPr="00D31916">
        <w:rPr>
          <w:sz w:val="22"/>
          <w:u w:val="single"/>
        </w:rPr>
        <w:t>28 januari</w:t>
      </w:r>
      <w:r>
        <w:rPr>
          <w:sz w:val="22"/>
        </w:rPr>
        <w:t xml:space="preserve"> wordt de eindpresentatie gehouden</w:t>
      </w:r>
      <w:r w:rsidR="008C455B">
        <w:rPr>
          <w:sz w:val="22"/>
        </w:rPr>
        <w:t>.</w:t>
      </w:r>
    </w:p>
    <w:p w:rsidR="00BF7B25" w:rsidRPr="005C353D" w:rsidRDefault="00BF7B25" w:rsidP="005764E3">
      <w:pPr>
        <w:rPr>
          <w:sz w:val="22"/>
        </w:rPr>
      </w:pPr>
    </w:p>
    <w:p w:rsidR="005764E3" w:rsidRPr="005C353D" w:rsidRDefault="005764E3" w:rsidP="00312D71">
      <w:pPr>
        <w:pStyle w:val="Kop3"/>
      </w:pPr>
      <w:bookmarkStart w:id="37" w:name="_Toc278985819"/>
      <w:r w:rsidRPr="005C353D">
        <w:t>Totaal aantal uren</w:t>
      </w:r>
      <w:bookmarkEnd w:id="37"/>
    </w:p>
    <w:p w:rsidR="005764E3" w:rsidRPr="005C353D" w:rsidRDefault="005764E3" w:rsidP="005764E3">
      <w:pPr>
        <w:rPr>
          <w:sz w:val="22"/>
        </w:rPr>
      </w:pPr>
      <w:r w:rsidRPr="005C353D">
        <w:rPr>
          <w:sz w:val="22"/>
        </w:rPr>
        <w:t xml:space="preserve">Totaal aantal geplande uren: </w:t>
      </w:r>
      <w:r w:rsidR="00BF33BB">
        <w:rPr>
          <w:sz w:val="22"/>
        </w:rPr>
        <w:t>343</w:t>
      </w:r>
      <w:r w:rsidRPr="005C353D">
        <w:rPr>
          <w:sz w:val="22"/>
        </w:rPr>
        <w:t xml:space="preserve"> uren.</w:t>
      </w:r>
    </w:p>
    <w:p w:rsidR="005764E3" w:rsidRPr="005C353D" w:rsidRDefault="005764E3" w:rsidP="005764E3">
      <w:pPr>
        <w:rPr>
          <w:sz w:val="22"/>
        </w:rPr>
      </w:pPr>
      <w:r w:rsidRPr="005C353D">
        <w:rPr>
          <w:sz w:val="22"/>
        </w:rPr>
        <w:t xml:space="preserve">Er zullen naar alle waarschijnlijkheid tot ongeveer </w:t>
      </w:r>
      <w:r w:rsidR="00BF33BB">
        <w:rPr>
          <w:sz w:val="22"/>
        </w:rPr>
        <w:t>100</w:t>
      </w:r>
      <w:r w:rsidRPr="005C353D">
        <w:rPr>
          <w:sz w:val="22"/>
        </w:rPr>
        <w:t xml:space="preserve"> uur extra bijkomen voor vergaderingen en </w:t>
      </w:r>
      <w:r w:rsidR="00D50DFB">
        <w:rPr>
          <w:sz w:val="22"/>
        </w:rPr>
        <w:t>management</w:t>
      </w:r>
      <w:r w:rsidRPr="005C353D">
        <w:rPr>
          <w:sz w:val="22"/>
        </w:rPr>
        <w:t>.</w:t>
      </w:r>
    </w:p>
    <w:p w:rsidR="0054683E" w:rsidRDefault="005764E3" w:rsidP="005764E3">
      <w:pPr>
        <w:rPr>
          <w:sz w:val="22"/>
        </w:rPr>
      </w:pPr>
      <w:r w:rsidRPr="005C353D">
        <w:rPr>
          <w:sz w:val="22"/>
        </w:rPr>
        <w:t>Totaal aantal uren: 3</w:t>
      </w:r>
      <w:r w:rsidR="00BF33BB">
        <w:rPr>
          <w:sz w:val="22"/>
        </w:rPr>
        <w:t>43 + 100  = 44</w:t>
      </w:r>
      <w:r w:rsidRPr="005C353D">
        <w:rPr>
          <w:sz w:val="22"/>
        </w:rPr>
        <w:t>5 uren.</w:t>
      </w:r>
    </w:p>
    <w:p w:rsidR="0054683E" w:rsidRDefault="0054683E" w:rsidP="00192202">
      <w:pPr>
        <w:pStyle w:val="Kop2"/>
      </w:pPr>
      <w:bookmarkStart w:id="38" w:name="__RefHeading__699_1707620482"/>
      <w:bookmarkStart w:id="39" w:name="_Toc278985820"/>
      <w:bookmarkStart w:id="40" w:name="__RefHeading__701_1707620482"/>
      <w:bookmarkEnd w:id="38"/>
      <w:r>
        <w:t>Kwaliteitsplan</w:t>
      </w:r>
      <w:bookmarkEnd w:id="39"/>
    </w:p>
    <w:p w:rsidR="001D4BC8" w:rsidRPr="00705711" w:rsidRDefault="001D4BC8" w:rsidP="001D4BC8">
      <w:pPr>
        <w:rPr>
          <w:sz w:val="22"/>
        </w:rPr>
      </w:pPr>
      <w:bookmarkStart w:id="41" w:name="__RefHeading__703_1707620482"/>
      <w:r w:rsidRPr="00705711">
        <w:rPr>
          <w:sz w:val="22"/>
        </w:rPr>
        <w:t>Het project bevat vanuit zichzelf al een aantal eisen waaraan moet worden voldaan. Om aan deze eisen te voldoen, moeten we de eisen direct in ons spelontwerp verwerken. Voor de oplevering wordt nog een test gedaan, waaruit zal moeten blijken of aan de projecteisen is voldaan.</w:t>
      </w:r>
    </w:p>
    <w:p w:rsidR="00BF33BB" w:rsidRDefault="00BF33BB" w:rsidP="001D4BC8">
      <w:pPr>
        <w:rPr>
          <w:sz w:val="22"/>
        </w:rPr>
      </w:pPr>
    </w:p>
    <w:p w:rsidR="002446F0" w:rsidRDefault="00BF33BB" w:rsidP="001D4BC8">
      <w:pPr>
        <w:rPr>
          <w:sz w:val="22"/>
        </w:rPr>
      </w:pPr>
      <w:r>
        <w:rPr>
          <w:sz w:val="22"/>
        </w:rPr>
        <w:t xml:space="preserve">Alle code moet compileren en mag geen </w:t>
      </w:r>
      <w:proofErr w:type="spellStart"/>
      <w:r w:rsidRPr="00BF33BB">
        <w:rPr>
          <w:i/>
          <w:sz w:val="22"/>
        </w:rPr>
        <w:t>runtime</w:t>
      </w:r>
      <w:proofErr w:type="spellEnd"/>
      <w:r>
        <w:rPr>
          <w:sz w:val="22"/>
        </w:rPr>
        <w:t xml:space="preserve"> fouten veroorzaken. Alle functies die gerelateerd zijn aan de </w:t>
      </w:r>
      <w:proofErr w:type="spellStart"/>
      <w:r>
        <w:rPr>
          <w:i/>
          <w:sz w:val="22"/>
        </w:rPr>
        <w:t>heartbeat</w:t>
      </w:r>
      <w:proofErr w:type="spellEnd"/>
      <w:r>
        <w:rPr>
          <w:sz w:val="22"/>
        </w:rPr>
        <w:t xml:space="preserve"> van het spel moeten afgerond kunnen worden binnen het tijdsbestek van één </w:t>
      </w:r>
      <w:proofErr w:type="spellStart"/>
      <w:r w:rsidRPr="00BF33BB">
        <w:rPr>
          <w:i/>
          <w:sz w:val="22"/>
        </w:rPr>
        <w:t>heartbeat</w:t>
      </w:r>
      <w:proofErr w:type="spellEnd"/>
      <w:r w:rsidRPr="00BF33BB">
        <w:rPr>
          <w:sz w:val="22"/>
        </w:rPr>
        <w:t xml:space="preserve">. </w:t>
      </w:r>
      <w:r>
        <w:rPr>
          <w:sz w:val="22"/>
        </w:rPr>
        <w:t xml:space="preserve">Op die manier voorkomen we dat de speler merkbare vertraging in de </w:t>
      </w:r>
      <w:proofErr w:type="spellStart"/>
      <w:r>
        <w:rPr>
          <w:i/>
          <w:sz w:val="22"/>
        </w:rPr>
        <w:t>gameplay</w:t>
      </w:r>
      <w:proofErr w:type="spellEnd"/>
      <w:r>
        <w:rPr>
          <w:sz w:val="22"/>
        </w:rPr>
        <w:t xml:space="preserve"> ervaart.</w:t>
      </w:r>
    </w:p>
    <w:p w:rsidR="002446F0" w:rsidRDefault="002446F0" w:rsidP="001D4BC8">
      <w:pPr>
        <w:rPr>
          <w:sz w:val="22"/>
        </w:rPr>
      </w:pPr>
    </w:p>
    <w:p w:rsidR="00BF33BB" w:rsidRPr="00BF33BB" w:rsidRDefault="002446F0" w:rsidP="001D4BC8">
      <w:pPr>
        <w:rPr>
          <w:sz w:val="22"/>
        </w:rPr>
      </w:pPr>
      <w:r w:rsidRPr="002446F0">
        <w:rPr>
          <w:sz w:val="22"/>
        </w:rPr>
        <w:t xml:space="preserve">Voorgaand aan het schrijven van algoritmes zal eerst onderzoek gedaan worden naar vergelijkbare algoritmes. Zodat er niet wordt nagedacht over problemen die al door andere informatici zijn opgelost. Dit bespaard tijd en komt ten goede van de efficiëntie van de door ons geschreven algoritmes. Vooral bij het </w:t>
      </w:r>
      <w:proofErr w:type="spellStart"/>
      <w:r w:rsidRPr="002446F0">
        <w:rPr>
          <w:sz w:val="22"/>
        </w:rPr>
        <w:t>kortstepadalgoritme</w:t>
      </w:r>
      <w:proofErr w:type="spellEnd"/>
      <w:r w:rsidRPr="002446F0">
        <w:rPr>
          <w:sz w:val="22"/>
        </w:rPr>
        <w:t xml:space="preserve"> is het van groot belang dat deze aan een van buitenaf gestelde standaard voldoet (bijvoorbeeld </w:t>
      </w:r>
      <w:proofErr w:type="spellStart"/>
      <w:r w:rsidRPr="002446F0">
        <w:rPr>
          <w:sz w:val="22"/>
        </w:rPr>
        <w:t>Dijkstra’s</w:t>
      </w:r>
      <w:proofErr w:type="spellEnd"/>
      <w:r w:rsidRPr="002446F0">
        <w:rPr>
          <w:sz w:val="22"/>
        </w:rPr>
        <w:t xml:space="preserve"> algoritme).</w:t>
      </w:r>
    </w:p>
    <w:p w:rsidR="008F0AAD" w:rsidRPr="00705711" w:rsidRDefault="008F0AAD" w:rsidP="001D4BC8">
      <w:pPr>
        <w:rPr>
          <w:sz w:val="22"/>
        </w:rPr>
      </w:pPr>
    </w:p>
    <w:p w:rsidR="00BF33BB" w:rsidRDefault="001D4BC8" w:rsidP="00BF33BB">
      <w:pPr>
        <w:rPr>
          <w:sz w:val="22"/>
        </w:rPr>
      </w:pPr>
      <w:r w:rsidRPr="00705711">
        <w:rPr>
          <w:sz w:val="22"/>
        </w:rPr>
        <w:t>We zullen een testperiode in moeten calculeren om te testen of aan alle eisen is voldaan. Deze periode z</w:t>
      </w:r>
      <w:r w:rsidR="002A2D51">
        <w:rPr>
          <w:sz w:val="22"/>
        </w:rPr>
        <w:t>al na de oplevering van de bèta</w:t>
      </w:r>
      <w:r w:rsidRPr="00705711">
        <w:rPr>
          <w:sz w:val="22"/>
        </w:rPr>
        <w:t>versie plaats vinden.</w:t>
      </w:r>
      <w:r w:rsidR="002D7882">
        <w:rPr>
          <w:sz w:val="22"/>
        </w:rPr>
        <w:t xml:space="preserve"> Tijdens deze periode zal ook het</w:t>
      </w:r>
      <w:r w:rsidR="00BF33BB">
        <w:rPr>
          <w:sz w:val="22"/>
        </w:rPr>
        <w:t xml:space="preserve"> zoeken naar fouten in de code</w:t>
      </w:r>
      <w:r w:rsidR="002D7882">
        <w:rPr>
          <w:sz w:val="22"/>
        </w:rPr>
        <w:t>,</w:t>
      </w:r>
      <w:r w:rsidR="00BF33BB">
        <w:rPr>
          <w:sz w:val="22"/>
        </w:rPr>
        <w:t xml:space="preserve"> die veroorzaken dat </w:t>
      </w:r>
      <w:r w:rsidRPr="00705711">
        <w:rPr>
          <w:sz w:val="22"/>
        </w:rPr>
        <w:t>het spel niet goed kan functioneren in bepaalde spelsituaties</w:t>
      </w:r>
      <w:r w:rsidR="002D7882">
        <w:rPr>
          <w:sz w:val="22"/>
        </w:rPr>
        <w:t>, echt van start gaan</w:t>
      </w:r>
      <w:r w:rsidRPr="00705711">
        <w:rPr>
          <w:sz w:val="22"/>
        </w:rPr>
        <w:t>.</w:t>
      </w:r>
    </w:p>
    <w:p w:rsidR="001D4BC8" w:rsidRPr="00705711" w:rsidRDefault="001D4BC8" w:rsidP="00BF33BB">
      <w:pPr>
        <w:rPr>
          <w:sz w:val="22"/>
        </w:rPr>
      </w:pPr>
    </w:p>
    <w:p w:rsidR="0054683E" w:rsidRDefault="0054683E" w:rsidP="00192202">
      <w:pPr>
        <w:pStyle w:val="Kop2"/>
      </w:pPr>
    </w:p>
    <w:p w:rsidR="00AE5714" w:rsidRDefault="00AE5714" w:rsidP="00AE5714">
      <w:pPr>
        <w:pStyle w:val="Kop2"/>
        <w:pageBreakBefore/>
      </w:pPr>
      <w:bookmarkStart w:id="42" w:name="_Toc272934922"/>
      <w:bookmarkStart w:id="43" w:name="_Toc278985821"/>
      <w:r>
        <w:t>Informatieplan</w:t>
      </w:r>
      <w:bookmarkEnd w:id="42"/>
      <w:bookmarkEnd w:id="43"/>
    </w:p>
    <w:p w:rsidR="00AE5714" w:rsidRDefault="00AE5714" w:rsidP="00AE5714"/>
    <w:p w:rsidR="00AE5714" w:rsidRPr="00AE5714" w:rsidRDefault="00AE5714" w:rsidP="00AE5714">
      <w:pPr>
        <w:rPr>
          <w:sz w:val="22"/>
          <w:szCs w:val="22"/>
        </w:rPr>
      </w:pPr>
      <w:r w:rsidRPr="00AE5714">
        <w:rPr>
          <w:sz w:val="22"/>
          <w:szCs w:val="22"/>
        </w:rPr>
        <w:t xml:space="preserve">Er wordt gecodeerd in de programmeertaal Java. Er wordt gezorgd voor een duidelijke opmaak van de code. Daarnaast wordt geprobeerd om herhaling van code te voorkomen. Elk object dat wordt aangemaakt, krijgt zijn eigen klasse. In deze klassen heeft elk attribuut een </w:t>
      </w:r>
      <w:proofErr w:type="spellStart"/>
      <w:r w:rsidRPr="00AE5714">
        <w:rPr>
          <w:sz w:val="22"/>
          <w:szCs w:val="22"/>
        </w:rPr>
        <w:t>get</w:t>
      </w:r>
      <w:proofErr w:type="spellEnd"/>
      <w:r w:rsidRPr="00AE5714">
        <w:rPr>
          <w:sz w:val="22"/>
          <w:szCs w:val="22"/>
        </w:rPr>
        <w:t xml:space="preserve"> en een set methode, bovendien moet er bij elke methode een korte uitleg komen over de desbetreffende methode. Hiervoor wordt de </w:t>
      </w:r>
      <w:proofErr w:type="spellStart"/>
      <w:r w:rsidRPr="00AE5714">
        <w:rPr>
          <w:sz w:val="22"/>
          <w:szCs w:val="22"/>
        </w:rPr>
        <w:t>JavaDoc</w:t>
      </w:r>
      <w:proofErr w:type="spellEnd"/>
      <w:r w:rsidRPr="00AE5714">
        <w:rPr>
          <w:sz w:val="22"/>
          <w:szCs w:val="22"/>
        </w:rPr>
        <w:t xml:space="preserve"> notatie gebruikt.</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Voor het opslaan van bestanden, wordt de extensie .</w:t>
      </w:r>
      <w:proofErr w:type="spellStart"/>
      <w:r w:rsidRPr="00AE5714">
        <w:rPr>
          <w:sz w:val="22"/>
          <w:szCs w:val="22"/>
        </w:rPr>
        <w:t>docx</w:t>
      </w:r>
      <w:proofErr w:type="spellEnd"/>
      <w:r w:rsidRPr="00AE5714">
        <w:rPr>
          <w:sz w:val="22"/>
          <w:szCs w:val="22"/>
        </w:rPr>
        <w:t xml:space="preserve"> gebruikt. </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 xml:space="preserve">Er wordt gebruik gemaakt van SVN om data op een centrale server op te slaan, zo kunnen alle bestanden </w:t>
      </w:r>
      <w:r w:rsidR="002D7882">
        <w:rPr>
          <w:sz w:val="22"/>
          <w:szCs w:val="22"/>
        </w:rPr>
        <w:t>eenvoudig</w:t>
      </w:r>
      <w:r w:rsidRPr="00AE5714">
        <w:rPr>
          <w:sz w:val="22"/>
          <w:szCs w:val="22"/>
        </w:rPr>
        <w:t xml:space="preserve"> worden gedeeld. Bovendien kan er gemakkelijk een </w:t>
      </w:r>
      <w:r w:rsidR="002D7882">
        <w:rPr>
          <w:sz w:val="22"/>
          <w:szCs w:val="22"/>
        </w:rPr>
        <w:t>oudere</w:t>
      </w:r>
      <w:r w:rsidRPr="00AE5714">
        <w:rPr>
          <w:sz w:val="22"/>
          <w:szCs w:val="22"/>
        </w:rPr>
        <w:t xml:space="preserve"> versie opgehaald worden, in geval dat het programma niet langer blijkt te werken. Er zijn echter wel een aantal regels voor het gebruik van SVN. </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Vóór het </w:t>
      </w:r>
      <w:proofErr w:type="spellStart"/>
      <w:r w:rsidRPr="00AE5714">
        <w:rPr>
          <w:rFonts w:ascii="Verdana" w:hAnsi="Verdana"/>
          <w:sz w:val="22"/>
          <w:szCs w:val="22"/>
          <w:lang w:val="nl-NL"/>
        </w:rPr>
        <w:t>committen</w:t>
      </w:r>
      <w:proofErr w:type="spellEnd"/>
      <w:r w:rsidRPr="00AE5714">
        <w:rPr>
          <w:rFonts w:ascii="Verdana" w:hAnsi="Verdana"/>
          <w:sz w:val="22"/>
          <w:szCs w:val="22"/>
          <w:lang w:val="nl-NL"/>
        </w:rPr>
        <w:t xml:space="preserve"> van een document of van code, wordt er eerst een update gedaan zodat er niks overschreven wordt;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Code wordt pas </w:t>
      </w:r>
      <w:proofErr w:type="spellStart"/>
      <w:r w:rsidRPr="00AE5714">
        <w:rPr>
          <w:rFonts w:ascii="Verdana" w:hAnsi="Verdana"/>
          <w:sz w:val="22"/>
          <w:szCs w:val="22"/>
          <w:lang w:val="nl-NL"/>
        </w:rPr>
        <w:t>gecommit</w:t>
      </w:r>
      <w:proofErr w:type="spellEnd"/>
      <w:r w:rsidRPr="00AE5714">
        <w:rPr>
          <w:rFonts w:ascii="Verdana" w:hAnsi="Verdana"/>
          <w:sz w:val="22"/>
          <w:szCs w:val="22"/>
          <w:lang w:val="nl-NL"/>
        </w:rPr>
        <w:t xml:space="preserve"> als duidelijk is dat de nieuwe code werkt;</w:t>
      </w:r>
    </w:p>
    <w:p w:rsidR="00AE5714" w:rsidRPr="00AE5714" w:rsidRDefault="00AE5714" w:rsidP="00AE5714">
      <w:pPr>
        <w:pStyle w:val="Lijstalinea"/>
        <w:numPr>
          <w:ilvl w:val="0"/>
          <w:numId w:val="9"/>
        </w:numPr>
        <w:rPr>
          <w:rFonts w:ascii="Verdana" w:hAnsi="Verdana"/>
          <w:sz w:val="22"/>
          <w:szCs w:val="22"/>
          <w:lang w:val="nl-NL"/>
        </w:rPr>
      </w:pPr>
      <w:r w:rsidRPr="00AE5714">
        <w:rPr>
          <w:rFonts w:ascii="Verdana" w:hAnsi="Verdana"/>
          <w:sz w:val="22"/>
          <w:szCs w:val="22"/>
          <w:lang w:val="nl-NL"/>
        </w:rPr>
        <w:t xml:space="preserve">Bij het </w:t>
      </w:r>
      <w:proofErr w:type="spellStart"/>
      <w:r w:rsidRPr="00AE5714">
        <w:rPr>
          <w:rFonts w:ascii="Verdana" w:hAnsi="Verdana"/>
          <w:sz w:val="22"/>
          <w:szCs w:val="22"/>
          <w:lang w:val="nl-NL"/>
        </w:rPr>
        <w:t>committen</w:t>
      </w:r>
      <w:proofErr w:type="spellEnd"/>
      <w:r w:rsidRPr="00AE5714">
        <w:rPr>
          <w:rFonts w:ascii="Verdana" w:hAnsi="Verdana"/>
          <w:sz w:val="22"/>
          <w:szCs w:val="22"/>
          <w:lang w:val="nl-NL"/>
        </w:rPr>
        <w:t xml:space="preserve"> wordt er een</w:t>
      </w:r>
      <w:r w:rsidR="002D7882">
        <w:rPr>
          <w:rFonts w:ascii="Verdana" w:hAnsi="Verdana"/>
          <w:sz w:val="22"/>
          <w:szCs w:val="22"/>
          <w:lang w:val="nl-NL"/>
        </w:rPr>
        <w:t xml:space="preserve"> eenduidige</w:t>
      </w:r>
      <w:r w:rsidRPr="00AE5714">
        <w:rPr>
          <w:rFonts w:ascii="Verdana" w:hAnsi="Verdana"/>
          <w:sz w:val="22"/>
          <w:szCs w:val="22"/>
          <w:lang w:val="nl-NL"/>
        </w:rPr>
        <w:t xml:space="preserve"> omschrijving gegeven van wat er veranderd is. Op deze manier kan er gemakkelijk nagegaan worden wat er allemaal gebeurd is en kunnen fouten makkelijker gevonden worden.</w:t>
      </w:r>
    </w:p>
    <w:p w:rsidR="00AE5714" w:rsidRDefault="00AE5714" w:rsidP="000B57B5">
      <w:pPr>
        <w:pStyle w:val="Kop2"/>
      </w:pPr>
      <w:r>
        <w:br w:type="page"/>
      </w:r>
      <w:bookmarkStart w:id="44" w:name="_Toc278985822"/>
      <w:r>
        <w:t>Organisatieplan</w:t>
      </w:r>
      <w:bookmarkEnd w:id="44"/>
    </w:p>
    <w:p w:rsidR="00AE5714" w:rsidRDefault="00AE5714" w:rsidP="00AE5714"/>
    <w:p w:rsidR="00AE5714" w:rsidRPr="00AE5714" w:rsidRDefault="00AE5714" w:rsidP="00AE5714">
      <w:pPr>
        <w:rPr>
          <w:sz w:val="22"/>
          <w:szCs w:val="22"/>
        </w:rPr>
      </w:pPr>
      <w:r w:rsidRPr="00AE5714">
        <w:rPr>
          <w:sz w:val="22"/>
          <w:szCs w:val="22"/>
        </w:rPr>
        <w:t>De projectgroep bestaat uit de volgende leden: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Maarten van den Hoek</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Felix van Leeuwen</w:t>
      </w:r>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 xml:space="preserve">Tom </w:t>
      </w:r>
      <w:proofErr w:type="spellStart"/>
      <w:r w:rsidRPr="00AE5714">
        <w:rPr>
          <w:rFonts w:ascii="Verdana" w:hAnsi="Verdana"/>
          <w:sz w:val="22"/>
          <w:szCs w:val="22"/>
          <w:lang w:val="nl-NL"/>
        </w:rPr>
        <w:t>Nieuwenhuijs</w:t>
      </w:r>
      <w:proofErr w:type="spellEnd"/>
    </w:p>
    <w:p w:rsidR="00AE5714" w:rsidRPr="00AE5714" w:rsidRDefault="00AE5714" w:rsidP="00AE5714">
      <w:pPr>
        <w:pStyle w:val="Lijstalinea"/>
        <w:numPr>
          <w:ilvl w:val="0"/>
          <w:numId w:val="10"/>
        </w:numPr>
        <w:rPr>
          <w:rFonts w:ascii="Verdana" w:hAnsi="Verdana"/>
          <w:sz w:val="22"/>
          <w:szCs w:val="22"/>
          <w:lang w:val="nl-NL"/>
        </w:rPr>
      </w:pPr>
      <w:r w:rsidRPr="00AE5714">
        <w:rPr>
          <w:rFonts w:ascii="Verdana" w:hAnsi="Verdana"/>
          <w:sz w:val="22"/>
          <w:szCs w:val="22"/>
          <w:lang w:val="nl-NL"/>
        </w:rPr>
        <w:t>Andra Veraart – projectleider</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Binnen de groep heeft iedereen zijn eigen taken en daardoor zijn eigen stuk code te schrijven. In de meeste gevallen zal dit in aparte gevallen kunnen, maar soms zal een bestaande klasse uitgebreid moeten worden.</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Momenteel zijn de onderdelen verdeeld in:</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w:t>
      </w:r>
      <w:proofErr w:type="spellStart"/>
      <w:r w:rsidRPr="00AE5714">
        <w:rPr>
          <w:rFonts w:ascii="Verdana" w:hAnsi="Verdana"/>
          <w:sz w:val="22"/>
          <w:szCs w:val="22"/>
          <w:lang w:val="nl-NL"/>
        </w:rPr>
        <w:t>pathfinding</w:t>
      </w:r>
      <w:proofErr w:type="spellEnd"/>
      <w:r w:rsidRPr="00AE5714">
        <w:rPr>
          <w:rFonts w:ascii="Verdana" w:hAnsi="Verdana"/>
          <w:sz w:val="22"/>
          <w:szCs w:val="22"/>
          <w:lang w:val="nl-NL"/>
        </w:rPr>
        <w:t xml:space="preserve"> algoritme, dit wordt geschreven door Felix. </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Het kunnen plaatsen en verkopen van torens, dit wordt gedaan door Maarten en Tom.</w:t>
      </w:r>
    </w:p>
    <w:p w:rsidR="00AE5714" w:rsidRPr="00AE5714" w:rsidRDefault="00AE5714" w:rsidP="00AE5714">
      <w:pPr>
        <w:pStyle w:val="Lijstalinea"/>
        <w:numPr>
          <w:ilvl w:val="0"/>
          <w:numId w:val="11"/>
        </w:numPr>
        <w:rPr>
          <w:rFonts w:ascii="Verdana" w:hAnsi="Verdana"/>
          <w:sz w:val="22"/>
          <w:szCs w:val="22"/>
          <w:lang w:val="nl-NL"/>
        </w:rPr>
      </w:pPr>
      <w:r w:rsidRPr="00AE5714">
        <w:rPr>
          <w:rFonts w:ascii="Verdana" w:hAnsi="Verdana"/>
          <w:sz w:val="22"/>
          <w:szCs w:val="22"/>
          <w:lang w:val="nl-NL"/>
        </w:rPr>
        <w:t xml:space="preserve">Het schieten van de torens, vooralsnog zonder </w:t>
      </w:r>
      <w:proofErr w:type="spellStart"/>
      <w:r w:rsidRPr="00AE5714">
        <w:rPr>
          <w:rFonts w:ascii="Verdana" w:hAnsi="Verdana"/>
          <w:sz w:val="22"/>
          <w:szCs w:val="22"/>
          <w:lang w:val="nl-NL"/>
        </w:rPr>
        <w:t>collision</w:t>
      </w:r>
      <w:proofErr w:type="spellEnd"/>
      <w:r w:rsidRPr="00AE5714">
        <w:rPr>
          <w:rFonts w:ascii="Verdana" w:hAnsi="Verdana"/>
          <w:sz w:val="22"/>
          <w:szCs w:val="22"/>
          <w:lang w:val="nl-NL"/>
        </w:rPr>
        <w:t xml:space="preserve"> </w:t>
      </w:r>
      <w:proofErr w:type="spellStart"/>
      <w:r w:rsidRPr="00AE5714">
        <w:rPr>
          <w:rFonts w:ascii="Verdana" w:hAnsi="Verdana"/>
          <w:sz w:val="22"/>
          <w:szCs w:val="22"/>
          <w:lang w:val="nl-NL"/>
        </w:rPr>
        <w:t>detection</w:t>
      </w:r>
      <w:proofErr w:type="spellEnd"/>
      <w:r w:rsidRPr="00AE5714">
        <w:rPr>
          <w:rFonts w:ascii="Verdana" w:hAnsi="Verdana"/>
          <w:sz w:val="22"/>
          <w:szCs w:val="22"/>
          <w:lang w:val="nl-NL"/>
        </w:rPr>
        <w:t>, dit wordt gedaan door Andra.</w:t>
      </w:r>
    </w:p>
    <w:p w:rsidR="00AE5714" w:rsidRPr="00AE5714" w:rsidRDefault="00AE5714" w:rsidP="00AE5714">
      <w:pPr>
        <w:rPr>
          <w:sz w:val="22"/>
          <w:szCs w:val="22"/>
        </w:rPr>
      </w:pPr>
    </w:p>
    <w:p w:rsidR="00AE5714" w:rsidRPr="00AE5714" w:rsidRDefault="00AE5714" w:rsidP="00AE5714">
      <w:pPr>
        <w:rPr>
          <w:sz w:val="22"/>
          <w:szCs w:val="22"/>
        </w:rPr>
      </w:pPr>
      <w:r w:rsidRPr="00AE5714">
        <w:rPr>
          <w:sz w:val="22"/>
          <w:szCs w:val="22"/>
        </w:rPr>
        <w:t>Onderling contact verloopt via de geplande vergaderingen en contacturen. Daarbuiten zal normaal gesproken email gebruikt worden. Bij zaken die zo snel mogelijk geregeld moeten worden (minder dan 24 uur) heeft telefonisch contact of sms de voorkeur.</w:t>
      </w:r>
    </w:p>
    <w:p w:rsidR="0054683E" w:rsidRPr="00FB77D7" w:rsidRDefault="0054683E" w:rsidP="00FB77D7">
      <w:pPr>
        <w:rPr>
          <w:sz w:val="22"/>
        </w:rPr>
      </w:pPr>
    </w:p>
    <w:p w:rsidR="0054683E" w:rsidRPr="00A70709" w:rsidRDefault="002A2D51" w:rsidP="00192202">
      <w:pPr>
        <w:pStyle w:val="Kop2"/>
      </w:pPr>
      <w:bookmarkStart w:id="45" w:name="__RefHeading__707_1707620482"/>
      <w:bookmarkEnd w:id="45"/>
      <w:r>
        <w:br w:type="page"/>
      </w:r>
      <w:bookmarkStart w:id="46" w:name="_Toc278985823"/>
      <w:r w:rsidR="0054683E">
        <w:t>Voortgangsbewaking</w:t>
      </w:r>
      <w:bookmarkEnd w:id="46"/>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te controleren of de originele planning gehaald word</w:t>
      </w:r>
      <w:bookmarkStart w:id="47" w:name="_GoBack"/>
      <w:r>
        <w:rPr>
          <w:color w:val="auto"/>
          <w:sz w:val="22"/>
        </w:rPr>
        <w:t xml:space="preserve">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w:t>
      </w:r>
      <w:bookmarkEnd w:id="47"/>
      <w:r w:rsidRPr="00D10AFF">
        <w:rPr>
          <w:color w:val="auto"/>
          <w:sz w:val="22"/>
        </w:rPr>
        <w:t>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002D7882">
        <w:rPr>
          <w:color w:val="auto"/>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bookmarkEnd w:id="40"/>
    <w:bookmarkEnd w:id="41"/>
    <w:p w:rsidR="0054683E" w:rsidRPr="00D10AFF" w:rsidRDefault="0054683E">
      <w:pPr>
        <w:rPr>
          <w:sz w:val="22"/>
        </w:rPr>
      </w:pPr>
    </w:p>
    <w:sectPr w:rsidR="0054683E" w:rsidRPr="00D10AFF" w:rsidSect="00BF33BB">
      <w:pgSz w:w="11900" w:h="16840"/>
      <w:pgMar w:top="1417" w:right="1268" w:bottom="1135" w:left="1417" w:header="720" w:footer="720" w:gutter="0"/>
      <w:cols w:space="72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E7064" w:rsidRDefault="009E7064" w:rsidP="00D202BA">
      <w:r>
        <w:separator/>
      </w:r>
    </w:p>
  </w:endnote>
  <w:endnote w:type="continuationSeparator" w:id="1">
    <w:p w:rsidR="009E7064" w:rsidRDefault="009E7064"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charset w:val="00"/>
    <w:family w:val="roman"/>
    <w:pitch w:val="variable"/>
    <w:sig w:usb0="00008003" w:usb1="00000000" w:usb2="00000000" w:usb3="00000000" w:csb0="00000001" w:csb1="00000000"/>
  </w:font>
  <w:font w:name="font38">
    <w:panose1 w:val="00000000000000000000"/>
    <w:charset w:val="00"/>
    <w:family w:val="auto"/>
    <w:notTrueType/>
    <w:pitch w:val="variable"/>
    <w:sig w:usb0="00000003" w:usb1="00000000" w:usb2="00000000" w:usb3="00000000" w:csb0="00000001" w:csb1="00000000"/>
  </w:font>
  <w:font w:name="font397">
    <w:altName w:val="Times New Roman"/>
    <w:charset w:val="00"/>
    <w:family w:val="auto"/>
    <w:pitch w:val="variable"/>
    <w:sig w:usb0="00000000" w:usb1="00000000" w:usb2="00000000" w:usb3="00000000" w:csb0="00000000" w:csb1="00000000"/>
  </w:font>
  <w:font w:name="Lucida Grande">
    <w:charset w:val="00"/>
    <w:family w:val="auto"/>
    <w:pitch w:val="variable"/>
    <w:sig w:usb0="00000003" w:usb1="00000000" w:usb2="00000000" w:usb3="00000000" w:csb0="00000001" w:csb1="00000000"/>
  </w:font>
  <w:font w:name="Nintendo NES Font Regular">
    <w:panose1 w:val="00000400000000000000"/>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News Gothic MT">
    <w:panose1 w:val="020B0504020203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Default="00FD229A" w:rsidP="0026700F">
    <w:pPr>
      <w:pStyle w:val="Voettekst"/>
      <w:framePr w:wrap="around" w:vAnchor="text" w:hAnchor="margin" w:xAlign="right" w:y="1"/>
      <w:rPr>
        <w:rStyle w:val="Paginanummer"/>
      </w:rPr>
    </w:pPr>
    <w:r>
      <w:rPr>
        <w:rStyle w:val="Paginanummer"/>
        <w:rFonts w:cs="Verdana"/>
      </w:rPr>
      <w:fldChar w:fldCharType="begin"/>
    </w:r>
    <w:r w:rsidR="002A0558">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Pr="000A3C5D" w:rsidRDefault="00A97240" w:rsidP="002B5872">
    <w:pPr>
      <w:pStyle w:val="Voettekst"/>
      <w:tabs>
        <w:tab w:val="clear" w:pos="4703"/>
        <w:tab w:val="clear" w:pos="9406"/>
        <w:tab w:val="center" w:pos="4536"/>
      </w:tabs>
      <w:ind w:right="141"/>
      <w:rPr>
        <w:sz w:val="22"/>
      </w:rPr>
    </w:pPr>
    <w:proofErr w:type="spellStart"/>
    <w:r>
      <w:rPr>
        <w:sz w:val="22"/>
      </w:rPr>
      <w:t>Gamedevelopment</w:t>
    </w:r>
    <w:proofErr w:type="spellEnd"/>
    <w:r w:rsidR="002A0558">
      <w:rPr>
        <w:sz w:val="22"/>
      </w:rPr>
      <w:tab/>
      <w:t>Plan van Aanpak v1.0</w:t>
    </w:r>
    <w:r w:rsidR="002A0558" w:rsidRPr="000A3C5D">
      <w:rPr>
        <w:sz w:val="22"/>
      </w:rPr>
      <w:t xml:space="preserve"> </w:t>
    </w:r>
    <w:r w:rsidR="002A0558">
      <w:rPr>
        <w:sz w:val="22"/>
      </w:rPr>
      <w:tab/>
    </w:r>
    <w:r w:rsidR="002A0558">
      <w:rPr>
        <w:sz w:val="22"/>
      </w:rPr>
      <w:tab/>
    </w:r>
    <w:r w:rsidR="002A0558" w:rsidRPr="000A3C5D">
      <w:rPr>
        <w:sz w:val="22"/>
      </w:rPr>
      <w:t xml:space="preserve">Pagina </w:t>
    </w:r>
    <w:r w:rsidR="00FD229A" w:rsidRPr="00E27E55">
      <w:rPr>
        <w:rStyle w:val="Paginanummer"/>
        <w:rFonts w:cs="Verdana"/>
        <w:sz w:val="22"/>
      </w:rPr>
      <w:fldChar w:fldCharType="begin"/>
    </w:r>
    <w:r w:rsidR="002A0558" w:rsidRPr="00E27E55">
      <w:rPr>
        <w:rStyle w:val="Paginanummer"/>
        <w:rFonts w:cs="Verdana"/>
        <w:sz w:val="22"/>
      </w:rPr>
      <w:instrText xml:space="preserve"> PAGE </w:instrText>
    </w:r>
    <w:r w:rsidR="00FD229A" w:rsidRPr="00E27E55">
      <w:rPr>
        <w:rStyle w:val="Paginanummer"/>
        <w:rFonts w:cs="Verdana"/>
        <w:sz w:val="22"/>
      </w:rPr>
      <w:fldChar w:fldCharType="separate"/>
    </w:r>
    <w:r w:rsidR="00841092">
      <w:rPr>
        <w:rStyle w:val="Paginanummer"/>
        <w:rFonts w:cs="Verdana"/>
        <w:noProof/>
        <w:sz w:val="22"/>
      </w:rPr>
      <w:t>4</w:t>
    </w:r>
    <w:r w:rsidR="00FD229A" w:rsidRPr="00E27E55">
      <w:rPr>
        <w:rStyle w:val="Paginanummer"/>
        <w:rFonts w:cs="Verdana"/>
        <w:sz w:val="22"/>
      </w:rPr>
      <w:fldChar w:fldCharType="end"/>
    </w:r>
    <w:r w:rsidR="002A0558" w:rsidRPr="000A3C5D">
      <w:rPr>
        <w:rStyle w:val="Paginanummer"/>
        <w:rFonts w:cs="Verdana"/>
        <w:sz w:val="22"/>
      </w:rPr>
      <w:t xml:space="preserve"> van </w:t>
    </w:r>
    <w:r w:rsidR="00FD229A" w:rsidRPr="000A3C5D">
      <w:rPr>
        <w:rStyle w:val="Paginanummer"/>
        <w:rFonts w:cs="Verdana"/>
        <w:sz w:val="22"/>
      </w:rPr>
      <w:fldChar w:fldCharType="begin"/>
    </w:r>
    <w:r w:rsidR="002A0558" w:rsidRPr="000A3C5D">
      <w:rPr>
        <w:rStyle w:val="Paginanummer"/>
        <w:rFonts w:cs="Verdana"/>
        <w:sz w:val="22"/>
      </w:rPr>
      <w:instrText xml:space="preserve"> NUMPAGES </w:instrText>
    </w:r>
    <w:r w:rsidR="00FD229A" w:rsidRPr="000A3C5D">
      <w:rPr>
        <w:rStyle w:val="Paginanummer"/>
        <w:rFonts w:cs="Verdana"/>
        <w:sz w:val="22"/>
      </w:rPr>
      <w:fldChar w:fldCharType="separate"/>
    </w:r>
    <w:r w:rsidR="00841092">
      <w:rPr>
        <w:rStyle w:val="Paginanummer"/>
        <w:rFonts w:cs="Verdana"/>
        <w:noProof/>
        <w:sz w:val="22"/>
      </w:rPr>
      <w:t>12</w:t>
    </w:r>
    <w:r w:rsidR="00FD229A" w:rsidRPr="000A3C5D">
      <w:rPr>
        <w:rStyle w:val="Paginanummer"/>
        <w:rFonts w:cs="Verdana"/>
        <w:sz w:val="22"/>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E7064" w:rsidRDefault="009E7064" w:rsidP="00D202BA">
      <w:r>
        <w:separator/>
      </w:r>
    </w:p>
  </w:footnote>
  <w:footnote w:type="continuationSeparator" w:id="1">
    <w:p w:rsidR="009E7064" w:rsidRDefault="009E7064" w:rsidP="00D202B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5BE7237"/>
    <w:multiLevelType w:val="hybridMultilevel"/>
    <w:tmpl w:val="D94E078A"/>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D6C534F"/>
    <w:multiLevelType w:val="hybridMultilevel"/>
    <w:tmpl w:val="9C46BB8C"/>
    <w:lvl w:ilvl="0" w:tplc="C83AD370">
      <w:numFmt w:val="bullet"/>
      <w:lvlText w:val="-"/>
      <w:lvlJc w:val="left"/>
      <w:pPr>
        <w:ind w:left="1065" w:hanging="705"/>
      </w:pPr>
      <w:rPr>
        <w:rFonts w:ascii="Verdana" w:eastAsia="Cambria"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A500B23"/>
    <w:multiLevelType w:val="hybridMultilevel"/>
    <w:tmpl w:val="141608D8"/>
    <w:lvl w:ilvl="0" w:tplc="C83AD370">
      <w:numFmt w:val="bullet"/>
      <w:lvlText w:val="-"/>
      <w:lvlJc w:val="left"/>
      <w:pPr>
        <w:ind w:left="1065" w:hanging="705"/>
      </w:pPr>
      <w:rPr>
        <w:rFonts w:ascii="Verdana" w:eastAsia="Cambria" w:hAnsi="Verdana" w:cs="Verdana" w:hint="default"/>
      </w:rPr>
    </w:lvl>
    <w:lvl w:ilvl="1" w:tplc="6440819E">
      <w:numFmt w:val="bullet"/>
      <w:lvlText w:val=""/>
      <w:lvlJc w:val="left"/>
      <w:pPr>
        <w:ind w:left="1785" w:hanging="705"/>
      </w:pPr>
      <w:rPr>
        <w:rFonts w:ascii="Symbol" w:eastAsia="Cambria"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E681814"/>
    <w:multiLevelType w:val="hybridMultilevel"/>
    <w:tmpl w:val="303E33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6787790B"/>
    <w:multiLevelType w:val="hybridMultilevel"/>
    <w:tmpl w:val="E0580E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nsid w:val="6F710FA5"/>
    <w:multiLevelType w:val="hybridMultilevel"/>
    <w:tmpl w:val="C0ECD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F7C2923"/>
    <w:multiLevelType w:val="hybridMultilevel"/>
    <w:tmpl w:val="C0F891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4"/>
  </w:num>
  <w:num w:numId="8">
    <w:abstractNumId w:val="5"/>
  </w:num>
  <w:num w:numId="9">
    <w:abstractNumId w:val="1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192202"/>
    <w:rsid w:val="00056CBB"/>
    <w:rsid w:val="000912FC"/>
    <w:rsid w:val="000A3C5D"/>
    <w:rsid w:val="000B57B5"/>
    <w:rsid w:val="000B709D"/>
    <w:rsid w:val="001354AE"/>
    <w:rsid w:val="0014052B"/>
    <w:rsid w:val="001571CF"/>
    <w:rsid w:val="00171326"/>
    <w:rsid w:val="00172601"/>
    <w:rsid w:val="00192202"/>
    <w:rsid w:val="001C7B6D"/>
    <w:rsid w:val="001D27F4"/>
    <w:rsid w:val="001D4BC8"/>
    <w:rsid w:val="00203BEF"/>
    <w:rsid w:val="002143F6"/>
    <w:rsid w:val="002446F0"/>
    <w:rsid w:val="00246AED"/>
    <w:rsid w:val="00262715"/>
    <w:rsid w:val="0026700F"/>
    <w:rsid w:val="00282F38"/>
    <w:rsid w:val="00293C4A"/>
    <w:rsid w:val="00297E6A"/>
    <w:rsid w:val="002A0558"/>
    <w:rsid w:val="002A2C0E"/>
    <w:rsid w:val="002A2D51"/>
    <w:rsid w:val="002A5E91"/>
    <w:rsid w:val="002B5872"/>
    <w:rsid w:val="002C260E"/>
    <w:rsid w:val="002C4513"/>
    <w:rsid w:val="002C4E4C"/>
    <w:rsid w:val="002D7882"/>
    <w:rsid w:val="00305631"/>
    <w:rsid w:val="00312D71"/>
    <w:rsid w:val="00337716"/>
    <w:rsid w:val="00362644"/>
    <w:rsid w:val="003B6554"/>
    <w:rsid w:val="003C186E"/>
    <w:rsid w:val="003C39FA"/>
    <w:rsid w:val="003F1FDA"/>
    <w:rsid w:val="00436338"/>
    <w:rsid w:val="00446EAF"/>
    <w:rsid w:val="00471246"/>
    <w:rsid w:val="004F3810"/>
    <w:rsid w:val="005056EF"/>
    <w:rsid w:val="00510626"/>
    <w:rsid w:val="00530597"/>
    <w:rsid w:val="0054683E"/>
    <w:rsid w:val="005677D5"/>
    <w:rsid w:val="00570962"/>
    <w:rsid w:val="005764E3"/>
    <w:rsid w:val="005D7553"/>
    <w:rsid w:val="005E556D"/>
    <w:rsid w:val="005F0056"/>
    <w:rsid w:val="00636812"/>
    <w:rsid w:val="00636B9D"/>
    <w:rsid w:val="00650E7F"/>
    <w:rsid w:val="006B7BF6"/>
    <w:rsid w:val="006C6CC7"/>
    <w:rsid w:val="006E7AC2"/>
    <w:rsid w:val="00705711"/>
    <w:rsid w:val="00713DBF"/>
    <w:rsid w:val="007201C2"/>
    <w:rsid w:val="00757FB8"/>
    <w:rsid w:val="00762517"/>
    <w:rsid w:val="00762C79"/>
    <w:rsid w:val="007A4C35"/>
    <w:rsid w:val="007B28CC"/>
    <w:rsid w:val="00841092"/>
    <w:rsid w:val="00844BE7"/>
    <w:rsid w:val="008B01BF"/>
    <w:rsid w:val="008C455B"/>
    <w:rsid w:val="008D181A"/>
    <w:rsid w:val="008F0AAD"/>
    <w:rsid w:val="009118E2"/>
    <w:rsid w:val="00917CAB"/>
    <w:rsid w:val="0093699B"/>
    <w:rsid w:val="009422AF"/>
    <w:rsid w:val="00986D0E"/>
    <w:rsid w:val="009C4A16"/>
    <w:rsid w:val="009C68D6"/>
    <w:rsid w:val="009E7064"/>
    <w:rsid w:val="00A1760A"/>
    <w:rsid w:val="00A54AEB"/>
    <w:rsid w:val="00A70709"/>
    <w:rsid w:val="00A97240"/>
    <w:rsid w:val="00AA2653"/>
    <w:rsid w:val="00AB5845"/>
    <w:rsid w:val="00AE4ED2"/>
    <w:rsid w:val="00AE5714"/>
    <w:rsid w:val="00B42E05"/>
    <w:rsid w:val="00B65015"/>
    <w:rsid w:val="00B9709D"/>
    <w:rsid w:val="00BF33BB"/>
    <w:rsid w:val="00BF7B25"/>
    <w:rsid w:val="00C00031"/>
    <w:rsid w:val="00C24A65"/>
    <w:rsid w:val="00C24A8A"/>
    <w:rsid w:val="00C93F3F"/>
    <w:rsid w:val="00CE382A"/>
    <w:rsid w:val="00D10AFF"/>
    <w:rsid w:val="00D13E36"/>
    <w:rsid w:val="00D202BA"/>
    <w:rsid w:val="00D22A10"/>
    <w:rsid w:val="00D31916"/>
    <w:rsid w:val="00D50DFB"/>
    <w:rsid w:val="00D80CB7"/>
    <w:rsid w:val="00DF37B7"/>
    <w:rsid w:val="00E27E55"/>
    <w:rsid w:val="00E87004"/>
    <w:rsid w:val="00EA405A"/>
    <w:rsid w:val="00EF47DF"/>
    <w:rsid w:val="00EF4883"/>
    <w:rsid w:val="00F0684C"/>
    <w:rsid w:val="00F220A1"/>
    <w:rsid w:val="00F2365B"/>
    <w:rsid w:val="00F37BAE"/>
    <w:rsid w:val="00F656AD"/>
    <w:rsid w:val="00F86042"/>
    <w:rsid w:val="00FB77D7"/>
    <w:rsid w:val="00FC468B"/>
    <w:rsid w:val="00FD229A"/>
    <w:rsid w:val="00FD2C67"/>
  </w:rsids>
  <m:mathPr>
    <m:mathFont m:val="Impact"/>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al">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Normaal"/>
    <w:next w:val="Plattetekst"/>
    <w:link w:val="Kop1Teken"/>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Normaal"/>
    <w:next w:val="Plattetekst"/>
    <w:link w:val="Kop2Teken"/>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paragraph" w:styleId="Kop3">
    <w:name w:val="heading 3"/>
    <w:basedOn w:val="Normaal"/>
    <w:next w:val="Normaal"/>
    <w:link w:val="Kop3Teken"/>
    <w:uiPriority w:val="9"/>
    <w:unhideWhenUsed/>
    <w:qFormat/>
    <w:locked/>
    <w:rsid w:val="005764E3"/>
    <w:pPr>
      <w:keepNext/>
      <w:spacing w:before="240" w:after="60"/>
      <w:outlineLvl w:val="2"/>
    </w:pPr>
    <w:rPr>
      <w:rFonts w:ascii="Cambria" w:eastAsia="Times New Roman" w:hAnsi="Cambria" w:cs="Times New Roman"/>
      <w:b/>
      <w:bCs/>
      <w:sz w:val="26"/>
      <w:szCs w:val="26"/>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Heading1Char">
    <w:name w:val="Heading 1 Char"/>
    <w:uiPriority w:val="99"/>
    <w:locked/>
    <w:rsid w:val="00192202"/>
    <w:rPr>
      <w:rFonts w:cs="Times New Roman"/>
    </w:rPr>
  </w:style>
  <w:style w:type="character" w:customStyle="1" w:styleId="Heading2Char">
    <w:name w:val="Heading 2 Char"/>
    <w:uiPriority w:val="99"/>
    <w:locked/>
    <w:rsid w:val="00192202"/>
    <w:rPr>
      <w:rFonts w:cs="Times New Roman"/>
    </w:rPr>
  </w:style>
  <w:style w:type="paragraph" w:styleId="Titel">
    <w:name w:val="Title"/>
    <w:basedOn w:val="Normaal"/>
    <w:next w:val="Subtitel"/>
    <w:link w:val="TitelTeken"/>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uiPriority w:val="99"/>
    <w:locked/>
    <w:rsid w:val="00192202"/>
    <w:rPr>
      <w:rFonts w:cs="Times New Roman"/>
    </w:rPr>
  </w:style>
  <w:style w:type="character" w:customStyle="1" w:styleId="TitelTeken">
    <w:name w:val="Titel Teken"/>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Normaal"/>
    <w:next w:val="Normaal"/>
    <w:link w:val="SubtitelTeken"/>
    <w:uiPriority w:val="99"/>
    <w:qFormat/>
    <w:rsid w:val="00192202"/>
    <w:pPr>
      <w:numPr>
        <w:ilvl w:val="1"/>
      </w:numPr>
    </w:pPr>
    <w:rPr>
      <w:rFonts w:ascii="Calibri" w:eastAsia="Times New Roman" w:hAnsi="Calibri" w:cs="Times New Roman"/>
      <w:i/>
      <w:iCs/>
      <w:color w:val="4F81BD"/>
      <w:spacing w:val="15"/>
    </w:rPr>
  </w:style>
  <w:style w:type="character" w:customStyle="1" w:styleId="SubtitelTeken">
    <w:name w:val="Subtitel Teken"/>
    <w:link w:val="Subtitel"/>
    <w:uiPriority w:val="99"/>
    <w:locked/>
    <w:rsid w:val="00192202"/>
    <w:rPr>
      <w:rFonts w:ascii="Calibri" w:hAnsi="Calibri" w:cs="Times New Roman"/>
      <w:i/>
      <w:iCs/>
      <w:color w:val="4F81BD"/>
      <w:spacing w:val="15"/>
      <w:kern w:val="1"/>
      <w:lang w:val="nl-NL" w:eastAsia="ar-SA" w:bidi="ar-SA"/>
    </w:rPr>
  </w:style>
  <w:style w:type="character" w:customStyle="1" w:styleId="Kop1Teken">
    <w:name w:val="Kop 1 Teken"/>
    <w:link w:val="Kop1"/>
    <w:uiPriority w:val="99"/>
    <w:locked/>
    <w:rsid w:val="00192202"/>
    <w:rPr>
      <w:rFonts w:ascii="Cambria" w:hAnsi="Cambria" w:cs="Verdana"/>
      <w:b/>
      <w:bCs/>
      <w:color w:val="365F91"/>
      <w:kern w:val="1"/>
      <w:sz w:val="28"/>
      <w:szCs w:val="28"/>
      <w:lang w:val="nl-NL" w:eastAsia="ar-SA" w:bidi="ar-SA"/>
    </w:rPr>
  </w:style>
  <w:style w:type="character" w:customStyle="1" w:styleId="Kop2Teken">
    <w:name w:val="Kop 2 Teken"/>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uiPriority w:val="99"/>
    <w:rsid w:val="00192202"/>
    <w:rPr>
      <w:rFonts w:cs="Times New Roman"/>
    </w:rPr>
  </w:style>
  <w:style w:type="character" w:customStyle="1" w:styleId="HeaderChar">
    <w:name w:val="Header Char"/>
    <w:uiPriority w:val="99"/>
    <w:rsid w:val="00192202"/>
    <w:rPr>
      <w:rFonts w:cs="Times New Roman"/>
    </w:rPr>
  </w:style>
  <w:style w:type="character" w:customStyle="1" w:styleId="FooterChar">
    <w:name w:val="Footer Char"/>
    <w:uiPriority w:val="99"/>
    <w:rsid w:val="00192202"/>
    <w:rPr>
      <w:rFonts w:cs="Times New Roman"/>
    </w:rPr>
  </w:style>
  <w:style w:type="character" w:customStyle="1" w:styleId="Paginanummer1">
    <w:name w:val="Paginanummer1"/>
    <w:uiPriority w:val="99"/>
    <w:rsid w:val="00192202"/>
    <w:rPr>
      <w:rFonts w:cs="Times New Roman"/>
    </w:rPr>
  </w:style>
  <w:style w:type="character" w:customStyle="1" w:styleId="BalloonTextChar">
    <w:name w:val="Balloon Text Char"/>
    <w:uiPriority w:val="99"/>
    <w:rsid w:val="00192202"/>
    <w:rPr>
      <w:rFonts w:cs="Times New Roman"/>
    </w:rPr>
  </w:style>
  <w:style w:type="character" w:styleId="Hyperlink">
    <w:name w:val="Hyperlink"/>
    <w:uiPriority w:val="99"/>
    <w:rsid w:val="00192202"/>
    <w:rPr>
      <w:rFonts w:cs="Times New Roman"/>
      <w:color w:val="0000FF"/>
      <w:u w:val="single"/>
    </w:rPr>
  </w:style>
  <w:style w:type="paragraph" w:customStyle="1" w:styleId="Kop">
    <w:name w:val="Kop"/>
    <w:basedOn w:val="Normaal"/>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Normaal"/>
    <w:link w:val="PlattetekstTeken"/>
    <w:uiPriority w:val="99"/>
    <w:rsid w:val="00192202"/>
    <w:pPr>
      <w:spacing w:after="120"/>
    </w:pPr>
  </w:style>
  <w:style w:type="character" w:customStyle="1" w:styleId="PlattetekstTeken">
    <w:name w:val="Platte tekst Teken"/>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Normaal"/>
    <w:uiPriority w:val="99"/>
    <w:qFormat/>
    <w:rsid w:val="00192202"/>
    <w:pPr>
      <w:suppressLineNumbers/>
      <w:spacing w:before="120" w:after="120"/>
    </w:pPr>
    <w:rPr>
      <w:rFonts w:cs="Mangal"/>
      <w:i/>
      <w:iCs/>
    </w:rPr>
  </w:style>
  <w:style w:type="paragraph" w:customStyle="1" w:styleId="Index">
    <w:name w:val="Index"/>
    <w:basedOn w:val="Normaal"/>
    <w:uiPriority w:val="99"/>
    <w:rsid w:val="00192202"/>
    <w:pPr>
      <w:suppressLineNumbers/>
    </w:pPr>
    <w:rPr>
      <w:rFonts w:cs="Mangal"/>
    </w:rPr>
  </w:style>
  <w:style w:type="paragraph" w:customStyle="1" w:styleId="Heading">
    <w:name w:val="Heading"/>
    <w:basedOn w:val="Normaal"/>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Normaal"/>
    <w:uiPriority w:val="99"/>
    <w:rsid w:val="00192202"/>
  </w:style>
  <w:style w:type="paragraph" w:styleId="Koptekst">
    <w:name w:val="header"/>
    <w:basedOn w:val="Normaal"/>
    <w:link w:val="KoptekstTeken"/>
    <w:uiPriority w:val="99"/>
    <w:rsid w:val="00192202"/>
    <w:pPr>
      <w:suppressLineNumbers/>
      <w:tabs>
        <w:tab w:val="center" w:pos="4703"/>
        <w:tab w:val="right" w:pos="9406"/>
      </w:tabs>
    </w:pPr>
  </w:style>
  <w:style w:type="character" w:customStyle="1" w:styleId="KoptekstTeken">
    <w:name w:val="Koptekst Teken"/>
    <w:link w:val="Koptekst"/>
    <w:uiPriority w:val="99"/>
    <w:locked/>
    <w:rsid w:val="00192202"/>
    <w:rPr>
      <w:rFonts w:ascii="Verdana" w:hAnsi="Verdana" w:cs="Verdana"/>
      <w:color w:val="000000"/>
      <w:kern w:val="1"/>
      <w:lang w:val="nl-NL" w:eastAsia="ar-SA" w:bidi="ar-SA"/>
    </w:rPr>
  </w:style>
  <w:style w:type="paragraph" w:styleId="Voettekst">
    <w:name w:val="footer"/>
    <w:basedOn w:val="Normaal"/>
    <w:link w:val="VoettekstTeken"/>
    <w:uiPriority w:val="99"/>
    <w:rsid w:val="00192202"/>
    <w:pPr>
      <w:suppressLineNumbers/>
      <w:tabs>
        <w:tab w:val="center" w:pos="4703"/>
        <w:tab w:val="right" w:pos="9406"/>
      </w:tabs>
    </w:pPr>
  </w:style>
  <w:style w:type="character" w:customStyle="1" w:styleId="VoettekstTeken">
    <w:name w:val="Voettekst Teken"/>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Normaal"/>
    <w:uiPriority w:val="39"/>
    <w:rsid w:val="00192202"/>
    <w:pPr>
      <w:spacing w:before="120"/>
    </w:pPr>
    <w:rPr>
      <w:rFonts w:ascii="Calibri" w:hAnsi="Calibri"/>
      <w:b/>
      <w:color w:val="548DD4"/>
    </w:rPr>
  </w:style>
  <w:style w:type="paragraph" w:styleId="Inhopg2">
    <w:name w:val="toc 2"/>
    <w:basedOn w:val="Normaal"/>
    <w:uiPriority w:val="39"/>
    <w:rsid w:val="00192202"/>
    <w:rPr>
      <w:rFonts w:ascii="Cambria" w:hAnsi="Cambria"/>
      <w:sz w:val="22"/>
      <w:szCs w:val="22"/>
    </w:rPr>
  </w:style>
  <w:style w:type="paragraph" w:styleId="Inhopg3">
    <w:name w:val="toc 3"/>
    <w:basedOn w:val="Normaal"/>
    <w:uiPriority w:val="39"/>
    <w:rsid w:val="00192202"/>
    <w:pPr>
      <w:ind w:left="240"/>
    </w:pPr>
    <w:rPr>
      <w:rFonts w:ascii="Cambria" w:hAnsi="Cambria"/>
      <w:i/>
      <w:sz w:val="22"/>
      <w:szCs w:val="22"/>
    </w:rPr>
  </w:style>
  <w:style w:type="paragraph" w:styleId="Inhopg4">
    <w:name w:val="toc 4"/>
    <w:basedOn w:val="Normaal"/>
    <w:uiPriority w:val="99"/>
    <w:rsid w:val="00192202"/>
    <w:pPr>
      <w:pBdr>
        <w:between w:val="double" w:sz="6" w:space="0" w:color="auto"/>
      </w:pBdr>
      <w:ind w:left="480"/>
    </w:pPr>
    <w:rPr>
      <w:rFonts w:ascii="Cambria" w:hAnsi="Cambria"/>
      <w:sz w:val="20"/>
      <w:szCs w:val="20"/>
    </w:rPr>
  </w:style>
  <w:style w:type="paragraph" w:styleId="Inhopg5">
    <w:name w:val="toc 5"/>
    <w:basedOn w:val="Normaal"/>
    <w:uiPriority w:val="99"/>
    <w:rsid w:val="00192202"/>
    <w:pPr>
      <w:pBdr>
        <w:between w:val="double" w:sz="6" w:space="0" w:color="auto"/>
      </w:pBdr>
      <w:ind w:left="720"/>
    </w:pPr>
    <w:rPr>
      <w:rFonts w:ascii="Cambria" w:hAnsi="Cambria"/>
      <w:sz w:val="20"/>
      <w:szCs w:val="20"/>
    </w:rPr>
  </w:style>
  <w:style w:type="paragraph" w:styleId="Inhopg6">
    <w:name w:val="toc 6"/>
    <w:basedOn w:val="Normaal"/>
    <w:uiPriority w:val="99"/>
    <w:rsid w:val="00192202"/>
    <w:pPr>
      <w:pBdr>
        <w:between w:val="double" w:sz="6" w:space="0" w:color="auto"/>
      </w:pBdr>
      <w:ind w:left="960"/>
    </w:pPr>
    <w:rPr>
      <w:rFonts w:ascii="Cambria" w:hAnsi="Cambria"/>
      <w:sz w:val="20"/>
      <w:szCs w:val="20"/>
    </w:rPr>
  </w:style>
  <w:style w:type="paragraph" w:styleId="Inhopg7">
    <w:name w:val="toc 7"/>
    <w:basedOn w:val="Normaal"/>
    <w:uiPriority w:val="99"/>
    <w:rsid w:val="00192202"/>
    <w:pPr>
      <w:pBdr>
        <w:between w:val="double" w:sz="6" w:space="0" w:color="auto"/>
      </w:pBdr>
      <w:ind w:left="1200"/>
    </w:pPr>
    <w:rPr>
      <w:rFonts w:ascii="Cambria" w:hAnsi="Cambria"/>
      <w:sz w:val="20"/>
      <w:szCs w:val="20"/>
    </w:rPr>
  </w:style>
  <w:style w:type="paragraph" w:styleId="Inhopg8">
    <w:name w:val="toc 8"/>
    <w:basedOn w:val="Normaal"/>
    <w:uiPriority w:val="99"/>
    <w:rsid w:val="00192202"/>
    <w:pPr>
      <w:pBdr>
        <w:between w:val="double" w:sz="6" w:space="0" w:color="auto"/>
      </w:pBdr>
      <w:ind w:left="1440"/>
    </w:pPr>
    <w:rPr>
      <w:rFonts w:ascii="Cambria" w:hAnsi="Cambria"/>
      <w:sz w:val="20"/>
      <w:szCs w:val="20"/>
    </w:rPr>
  </w:style>
  <w:style w:type="paragraph" w:styleId="Inhopg9">
    <w:name w:val="toc 9"/>
    <w:basedOn w:val="Normaal"/>
    <w:uiPriority w:val="99"/>
    <w:rsid w:val="00192202"/>
    <w:pPr>
      <w:pBdr>
        <w:between w:val="double" w:sz="6" w:space="0" w:color="auto"/>
      </w:pBdr>
      <w:ind w:left="1680"/>
    </w:pPr>
    <w:rPr>
      <w:rFonts w:ascii="Cambria" w:hAnsi="Cambria"/>
      <w:sz w:val="20"/>
      <w:szCs w:val="20"/>
    </w:rPr>
  </w:style>
  <w:style w:type="paragraph" w:styleId="Ballontekst">
    <w:name w:val="Balloon Text"/>
    <w:basedOn w:val="Normaal"/>
    <w:link w:val="BallontekstTeken"/>
    <w:uiPriority w:val="99"/>
    <w:rsid w:val="00192202"/>
  </w:style>
  <w:style w:type="character" w:customStyle="1" w:styleId="BallontekstTeken">
    <w:name w:val="Ballontekst Teken"/>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Normaal"/>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Normaal"/>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Normaal"/>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uiPriority w:val="99"/>
    <w:semiHidden/>
    <w:rsid w:val="00D22A10"/>
    <w:rPr>
      <w:rFonts w:cs="Times New Roman"/>
      <w:color w:val="800080"/>
      <w:u w:val="single"/>
    </w:rPr>
  </w:style>
  <w:style w:type="character" w:styleId="Paginanummer">
    <w:name w:val="page number"/>
    <w:uiPriority w:val="99"/>
    <w:semiHidden/>
    <w:rsid w:val="000A3C5D"/>
    <w:rPr>
      <w:rFonts w:cs="Times New Roman"/>
    </w:rPr>
  </w:style>
  <w:style w:type="character" w:customStyle="1" w:styleId="Kop3Teken">
    <w:name w:val="Kop 3 Teken"/>
    <w:link w:val="Kop3"/>
    <w:uiPriority w:val="9"/>
    <w:rsid w:val="005764E3"/>
    <w:rPr>
      <w:rFonts w:ascii="Cambria" w:eastAsia="Times New Roman" w:hAnsi="Cambria" w:cs="Times New Roman"/>
      <w:b/>
      <w:bCs/>
      <w:color w:val="000000"/>
      <w:kern w:val="1"/>
      <w:sz w:val="26"/>
      <w:szCs w:val="26"/>
      <w:lang w:eastAsia="ar-SA"/>
    </w:rPr>
  </w:style>
  <w:style w:type="paragraph" w:styleId="Lijstalinea">
    <w:name w:val="List Paragraph"/>
    <w:basedOn w:val="Normaal"/>
    <w:uiPriority w:val="34"/>
    <w:qFormat/>
    <w:rsid w:val="00AE5714"/>
    <w:pPr>
      <w:spacing w:line="100" w:lineRule="atLeast"/>
      <w:ind w:left="720"/>
      <w:contextualSpacing/>
    </w:pPr>
    <w:rPr>
      <w:rFonts w:ascii="Calibri" w:eastAsia="SimSun" w:hAnsi="Calibri" w:cs="font397"/>
      <w:color w:val="auto"/>
      <w:kern w:val="2"/>
      <w:lang w:val="en-US" w:eastAsia="en-US" w:bidi="en-US"/>
    </w:rPr>
  </w:style>
  <w:style w:type="paragraph" w:styleId="Documentstructuur">
    <w:name w:val="Document Map"/>
    <w:basedOn w:val="Normaal"/>
    <w:link w:val="DocumentstructuurTeken"/>
    <w:uiPriority w:val="99"/>
    <w:semiHidden/>
    <w:unhideWhenUsed/>
    <w:locked/>
    <w:rsid w:val="00841092"/>
    <w:rPr>
      <w:rFonts w:ascii="Lucida Grande" w:hAnsi="Lucida Grande"/>
    </w:rPr>
  </w:style>
  <w:style w:type="character" w:customStyle="1" w:styleId="DocumentstructuurTeken">
    <w:name w:val="Documentstructuur Teken"/>
    <w:basedOn w:val="Standaardalinea-lettertype"/>
    <w:link w:val="Documentstructuur"/>
    <w:uiPriority w:val="99"/>
    <w:semiHidden/>
    <w:rsid w:val="00841092"/>
    <w:rPr>
      <w:rFonts w:ascii="Lucida Grande" w:hAnsi="Lucida Grande" w:cs="Verdana"/>
      <w:color w:val="000000"/>
      <w:kern w:val="1"/>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471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riesje">
  <a:themeElements>
    <a:clrScheme name="Briesj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esje">
      <a:majorFont>
        <a:latin typeface="News Gothic MT"/>
        <a:ea typeface=""/>
        <a:cs typeface=""/>
        <a:font script="Jpan" typeface="ＭＳ Ｐゴシック"/>
      </a:majorFont>
      <a:minorFont>
        <a:latin typeface="News Gothic MT"/>
        <a:ea typeface=""/>
        <a:cs typeface=""/>
        <a:font script="Jpan" typeface="ＭＳ Ｐゴシック"/>
      </a:minorFont>
    </a:fontScheme>
    <a:fmtScheme name="Briesj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B14C9-933B-440E-8592-AACD41C4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2022</Words>
  <Characters>11527</Characters>
  <Application>Microsoft Word 12.0.0</Application>
  <DocSecurity>0</DocSecurity>
  <Lines>96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Andra Veraart</cp:lastModifiedBy>
  <cp:revision>95</cp:revision>
  <cp:lastPrinted>2010-12-17T07:17:00Z</cp:lastPrinted>
  <dcterms:created xsi:type="dcterms:W3CDTF">2010-09-29T05:36:00Z</dcterms:created>
  <dcterms:modified xsi:type="dcterms:W3CDTF">2011-01-19T15:19:00Z</dcterms:modified>
</cp:coreProperties>
</file>