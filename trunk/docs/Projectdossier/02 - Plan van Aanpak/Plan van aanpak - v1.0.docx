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4683E" w:rsidRDefault="0054683E" w:rsidP="00192202">
      <w:pPr>
        <w:pStyle w:val="Titel"/>
      </w:pPr>
      <w:r>
        <w:t>Plan van aanpak</w:t>
      </w: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2B5872" w:rsidRDefault="002B5872" w:rsidP="00192202">
      <w:pPr>
        <w:rPr>
          <w:sz w:val="22"/>
        </w:rPr>
      </w:pPr>
    </w:p>
    <w:p w:rsidR="002B5872" w:rsidRPr="00D10AFF" w:rsidRDefault="002B5872"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2B5872" w:rsidRDefault="002B5872" w:rsidP="00192202">
      <w:pPr>
        <w:jc w:val="center"/>
        <w:rPr>
          <w:sz w:val="144"/>
        </w:rPr>
      </w:pPr>
    </w:p>
    <w:p w:rsidR="0054683E" w:rsidRPr="00171326" w:rsidRDefault="00171326" w:rsidP="00192202">
      <w:pPr>
        <w:jc w:val="center"/>
        <w:rPr>
          <w:rFonts w:ascii="Impact" w:hAnsi="Impact"/>
          <w:sz w:val="106"/>
        </w:rPr>
      </w:pPr>
      <w:proofErr w:type="spellStart"/>
      <w:r>
        <w:rPr>
          <w:rFonts w:ascii="Impact" w:hAnsi="Impact"/>
          <w:sz w:val="106"/>
        </w:rPr>
        <w:t>TowerDefenc</w:t>
      </w:r>
      <w:r w:rsidRPr="00171326">
        <w:rPr>
          <w:rFonts w:ascii="Impact" w:hAnsi="Impact"/>
          <w:sz w:val="106"/>
        </w:rPr>
        <w:t>e</w:t>
      </w:r>
      <w:proofErr w:type="spellEnd"/>
      <w:r w:rsidR="002B5872" w:rsidRPr="00171326">
        <w:rPr>
          <w:rFonts w:ascii="Impact" w:hAnsi="Impact"/>
          <w:sz w:val="106"/>
        </w:rPr>
        <w:t xml:space="preserve"> </w:t>
      </w:r>
    </w:p>
    <w:p w:rsidR="0054683E" w:rsidRPr="002B5872" w:rsidRDefault="0054683E" w:rsidP="00192202">
      <w:pPr>
        <w:jc w:val="center"/>
        <w:rPr>
          <w:sz w:val="28"/>
          <w:szCs w:val="28"/>
        </w:rPr>
      </w:pPr>
      <w:r w:rsidRPr="002B5872">
        <w:rPr>
          <w:sz w:val="28"/>
          <w:szCs w:val="28"/>
        </w:rPr>
        <w:t xml:space="preserve">Versie </w:t>
      </w:r>
      <w:r w:rsidR="00BF33BB">
        <w:rPr>
          <w:sz w:val="28"/>
          <w:szCs w:val="28"/>
        </w:rPr>
        <w:t>1.0</w:t>
      </w: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Pr="00D10AFF" w:rsidRDefault="0054683E" w:rsidP="00192202">
      <w:pPr>
        <w:rPr>
          <w:sz w:val="22"/>
        </w:rPr>
      </w:pPr>
    </w:p>
    <w:p w:rsidR="0054683E" w:rsidRPr="00D10AFF" w:rsidRDefault="00171326" w:rsidP="00192202">
      <w:pPr>
        <w:rPr>
          <w:b/>
          <w:sz w:val="22"/>
        </w:rPr>
      </w:pPr>
      <w:r>
        <w:rPr>
          <w:b/>
          <w:sz w:val="22"/>
        </w:rPr>
        <w:t>Groep 1</w:t>
      </w:r>
    </w:p>
    <w:p w:rsidR="0054683E" w:rsidRPr="00D10AFF" w:rsidRDefault="0054683E" w:rsidP="00192202">
      <w:pPr>
        <w:rPr>
          <w:sz w:val="22"/>
        </w:rPr>
      </w:pPr>
    </w:p>
    <w:p w:rsidR="0054683E" w:rsidRPr="00D10AFF" w:rsidRDefault="00171326" w:rsidP="00192202">
      <w:pPr>
        <w:rPr>
          <w:sz w:val="22"/>
        </w:rPr>
      </w:pPr>
      <w:r w:rsidRPr="00171326">
        <w:rPr>
          <w:sz w:val="22"/>
        </w:rPr>
        <w:t>Maarten van den Hoek</w:t>
      </w:r>
      <w:r w:rsidR="0054683E" w:rsidRPr="00D10AFF">
        <w:rPr>
          <w:sz w:val="22"/>
        </w:rPr>
        <w:t xml:space="preserve"> – </w:t>
      </w:r>
      <w:r w:rsidRPr="00171326">
        <w:rPr>
          <w:sz w:val="22"/>
        </w:rPr>
        <w:t>0837626</w:t>
      </w:r>
    </w:p>
    <w:p w:rsidR="0054683E" w:rsidRPr="00D10AFF" w:rsidRDefault="00171326" w:rsidP="00192202">
      <w:pPr>
        <w:rPr>
          <w:sz w:val="22"/>
        </w:rPr>
      </w:pPr>
      <w:r w:rsidRPr="00171326">
        <w:rPr>
          <w:sz w:val="22"/>
        </w:rPr>
        <w:t>Felix van Leeuwen</w:t>
      </w:r>
      <w:r w:rsidR="0054683E" w:rsidRPr="00D10AFF">
        <w:rPr>
          <w:sz w:val="22"/>
        </w:rPr>
        <w:t xml:space="preserve"> – </w:t>
      </w:r>
      <w:r w:rsidRPr="00171326">
        <w:rPr>
          <w:sz w:val="22"/>
        </w:rPr>
        <w:t>0839339</w:t>
      </w:r>
    </w:p>
    <w:p w:rsidR="0054683E" w:rsidRPr="00D10AFF" w:rsidRDefault="00171326" w:rsidP="00192202">
      <w:pPr>
        <w:rPr>
          <w:sz w:val="22"/>
        </w:rPr>
      </w:pPr>
      <w:r w:rsidRPr="00171326">
        <w:rPr>
          <w:sz w:val="22"/>
        </w:rPr>
        <w:t xml:space="preserve">Tom </w:t>
      </w:r>
      <w:proofErr w:type="spellStart"/>
      <w:r w:rsidRPr="00171326">
        <w:rPr>
          <w:sz w:val="22"/>
        </w:rPr>
        <w:t>Nieuwenhuys</w:t>
      </w:r>
      <w:proofErr w:type="spellEnd"/>
      <w:r w:rsidR="0054683E" w:rsidRPr="00D10AFF">
        <w:rPr>
          <w:sz w:val="22"/>
        </w:rPr>
        <w:t xml:space="preserve"> – </w:t>
      </w:r>
      <w:r w:rsidRPr="00171326">
        <w:rPr>
          <w:sz w:val="22"/>
        </w:rPr>
        <w:t>0840825</w:t>
      </w:r>
    </w:p>
    <w:p w:rsidR="0054683E" w:rsidRPr="00D10AFF" w:rsidRDefault="0054683E" w:rsidP="00192202">
      <w:pPr>
        <w:rPr>
          <w:sz w:val="22"/>
        </w:rPr>
      </w:pPr>
      <w:r w:rsidRPr="00D10AFF">
        <w:rPr>
          <w:sz w:val="22"/>
        </w:rPr>
        <w:t>Andra Veraart – 0835868</w:t>
      </w:r>
    </w:p>
    <w:p w:rsidR="0054683E" w:rsidRPr="00D10AFF" w:rsidRDefault="0054683E" w:rsidP="00192202">
      <w:pPr>
        <w:rPr>
          <w:sz w:val="22"/>
        </w:rPr>
      </w:pPr>
    </w:p>
    <w:p w:rsidR="0054683E" w:rsidRDefault="0054683E" w:rsidP="00192202">
      <w:pPr>
        <w:rPr>
          <w:sz w:val="22"/>
        </w:rPr>
      </w:pPr>
      <w:r w:rsidRPr="00D10AFF">
        <w:rPr>
          <w:sz w:val="22"/>
        </w:rPr>
        <w:t xml:space="preserve">Rotterdam, </w:t>
      </w:r>
      <w:r w:rsidR="00171326">
        <w:rPr>
          <w:sz w:val="22"/>
        </w:rPr>
        <w:t>25</w:t>
      </w:r>
      <w:r>
        <w:rPr>
          <w:sz w:val="22"/>
        </w:rPr>
        <w:t xml:space="preserve"> </w:t>
      </w:r>
      <w:r w:rsidR="00171326">
        <w:rPr>
          <w:sz w:val="22"/>
        </w:rPr>
        <w:t>november</w:t>
      </w:r>
      <w:r w:rsidRPr="00D10AFF">
        <w:rPr>
          <w:sz w:val="22"/>
        </w:rPr>
        <w:t xml:space="preserve"> 2010</w:t>
      </w:r>
    </w:p>
    <w:p w:rsidR="0054683E" w:rsidRPr="00D10AFF" w:rsidRDefault="0054683E" w:rsidP="00192202">
      <w:pPr>
        <w:rPr>
          <w:sz w:val="22"/>
        </w:rPr>
      </w:pPr>
      <w:r>
        <w:rPr>
          <w:sz w:val="22"/>
        </w:rPr>
        <w:br w:type="page"/>
      </w:r>
    </w:p>
    <w:p w:rsidR="0054683E" w:rsidRPr="00282F38" w:rsidRDefault="0054683E">
      <w:pPr>
        <w:pStyle w:val="Kopvaninhoudsopgave"/>
        <w:rPr>
          <w:lang w:val="nl-NL"/>
        </w:rPr>
      </w:pPr>
      <w:r>
        <w:rPr>
          <w:lang w:val="nl-NL"/>
        </w:rPr>
        <w:t>Inhoudsopgave</w:t>
      </w:r>
    </w:p>
    <w:p w:rsidR="00BF33BB" w:rsidRDefault="002C4513">
      <w:pPr>
        <w:pStyle w:val="Inhopg1"/>
        <w:tabs>
          <w:tab w:val="right" w:leader="dot" w:pos="9062"/>
        </w:tabs>
        <w:rPr>
          <w:rFonts w:asciiTheme="minorHAnsi" w:eastAsiaTheme="minorEastAsia" w:hAnsiTheme="minorHAnsi" w:cstheme="minorBidi"/>
          <w:b w:val="0"/>
          <w:noProof/>
          <w:color w:val="auto"/>
          <w:kern w:val="0"/>
          <w:lang w:val="en-US" w:eastAsia="nl-NL"/>
        </w:rPr>
      </w:pPr>
      <w:r w:rsidRPr="002C4513">
        <w:rPr>
          <w:sz w:val="22"/>
        </w:rPr>
        <w:fldChar w:fldCharType="begin"/>
      </w:r>
      <w:r w:rsidR="0054683E" w:rsidRPr="00D10AFF">
        <w:rPr>
          <w:sz w:val="22"/>
        </w:rPr>
        <w:instrText xml:space="preserve"> TOC \o "1-3" \h \z \u </w:instrText>
      </w:r>
      <w:r w:rsidRPr="002C4513">
        <w:rPr>
          <w:sz w:val="22"/>
        </w:rPr>
        <w:fldChar w:fldCharType="separate"/>
      </w:r>
      <w:r w:rsidR="00BF33BB">
        <w:rPr>
          <w:noProof/>
        </w:rPr>
        <w:t>Projectinhoud</w:t>
      </w:r>
      <w:r w:rsidR="00BF33BB">
        <w:rPr>
          <w:noProof/>
        </w:rPr>
        <w:tab/>
      </w:r>
      <w:r w:rsidR="00BF33BB">
        <w:rPr>
          <w:noProof/>
        </w:rPr>
        <w:fldChar w:fldCharType="begin"/>
      </w:r>
      <w:r w:rsidR="00BF33BB">
        <w:rPr>
          <w:noProof/>
        </w:rPr>
        <w:instrText xml:space="preserve"> PAGEREF _Toc152773893 \h </w:instrText>
      </w:r>
      <w:r w:rsidR="00BF33BB">
        <w:rPr>
          <w:noProof/>
        </w:rPr>
      </w:r>
      <w:r w:rsidR="00BF33BB">
        <w:rPr>
          <w:noProof/>
        </w:rPr>
        <w:fldChar w:fldCharType="separate"/>
      </w:r>
      <w:r w:rsidR="00BF33BB">
        <w:rPr>
          <w:noProof/>
        </w:rPr>
        <w:t>3</w:t>
      </w:r>
      <w:r w:rsidR="00BF33BB">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Achtergrond</w:t>
      </w:r>
      <w:r>
        <w:rPr>
          <w:noProof/>
        </w:rPr>
        <w:tab/>
      </w:r>
      <w:r>
        <w:rPr>
          <w:noProof/>
        </w:rPr>
        <w:fldChar w:fldCharType="begin"/>
      </w:r>
      <w:r>
        <w:rPr>
          <w:noProof/>
        </w:rPr>
        <w:instrText xml:space="preserve"> PAGEREF _Toc152773894 \h </w:instrText>
      </w:r>
      <w:r>
        <w:rPr>
          <w:noProof/>
        </w:rPr>
      </w:r>
      <w:r>
        <w:rPr>
          <w:noProof/>
        </w:rPr>
        <w:fldChar w:fldCharType="separate"/>
      </w:r>
      <w:r>
        <w:rPr>
          <w:noProof/>
        </w:rPr>
        <w:t>3</w:t>
      </w:r>
      <w:r>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Probleemstelling</w:t>
      </w:r>
      <w:r>
        <w:rPr>
          <w:noProof/>
        </w:rPr>
        <w:tab/>
      </w:r>
      <w:r>
        <w:rPr>
          <w:noProof/>
        </w:rPr>
        <w:fldChar w:fldCharType="begin"/>
      </w:r>
      <w:r>
        <w:rPr>
          <w:noProof/>
        </w:rPr>
        <w:instrText xml:space="preserve"> PAGEREF _Toc152773895 \h </w:instrText>
      </w:r>
      <w:r>
        <w:rPr>
          <w:noProof/>
        </w:rPr>
      </w:r>
      <w:r>
        <w:rPr>
          <w:noProof/>
        </w:rPr>
        <w:fldChar w:fldCharType="separate"/>
      </w:r>
      <w:r>
        <w:rPr>
          <w:noProof/>
        </w:rPr>
        <w:t>3</w:t>
      </w:r>
      <w:r>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Doelstelling</w:t>
      </w:r>
      <w:r>
        <w:rPr>
          <w:noProof/>
        </w:rPr>
        <w:tab/>
      </w:r>
      <w:r>
        <w:rPr>
          <w:noProof/>
        </w:rPr>
        <w:fldChar w:fldCharType="begin"/>
      </w:r>
      <w:r>
        <w:rPr>
          <w:noProof/>
        </w:rPr>
        <w:instrText xml:space="preserve"> PAGEREF _Toc152773896 \h </w:instrText>
      </w:r>
      <w:r>
        <w:rPr>
          <w:noProof/>
        </w:rPr>
      </w:r>
      <w:r>
        <w:rPr>
          <w:noProof/>
        </w:rPr>
        <w:fldChar w:fldCharType="separate"/>
      </w:r>
      <w:r>
        <w:rPr>
          <w:noProof/>
        </w:rPr>
        <w:t>3</w:t>
      </w:r>
      <w:r>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Resultaat</w:t>
      </w:r>
      <w:r>
        <w:rPr>
          <w:noProof/>
        </w:rPr>
        <w:tab/>
      </w:r>
      <w:r>
        <w:rPr>
          <w:noProof/>
        </w:rPr>
        <w:fldChar w:fldCharType="begin"/>
      </w:r>
      <w:r>
        <w:rPr>
          <w:noProof/>
        </w:rPr>
        <w:instrText xml:space="preserve"> PAGEREF _Toc152773897 \h </w:instrText>
      </w:r>
      <w:r>
        <w:rPr>
          <w:noProof/>
        </w:rPr>
      </w:r>
      <w:r>
        <w:rPr>
          <w:noProof/>
        </w:rPr>
        <w:fldChar w:fldCharType="separate"/>
      </w:r>
      <w:r>
        <w:rPr>
          <w:noProof/>
        </w:rPr>
        <w:t>3</w:t>
      </w:r>
      <w:r>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Afbakening</w:t>
      </w:r>
      <w:r>
        <w:rPr>
          <w:noProof/>
        </w:rPr>
        <w:tab/>
      </w:r>
      <w:r>
        <w:rPr>
          <w:noProof/>
        </w:rPr>
        <w:fldChar w:fldCharType="begin"/>
      </w:r>
      <w:r>
        <w:rPr>
          <w:noProof/>
        </w:rPr>
        <w:instrText xml:space="preserve"> PAGEREF _Toc152773898 \h </w:instrText>
      </w:r>
      <w:r>
        <w:rPr>
          <w:noProof/>
        </w:rPr>
      </w:r>
      <w:r>
        <w:rPr>
          <w:noProof/>
        </w:rPr>
        <w:fldChar w:fldCharType="separate"/>
      </w:r>
      <w:r>
        <w:rPr>
          <w:noProof/>
        </w:rPr>
        <w:t>3</w:t>
      </w:r>
      <w:r>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Risico’s</w:t>
      </w:r>
      <w:r>
        <w:rPr>
          <w:noProof/>
        </w:rPr>
        <w:tab/>
      </w:r>
      <w:r>
        <w:rPr>
          <w:noProof/>
        </w:rPr>
        <w:fldChar w:fldCharType="begin"/>
      </w:r>
      <w:r>
        <w:rPr>
          <w:noProof/>
        </w:rPr>
        <w:instrText xml:space="preserve"> PAGEREF _Toc152773899 \h </w:instrText>
      </w:r>
      <w:r>
        <w:rPr>
          <w:noProof/>
        </w:rPr>
      </w:r>
      <w:r>
        <w:rPr>
          <w:noProof/>
        </w:rPr>
        <w:fldChar w:fldCharType="separate"/>
      </w:r>
      <w:r>
        <w:rPr>
          <w:noProof/>
        </w:rPr>
        <w:t>4</w:t>
      </w:r>
      <w:r>
        <w:rPr>
          <w:noProof/>
        </w:rPr>
        <w:fldChar w:fldCharType="end"/>
      </w:r>
    </w:p>
    <w:p w:rsidR="00BF33BB" w:rsidRDefault="00BF33BB">
      <w:pPr>
        <w:pStyle w:val="Inhopg1"/>
        <w:tabs>
          <w:tab w:val="right" w:leader="dot" w:pos="9062"/>
        </w:tabs>
        <w:rPr>
          <w:rFonts w:asciiTheme="minorHAnsi" w:eastAsiaTheme="minorEastAsia" w:hAnsiTheme="minorHAnsi" w:cstheme="minorBidi"/>
          <w:b w:val="0"/>
          <w:noProof/>
          <w:color w:val="auto"/>
          <w:kern w:val="0"/>
          <w:lang w:val="en-US" w:eastAsia="nl-NL"/>
        </w:rPr>
      </w:pPr>
      <w:r>
        <w:rPr>
          <w:noProof/>
        </w:rPr>
        <w:t>Het werk per fase</w:t>
      </w:r>
      <w:r>
        <w:rPr>
          <w:noProof/>
        </w:rPr>
        <w:tab/>
      </w:r>
      <w:r>
        <w:rPr>
          <w:noProof/>
        </w:rPr>
        <w:fldChar w:fldCharType="begin"/>
      </w:r>
      <w:r>
        <w:rPr>
          <w:noProof/>
        </w:rPr>
        <w:instrText xml:space="preserve"> PAGEREF _Toc152773900 \h </w:instrText>
      </w:r>
      <w:r>
        <w:rPr>
          <w:noProof/>
        </w:rPr>
      </w:r>
      <w:r>
        <w:rPr>
          <w:noProof/>
        </w:rPr>
        <w:fldChar w:fldCharType="separate"/>
      </w:r>
      <w:r>
        <w:rPr>
          <w:noProof/>
        </w:rPr>
        <w:t>5</w:t>
      </w:r>
      <w:r>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De Initiatieffase</w:t>
      </w:r>
      <w:r>
        <w:rPr>
          <w:noProof/>
        </w:rPr>
        <w:tab/>
      </w:r>
      <w:r>
        <w:rPr>
          <w:noProof/>
        </w:rPr>
        <w:fldChar w:fldCharType="begin"/>
      </w:r>
      <w:r>
        <w:rPr>
          <w:noProof/>
        </w:rPr>
        <w:instrText xml:space="preserve"> PAGEREF _Toc152773901 \h </w:instrText>
      </w:r>
      <w:r>
        <w:rPr>
          <w:noProof/>
        </w:rPr>
      </w:r>
      <w:r>
        <w:rPr>
          <w:noProof/>
        </w:rPr>
        <w:fldChar w:fldCharType="separate"/>
      </w:r>
      <w:r>
        <w:rPr>
          <w:noProof/>
        </w:rPr>
        <w:t>5</w:t>
      </w:r>
      <w:r>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Definitiefase</w:t>
      </w:r>
      <w:r>
        <w:rPr>
          <w:noProof/>
        </w:rPr>
        <w:tab/>
      </w:r>
      <w:r>
        <w:rPr>
          <w:noProof/>
        </w:rPr>
        <w:fldChar w:fldCharType="begin"/>
      </w:r>
      <w:r>
        <w:rPr>
          <w:noProof/>
        </w:rPr>
        <w:instrText xml:space="preserve"> PAGEREF _Toc152773902 \h </w:instrText>
      </w:r>
      <w:r>
        <w:rPr>
          <w:noProof/>
        </w:rPr>
      </w:r>
      <w:r>
        <w:rPr>
          <w:noProof/>
        </w:rPr>
        <w:fldChar w:fldCharType="separate"/>
      </w:r>
      <w:r>
        <w:rPr>
          <w:noProof/>
        </w:rPr>
        <w:t>5</w:t>
      </w:r>
      <w:r>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Ontwerpfase</w:t>
      </w:r>
      <w:r>
        <w:rPr>
          <w:noProof/>
        </w:rPr>
        <w:tab/>
      </w:r>
      <w:r>
        <w:rPr>
          <w:noProof/>
        </w:rPr>
        <w:fldChar w:fldCharType="begin"/>
      </w:r>
      <w:r>
        <w:rPr>
          <w:noProof/>
        </w:rPr>
        <w:instrText xml:space="preserve"> PAGEREF _Toc152773903 \h </w:instrText>
      </w:r>
      <w:r>
        <w:rPr>
          <w:noProof/>
        </w:rPr>
      </w:r>
      <w:r>
        <w:rPr>
          <w:noProof/>
        </w:rPr>
        <w:fldChar w:fldCharType="separate"/>
      </w:r>
      <w:r>
        <w:rPr>
          <w:noProof/>
        </w:rPr>
        <w:t>5</w:t>
      </w:r>
      <w:r>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Voorbereidingsfase</w:t>
      </w:r>
      <w:r>
        <w:rPr>
          <w:noProof/>
        </w:rPr>
        <w:tab/>
      </w:r>
      <w:r>
        <w:rPr>
          <w:noProof/>
        </w:rPr>
        <w:fldChar w:fldCharType="begin"/>
      </w:r>
      <w:r>
        <w:rPr>
          <w:noProof/>
        </w:rPr>
        <w:instrText xml:space="preserve"> PAGEREF _Toc152773904 \h </w:instrText>
      </w:r>
      <w:r>
        <w:rPr>
          <w:noProof/>
        </w:rPr>
      </w:r>
      <w:r>
        <w:rPr>
          <w:noProof/>
        </w:rPr>
        <w:fldChar w:fldCharType="separate"/>
      </w:r>
      <w:r>
        <w:rPr>
          <w:noProof/>
        </w:rPr>
        <w:t>5</w:t>
      </w:r>
      <w:r>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Realisatiefase</w:t>
      </w:r>
      <w:r>
        <w:rPr>
          <w:noProof/>
        </w:rPr>
        <w:tab/>
      </w:r>
      <w:r>
        <w:rPr>
          <w:noProof/>
        </w:rPr>
        <w:fldChar w:fldCharType="begin"/>
      </w:r>
      <w:r>
        <w:rPr>
          <w:noProof/>
        </w:rPr>
        <w:instrText xml:space="preserve"> PAGEREF _Toc152773905 \h </w:instrText>
      </w:r>
      <w:r>
        <w:rPr>
          <w:noProof/>
        </w:rPr>
      </w:r>
      <w:r>
        <w:rPr>
          <w:noProof/>
        </w:rPr>
        <w:fldChar w:fldCharType="separate"/>
      </w:r>
      <w:r>
        <w:rPr>
          <w:noProof/>
        </w:rPr>
        <w:t>6</w:t>
      </w:r>
      <w:r>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Nazorgfase</w:t>
      </w:r>
      <w:r>
        <w:rPr>
          <w:noProof/>
        </w:rPr>
        <w:tab/>
      </w:r>
      <w:r>
        <w:rPr>
          <w:noProof/>
        </w:rPr>
        <w:fldChar w:fldCharType="begin"/>
      </w:r>
      <w:r>
        <w:rPr>
          <w:noProof/>
        </w:rPr>
        <w:instrText xml:space="preserve"> PAGEREF _Toc152773906 \h </w:instrText>
      </w:r>
      <w:r>
        <w:rPr>
          <w:noProof/>
        </w:rPr>
      </w:r>
      <w:r>
        <w:rPr>
          <w:noProof/>
        </w:rPr>
        <w:fldChar w:fldCharType="separate"/>
      </w:r>
      <w:r>
        <w:rPr>
          <w:noProof/>
        </w:rPr>
        <w:t>6</w:t>
      </w:r>
      <w:r>
        <w:rPr>
          <w:noProof/>
        </w:rPr>
        <w:fldChar w:fldCharType="end"/>
      </w:r>
    </w:p>
    <w:p w:rsidR="00BF33BB" w:rsidRDefault="00BF33BB">
      <w:pPr>
        <w:pStyle w:val="Inhopg1"/>
        <w:tabs>
          <w:tab w:val="right" w:leader="dot" w:pos="9062"/>
        </w:tabs>
        <w:rPr>
          <w:rFonts w:asciiTheme="minorHAnsi" w:eastAsiaTheme="minorEastAsia" w:hAnsiTheme="minorHAnsi" w:cstheme="minorBidi"/>
          <w:b w:val="0"/>
          <w:noProof/>
          <w:color w:val="auto"/>
          <w:kern w:val="0"/>
          <w:lang w:val="en-US" w:eastAsia="nl-NL"/>
        </w:rPr>
      </w:pPr>
      <w:r>
        <w:rPr>
          <w:noProof/>
        </w:rPr>
        <w:t>De beheersplannen</w:t>
      </w:r>
      <w:r>
        <w:rPr>
          <w:noProof/>
        </w:rPr>
        <w:tab/>
      </w:r>
      <w:r>
        <w:rPr>
          <w:noProof/>
        </w:rPr>
        <w:fldChar w:fldCharType="begin"/>
      </w:r>
      <w:r>
        <w:rPr>
          <w:noProof/>
        </w:rPr>
        <w:instrText xml:space="preserve"> PAGEREF _Toc152773907 \h </w:instrText>
      </w:r>
      <w:r>
        <w:rPr>
          <w:noProof/>
        </w:rPr>
      </w:r>
      <w:r>
        <w:rPr>
          <w:noProof/>
        </w:rPr>
        <w:fldChar w:fldCharType="separate"/>
      </w:r>
      <w:r>
        <w:rPr>
          <w:noProof/>
        </w:rPr>
        <w:t>7</w:t>
      </w:r>
      <w:r>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Tijdsplan</w:t>
      </w:r>
      <w:r>
        <w:rPr>
          <w:noProof/>
        </w:rPr>
        <w:tab/>
      </w:r>
      <w:r>
        <w:rPr>
          <w:noProof/>
        </w:rPr>
        <w:fldChar w:fldCharType="begin"/>
      </w:r>
      <w:r>
        <w:rPr>
          <w:noProof/>
        </w:rPr>
        <w:instrText xml:space="preserve"> PAGEREF _Toc152773908 \h </w:instrText>
      </w:r>
      <w:r>
        <w:rPr>
          <w:noProof/>
        </w:rPr>
      </w:r>
      <w:r>
        <w:rPr>
          <w:noProof/>
        </w:rPr>
        <w:fldChar w:fldCharType="separate"/>
      </w:r>
      <w:r>
        <w:rPr>
          <w:noProof/>
        </w:rPr>
        <w:t>7</w:t>
      </w:r>
      <w:r>
        <w:rPr>
          <w:noProof/>
        </w:rPr>
        <w:fldChar w:fldCharType="end"/>
      </w:r>
    </w:p>
    <w:p w:rsidR="00BF33BB" w:rsidRDefault="00BF33BB">
      <w:pPr>
        <w:pStyle w:val="Inhopg3"/>
        <w:tabs>
          <w:tab w:val="right" w:leader="dot" w:pos="9062"/>
        </w:tabs>
        <w:rPr>
          <w:rFonts w:asciiTheme="minorHAnsi" w:eastAsiaTheme="minorEastAsia" w:hAnsiTheme="minorHAnsi" w:cstheme="minorBidi"/>
          <w:i w:val="0"/>
          <w:noProof/>
          <w:color w:val="auto"/>
          <w:kern w:val="0"/>
          <w:sz w:val="24"/>
          <w:szCs w:val="24"/>
          <w:lang w:val="en-US" w:eastAsia="nl-NL"/>
        </w:rPr>
      </w:pPr>
      <w:r>
        <w:rPr>
          <w:noProof/>
        </w:rPr>
        <w:t>Initiatieffase</w:t>
      </w:r>
      <w:r>
        <w:rPr>
          <w:noProof/>
        </w:rPr>
        <w:tab/>
      </w:r>
      <w:r>
        <w:rPr>
          <w:noProof/>
        </w:rPr>
        <w:fldChar w:fldCharType="begin"/>
      </w:r>
      <w:r>
        <w:rPr>
          <w:noProof/>
        </w:rPr>
        <w:instrText xml:space="preserve"> PAGEREF _Toc152773909 \h </w:instrText>
      </w:r>
      <w:r>
        <w:rPr>
          <w:noProof/>
        </w:rPr>
      </w:r>
      <w:r>
        <w:rPr>
          <w:noProof/>
        </w:rPr>
        <w:fldChar w:fldCharType="separate"/>
      </w:r>
      <w:r>
        <w:rPr>
          <w:noProof/>
        </w:rPr>
        <w:t>7</w:t>
      </w:r>
      <w:r>
        <w:rPr>
          <w:noProof/>
        </w:rPr>
        <w:fldChar w:fldCharType="end"/>
      </w:r>
    </w:p>
    <w:p w:rsidR="00BF33BB" w:rsidRDefault="00BF33BB">
      <w:pPr>
        <w:pStyle w:val="Inhopg3"/>
        <w:tabs>
          <w:tab w:val="right" w:leader="dot" w:pos="9062"/>
        </w:tabs>
        <w:rPr>
          <w:rFonts w:asciiTheme="minorHAnsi" w:eastAsiaTheme="minorEastAsia" w:hAnsiTheme="minorHAnsi" w:cstheme="minorBidi"/>
          <w:i w:val="0"/>
          <w:noProof/>
          <w:color w:val="auto"/>
          <w:kern w:val="0"/>
          <w:sz w:val="24"/>
          <w:szCs w:val="24"/>
          <w:lang w:val="en-US" w:eastAsia="nl-NL"/>
        </w:rPr>
      </w:pPr>
      <w:r>
        <w:rPr>
          <w:noProof/>
        </w:rPr>
        <w:t>Definitiefase</w:t>
      </w:r>
      <w:r>
        <w:rPr>
          <w:noProof/>
        </w:rPr>
        <w:tab/>
      </w:r>
      <w:r>
        <w:rPr>
          <w:noProof/>
        </w:rPr>
        <w:fldChar w:fldCharType="begin"/>
      </w:r>
      <w:r>
        <w:rPr>
          <w:noProof/>
        </w:rPr>
        <w:instrText xml:space="preserve"> PAGEREF _Toc152773910 \h </w:instrText>
      </w:r>
      <w:r>
        <w:rPr>
          <w:noProof/>
        </w:rPr>
      </w:r>
      <w:r>
        <w:rPr>
          <w:noProof/>
        </w:rPr>
        <w:fldChar w:fldCharType="separate"/>
      </w:r>
      <w:r>
        <w:rPr>
          <w:noProof/>
        </w:rPr>
        <w:t>7</w:t>
      </w:r>
      <w:r>
        <w:rPr>
          <w:noProof/>
        </w:rPr>
        <w:fldChar w:fldCharType="end"/>
      </w:r>
    </w:p>
    <w:p w:rsidR="00BF33BB" w:rsidRDefault="00BF33BB">
      <w:pPr>
        <w:pStyle w:val="Inhopg3"/>
        <w:tabs>
          <w:tab w:val="right" w:leader="dot" w:pos="9062"/>
        </w:tabs>
        <w:rPr>
          <w:rFonts w:asciiTheme="minorHAnsi" w:eastAsiaTheme="minorEastAsia" w:hAnsiTheme="minorHAnsi" w:cstheme="minorBidi"/>
          <w:i w:val="0"/>
          <w:noProof/>
          <w:color w:val="auto"/>
          <w:kern w:val="0"/>
          <w:sz w:val="24"/>
          <w:szCs w:val="24"/>
          <w:lang w:val="en-US" w:eastAsia="nl-NL"/>
        </w:rPr>
      </w:pPr>
      <w:r>
        <w:rPr>
          <w:noProof/>
        </w:rPr>
        <w:t>Ontwerpfase</w:t>
      </w:r>
      <w:r>
        <w:rPr>
          <w:noProof/>
        </w:rPr>
        <w:tab/>
      </w:r>
      <w:r>
        <w:rPr>
          <w:noProof/>
        </w:rPr>
        <w:fldChar w:fldCharType="begin"/>
      </w:r>
      <w:r>
        <w:rPr>
          <w:noProof/>
        </w:rPr>
        <w:instrText xml:space="preserve"> PAGEREF _Toc152773911 \h </w:instrText>
      </w:r>
      <w:r>
        <w:rPr>
          <w:noProof/>
        </w:rPr>
      </w:r>
      <w:r>
        <w:rPr>
          <w:noProof/>
        </w:rPr>
        <w:fldChar w:fldCharType="separate"/>
      </w:r>
      <w:r>
        <w:rPr>
          <w:noProof/>
        </w:rPr>
        <w:t>7</w:t>
      </w:r>
      <w:r>
        <w:rPr>
          <w:noProof/>
        </w:rPr>
        <w:fldChar w:fldCharType="end"/>
      </w:r>
    </w:p>
    <w:p w:rsidR="00BF33BB" w:rsidRDefault="00BF33BB">
      <w:pPr>
        <w:pStyle w:val="Inhopg3"/>
        <w:tabs>
          <w:tab w:val="right" w:leader="dot" w:pos="9062"/>
        </w:tabs>
        <w:rPr>
          <w:rFonts w:asciiTheme="minorHAnsi" w:eastAsiaTheme="minorEastAsia" w:hAnsiTheme="minorHAnsi" w:cstheme="minorBidi"/>
          <w:i w:val="0"/>
          <w:noProof/>
          <w:color w:val="auto"/>
          <w:kern w:val="0"/>
          <w:sz w:val="24"/>
          <w:szCs w:val="24"/>
          <w:lang w:val="en-US" w:eastAsia="nl-NL"/>
        </w:rPr>
      </w:pPr>
      <w:r>
        <w:rPr>
          <w:noProof/>
        </w:rPr>
        <w:t>Voorbereidingsfase</w:t>
      </w:r>
      <w:r>
        <w:rPr>
          <w:noProof/>
        </w:rPr>
        <w:tab/>
      </w:r>
      <w:r>
        <w:rPr>
          <w:noProof/>
        </w:rPr>
        <w:fldChar w:fldCharType="begin"/>
      </w:r>
      <w:r>
        <w:rPr>
          <w:noProof/>
        </w:rPr>
        <w:instrText xml:space="preserve"> PAGEREF _Toc152773912 \h </w:instrText>
      </w:r>
      <w:r>
        <w:rPr>
          <w:noProof/>
        </w:rPr>
      </w:r>
      <w:r>
        <w:rPr>
          <w:noProof/>
        </w:rPr>
        <w:fldChar w:fldCharType="separate"/>
      </w:r>
      <w:r>
        <w:rPr>
          <w:noProof/>
        </w:rPr>
        <w:t>8</w:t>
      </w:r>
      <w:r>
        <w:rPr>
          <w:noProof/>
        </w:rPr>
        <w:fldChar w:fldCharType="end"/>
      </w:r>
    </w:p>
    <w:p w:rsidR="00BF33BB" w:rsidRDefault="00BF33BB">
      <w:pPr>
        <w:pStyle w:val="Inhopg3"/>
        <w:tabs>
          <w:tab w:val="right" w:leader="dot" w:pos="9062"/>
        </w:tabs>
        <w:rPr>
          <w:rFonts w:asciiTheme="minorHAnsi" w:eastAsiaTheme="minorEastAsia" w:hAnsiTheme="minorHAnsi" w:cstheme="minorBidi"/>
          <w:i w:val="0"/>
          <w:noProof/>
          <w:color w:val="auto"/>
          <w:kern w:val="0"/>
          <w:sz w:val="24"/>
          <w:szCs w:val="24"/>
          <w:lang w:val="en-US" w:eastAsia="nl-NL"/>
        </w:rPr>
      </w:pPr>
      <w:r>
        <w:rPr>
          <w:noProof/>
        </w:rPr>
        <w:t>Realisatiefase</w:t>
      </w:r>
      <w:r>
        <w:rPr>
          <w:noProof/>
        </w:rPr>
        <w:tab/>
      </w:r>
      <w:r>
        <w:rPr>
          <w:noProof/>
        </w:rPr>
        <w:fldChar w:fldCharType="begin"/>
      </w:r>
      <w:r>
        <w:rPr>
          <w:noProof/>
        </w:rPr>
        <w:instrText xml:space="preserve"> PAGEREF _Toc152773913 \h </w:instrText>
      </w:r>
      <w:r>
        <w:rPr>
          <w:noProof/>
        </w:rPr>
      </w:r>
      <w:r>
        <w:rPr>
          <w:noProof/>
        </w:rPr>
        <w:fldChar w:fldCharType="separate"/>
      </w:r>
      <w:r>
        <w:rPr>
          <w:noProof/>
        </w:rPr>
        <w:t>8</w:t>
      </w:r>
      <w:r>
        <w:rPr>
          <w:noProof/>
        </w:rPr>
        <w:fldChar w:fldCharType="end"/>
      </w:r>
    </w:p>
    <w:p w:rsidR="00BF33BB" w:rsidRDefault="00BF33BB">
      <w:pPr>
        <w:pStyle w:val="Inhopg3"/>
        <w:tabs>
          <w:tab w:val="right" w:leader="dot" w:pos="9062"/>
        </w:tabs>
        <w:rPr>
          <w:rFonts w:asciiTheme="minorHAnsi" w:eastAsiaTheme="minorEastAsia" w:hAnsiTheme="minorHAnsi" w:cstheme="minorBidi"/>
          <w:i w:val="0"/>
          <w:noProof/>
          <w:color w:val="auto"/>
          <w:kern w:val="0"/>
          <w:sz w:val="24"/>
          <w:szCs w:val="24"/>
          <w:lang w:val="en-US" w:eastAsia="nl-NL"/>
        </w:rPr>
      </w:pPr>
      <w:r>
        <w:rPr>
          <w:noProof/>
        </w:rPr>
        <w:t>Nazorgfase</w:t>
      </w:r>
      <w:r>
        <w:rPr>
          <w:noProof/>
        </w:rPr>
        <w:tab/>
      </w:r>
      <w:r>
        <w:rPr>
          <w:noProof/>
        </w:rPr>
        <w:fldChar w:fldCharType="begin"/>
      </w:r>
      <w:r>
        <w:rPr>
          <w:noProof/>
        </w:rPr>
        <w:instrText xml:space="preserve"> PAGEREF _Toc152773914 \h </w:instrText>
      </w:r>
      <w:r>
        <w:rPr>
          <w:noProof/>
        </w:rPr>
      </w:r>
      <w:r>
        <w:rPr>
          <w:noProof/>
        </w:rPr>
        <w:fldChar w:fldCharType="separate"/>
      </w:r>
      <w:r>
        <w:rPr>
          <w:noProof/>
        </w:rPr>
        <w:t>8</w:t>
      </w:r>
      <w:r>
        <w:rPr>
          <w:noProof/>
        </w:rPr>
        <w:fldChar w:fldCharType="end"/>
      </w:r>
    </w:p>
    <w:p w:rsidR="00BF33BB" w:rsidRDefault="00BF33BB">
      <w:pPr>
        <w:pStyle w:val="Inhopg3"/>
        <w:tabs>
          <w:tab w:val="right" w:leader="dot" w:pos="9062"/>
        </w:tabs>
        <w:rPr>
          <w:rFonts w:asciiTheme="minorHAnsi" w:eastAsiaTheme="minorEastAsia" w:hAnsiTheme="minorHAnsi" w:cstheme="minorBidi"/>
          <w:i w:val="0"/>
          <w:noProof/>
          <w:color w:val="auto"/>
          <w:kern w:val="0"/>
          <w:sz w:val="24"/>
          <w:szCs w:val="24"/>
          <w:lang w:val="en-US" w:eastAsia="nl-NL"/>
        </w:rPr>
      </w:pPr>
      <w:r>
        <w:rPr>
          <w:noProof/>
        </w:rPr>
        <w:t>Totaal aantal uren</w:t>
      </w:r>
      <w:r>
        <w:rPr>
          <w:noProof/>
        </w:rPr>
        <w:tab/>
      </w:r>
      <w:r>
        <w:rPr>
          <w:noProof/>
        </w:rPr>
        <w:fldChar w:fldCharType="begin"/>
      </w:r>
      <w:r>
        <w:rPr>
          <w:noProof/>
        </w:rPr>
        <w:instrText xml:space="preserve"> PAGEREF _Toc152773915 \h </w:instrText>
      </w:r>
      <w:r>
        <w:rPr>
          <w:noProof/>
        </w:rPr>
      </w:r>
      <w:r>
        <w:rPr>
          <w:noProof/>
        </w:rPr>
        <w:fldChar w:fldCharType="separate"/>
      </w:r>
      <w:r>
        <w:rPr>
          <w:noProof/>
        </w:rPr>
        <w:t>8</w:t>
      </w:r>
      <w:r>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Kwaliteitsplan</w:t>
      </w:r>
      <w:r>
        <w:rPr>
          <w:noProof/>
        </w:rPr>
        <w:tab/>
      </w:r>
      <w:r>
        <w:rPr>
          <w:noProof/>
        </w:rPr>
        <w:fldChar w:fldCharType="begin"/>
      </w:r>
      <w:r>
        <w:rPr>
          <w:noProof/>
        </w:rPr>
        <w:instrText xml:space="preserve"> PAGEREF _Toc152773916 \h </w:instrText>
      </w:r>
      <w:r>
        <w:rPr>
          <w:noProof/>
        </w:rPr>
      </w:r>
      <w:r>
        <w:rPr>
          <w:noProof/>
        </w:rPr>
        <w:fldChar w:fldCharType="separate"/>
      </w:r>
      <w:r>
        <w:rPr>
          <w:noProof/>
        </w:rPr>
        <w:t>9</w:t>
      </w:r>
      <w:r>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Informatieplan</w:t>
      </w:r>
      <w:r>
        <w:rPr>
          <w:noProof/>
        </w:rPr>
        <w:tab/>
      </w:r>
      <w:r>
        <w:rPr>
          <w:noProof/>
        </w:rPr>
        <w:fldChar w:fldCharType="begin"/>
      </w:r>
      <w:r>
        <w:rPr>
          <w:noProof/>
        </w:rPr>
        <w:instrText xml:space="preserve"> PAGEREF _Toc152773917 \h </w:instrText>
      </w:r>
      <w:r>
        <w:rPr>
          <w:noProof/>
        </w:rPr>
      </w:r>
      <w:r>
        <w:rPr>
          <w:noProof/>
        </w:rPr>
        <w:fldChar w:fldCharType="separate"/>
      </w:r>
      <w:r>
        <w:rPr>
          <w:noProof/>
        </w:rPr>
        <w:t>10</w:t>
      </w:r>
      <w:r>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Organisatieplan</w:t>
      </w:r>
      <w:r>
        <w:rPr>
          <w:noProof/>
        </w:rPr>
        <w:tab/>
      </w:r>
      <w:r>
        <w:rPr>
          <w:noProof/>
        </w:rPr>
        <w:fldChar w:fldCharType="begin"/>
      </w:r>
      <w:r>
        <w:rPr>
          <w:noProof/>
        </w:rPr>
        <w:instrText xml:space="preserve"> PAGEREF _Toc152773918 \h </w:instrText>
      </w:r>
      <w:r>
        <w:rPr>
          <w:noProof/>
        </w:rPr>
      </w:r>
      <w:r>
        <w:rPr>
          <w:noProof/>
        </w:rPr>
        <w:fldChar w:fldCharType="separate"/>
      </w:r>
      <w:r>
        <w:rPr>
          <w:noProof/>
        </w:rPr>
        <w:t>11</w:t>
      </w:r>
      <w:r>
        <w:rPr>
          <w:noProof/>
        </w:rPr>
        <w:fldChar w:fldCharType="end"/>
      </w:r>
    </w:p>
    <w:p w:rsidR="00BF33BB" w:rsidRDefault="00BF33BB">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Voortgangsbewaking</w:t>
      </w:r>
      <w:r>
        <w:rPr>
          <w:noProof/>
        </w:rPr>
        <w:tab/>
      </w:r>
      <w:r>
        <w:rPr>
          <w:noProof/>
        </w:rPr>
        <w:fldChar w:fldCharType="begin"/>
      </w:r>
      <w:r>
        <w:rPr>
          <w:noProof/>
        </w:rPr>
        <w:instrText xml:space="preserve"> PAGEREF _Toc152773919 \h </w:instrText>
      </w:r>
      <w:r>
        <w:rPr>
          <w:noProof/>
        </w:rPr>
      </w:r>
      <w:r>
        <w:rPr>
          <w:noProof/>
        </w:rPr>
        <w:fldChar w:fldCharType="separate"/>
      </w:r>
      <w:r>
        <w:rPr>
          <w:noProof/>
        </w:rPr>
        <w:t>11</w:t>
      </w:r>
      <w:r>
        <w:rPr>
          <w:noProof/>
        </w:rPr>
        <w:fldChar w:fldCharType="end"/>
      </w:r>
    </w:p>
    <w:p w:rsidR="0054683E" w:rsidRPr="00D10AFF" w:rsidRDefault="002C4513">
      <w:pPr>
        <w:rPr>
          <w:sz w:val="22"/>
        </w:rPr>
      </w:pPr>
      <w:r w:rsidRPr="00D10AFF">
        <w:rPr>
          <w:sz w:val="22"/>
        </w:rPr>
        <w:fldChar w:fldCharType="end"/>
      </w:r>
    </w:p>
    <w:p w:rsidR="0054683E" w:rsidRDefault="0054683E" w:rsidP="00192202">
      <w:pPr>
        <w:pStyle w:val="Kop1"/>
        <w:pageBreakBefore/>
        <w:numPr>
          <w:ilvl w:val="0"/>
          <w:numId w:val="0"/>
        </w:numPr>
      </w:pPr>
      <w:bookmarkStart w:id="0" w:name="_Toc152773893"/>
      <w:r>
        <w:t>Projectinhoud</w:t>
      </w:r>
      <w:bookmarkEnd w:id="0"/>
    </w:p>
    <w:p w:rsidR="0054683E" w:rsidRPr="00D10AFF" w:rsidRDefault="0054683E" w:rsidP="00192202">
      <w:pPr>
        <w:rPr>
          <w:sz w:val="22"/>
        </w:rPr>
      </w:pPr>
    </w:p>
    <w:p w:rsidR="0054683E" w:rsidRPr="00D10AFF" w:rsidRDefault="0054683E" w:rsidP="00192202">
      <w:pPr>
        <w:rPr>
          <w:sz w:val="22"/>
        </w:rPr>
      </w:pPr>
      <w:r w:rsidRPr="00D10AFF">
        <w:rPr>
          <w:sz w:val="22"/>
        </w:rPr>
        <w:t xml:space="preserve">In dit hoofdstuk wordt het </w:t>
      </w:r>
      <w:r w:rsidRPr="00D10AFF">
        <w:rPr>
          <w:i/>
          <w:sz w:val="22"/>
        </w:rPr>
        <w:t>waarom</w:t>
      </w:r>
      <w:r w:rsidRPr="00D10AFF">
        <w:rPr>
          <w:sz w:val="22"/>
        </w:rPr>
        <w:t xml:space="preserve">, </w:t>
      </w:r>
      <w:r w:rsidRPr="00D10AFF">
        <w:rPr>
          <w:i/>
          <w:sz w:val="22"/>
        </w:rPr>
        <w:t>hoe</w:t>
      </w:r>
      <w:r w:rsidRPr="00D10AFF">
        <w:rPr>
          <w:sz w:val="22"/>
        </w:rPr>
        <w:t xml:space="preserve">, </w:t>
      </w:r>
      <w:r w:rsidRPr="00D10AFF">
        <w:rPr>
          <w:i/>
          <w:sz w:val="22"/>
        </w:rPr>
        <w:t>wat wel</w:t>
      </w:r>
      <w:r w:rsidRPr="00D10AFF">
        <w:rPr>
          <w:sz w:val="22"/>
        </w:rPr>
        <w:t xml:space="preserve"> en </w:t>
      </w:r>
      <w:r w:rsidRPr="00D10AFF">
        <w:rPr>
          <w:i/>
          <w:sz w:val="22"/>
        </w:rPr>
        <w:t>wat niet</w:t>
      </w:r>
      <w:r w:rsidRPr="00D10AFF">
        <w:rPr>
          <w:sz w:val="22"/>
        </w:rPr>
        <w:t xml:space="preserve"> van dit project beschreven.</w:t>
      </w:r>
    </w:p>
    <w:p w:rsidR="0054683E" w:rsidRPr="00D10AFF" w:rsidRDefault="0054683E" w:rsidP="00192202">
      <w:pPr>
        <w:rPr>
          <w:sz w:val="22"/>
        </w:rPr>
      </w:pPr>
    </w:p>
    <w:p w:rsidR="0054683E" w:rsidRDefault="0054683E" w:rsidP="00192202">
      <w:pPr>
        <w:pStyle w:val="Kop2"/>
      </w:pPr>
      <w:bookmarkStart w:id="1" w:name="__RefHeading__669_1707620482"/>
      <w:bookmarkStart w:id="2" w:name="_Toc152773894"/>
      <w:bookmarkEnd w:id="1"/>
      <w:r>
        <w:t>Achtergrond</w:t>
      </w:r>
      <w:bookmarkEnd w:id="2"/>
    </w:p>
    <w:p w:rsidR="009C4A16" w:rsidRDefault="00171326" w:rsidP="00192202">
      <w:pPr>
        <w:rPr>
          <w:sz w:val="22"/>
        </w:rPr>
      </w:pPr>
      <w:r>
        <w:rPr>
          <w:sz w:val="22"/>
        </w:rPr>
        <w:t xml:space="preserve">In het kader van INFPRJ02 zullen de leerlingen van INF1 in groepjes van </w:t>
      </w:r>
      <w:r w:rsidR="00BF33BB">
        <w:rPr>
          <w:sz w:val="22"/>
        </w:rPr>
        <w:t>drie</w:t>
      </w:r>
      <w:r>
        <w:rPr>
          <w:sz w:val="22"/>
        </w:rPr>
        <w:t xml:space="preserve"> tot </w:t>
      </w:r>
      <w:r w:rsidR="00BF33BB">
        <w:rPr>
          <w:sz w:val="22"/>
        </w:rPr>
        <w:t>vijf</w:t>
      </w:r>
      <w:r>
        <w:rPr>
          <w:sz w:val="22"/>
        </w:rPr>
        <w:t xml:space="preserve"> leerlingen binnen </w:t>
      </w:r>
      <w:r w:rsidR="00BF33BB">
        <w:rPr>
          <w:sz w:val="22"/>
        </w:rPr>
        <w:t>acht</w:t>
      </w:r>
      <w:r>
        <w:rPr>
          <w:sz w:val="22"/>
        </w:rPr>
        <w:t xml:space="preserve"> weken een game ontwikkelen.</w:t>
      </w:r>
    </w:p>
    <w:p w:rsidR="0054683E" w:rsidRPr="00D10AFF" w:rsidRDefault="0054683E" w:rsidP="00192202">
      <w:pPr>
        <w:rPr>
          <w:sz w:val="22"/>
        </w:rPr>
      </w:pPr>
    </w:p>
    <w:p w:rsidR="0054683E" w:rsidRDefault="0054683E" w:rsidP="00192202">
      <w:pPr>
        <w:pStyle w:val="Kop2"/>
      </w:pPr>
      <w:bookmarkStart w:id="3" w:name="__RefHeading__671_1707620482"/>
      <w:bookmarkStart w:id="4" w:name="_Toc152773895"/>
      <w:bookmarkEnd w:id="3"/>
      <w:r>
        <w:t>Probleemstelling</w:t>
      </w:r>
      <w:bookmarkEnd w:id="4"/>
    </w:p>
    <w:p w:rsidR="00171326" w:rsidRDefault="00171326" w:rsidP="00171326">
      <w:pPr>
        <w:rPr>
          <w:sz w:val="22"/>
        </w:rPr>
      </w:pPr>
      <w:r>
        <w:rPr>
          <w:sz w:val="22"/>
        </w:rPr>
        <w:t xml:space="preserve">Mensen vervelen zich, en willen graag via internet, in hun eentje, </w:t>
      </w:r>
      <w:r w:rsidR="00BF33BB">
        <w:rPr>
          <w:sz w:val="22"/>
        </w:rPr>
        <w:t>ee</w:t>
      </w:r>
      <w:r>
        <w:rPr>
          <w:sz w:val="22"/>
        </w:rPr>
        <w:t>n spelletje spelen. Wat voor spel kan er ontwikkeld worden om die verveling te verbannen?</w:t>
      </w:r>
    </w:p>
    <w:p w:rsidR="0054683E" w:rsidRPr="00D10AFF" w:rsidRDefault="0054683E" w:rsidP="00171326">
      <w:pPr>
        <w:rPr>
          <w:sz w:val="22"/>
        </w:rPr>
      </w:pPr>
    </w:p>
    <w:p w:rsidR="0054683E" w:rsidRDefault="0054683E" w:rsidP="00192202">
      <w:pPr>
        <w:pStyle w:val="Kop2"/>
      </w:pPr>
      <w:bookmarkStart w:id="5" w:name="__RefHeading__673_1707620482"/>
      <w:bookmarkStart w:id="6" w:name="_Toc152773896"/>
      <w:bookmarkEnd w:id="5"/>
      <w:r>
        <w:t>Doelstelling</w:t>
      </w:r>
      <w:bookmarkEnd w:id="6"/>
    </w:p>
    <w:p w:rsidR="00171326" w:rsidRDefault="00171326" w:rsidP="00192202">
      <w:pPr>
        <w:rPr>
          <w:sz w:val="22"/>
        </w:rPr>
      </w:pPr>
      <w:r>
        <w:rPr>
          <w:sz w:val="22"/>
        </w:rPr>
        <w:t xml:space="preserve">Het </w:t>
      </w:r>
      <w:r w:rsidR="00BF33BB">
        <w:rPr>
          <w:sz w:val="22"/>
        </w:rPr>
        <w:t>doel</w:t>
      </w:r>
      <w:r>
        <w:rPr>
          <w:sz w:val="22"/>
        </w:rPr>
        <w:t xml:space="preserve"> is om een zogenaamd </w:t>
      </w:r>
      <w:proofErr w:type="spellStart"/>
      <w:r>
        <w:rPr>
          <w:i/>
          <w:sz w:val="22"/>
        </w:rPr>
        <w:t>mazing</w:t>
      </w:r>
      <w:proofErr w:type="spellEnd"/>
      <w:r>
        <w:rPr>
          <w:i/>
          <w:sz w:val="22"/>
        </w:rPr>
        <w:t xml:space="preserve"> </w:t>
      </w:r>
      <w:proofErr w:type="spellStart"/>
      <w:r>
        <w:rPr>
          <w:i/>
          <w:sz w:val="22"/>
        </w:rPr>
        <w:t>tower</w:t>
      </w:r>
      <w:proofErr w:type="spellEnd"/>
      <w:r>
        <w:rPr>
          <w:i/>
          <w:sz w:val="22"/>
        </w:rPr>
        <w:t xml:space="preserve"> </w:t>
      </w:r>
      <w:proofErr w:type="spellStart"/>
      <w:r>
        <w:rPr>
          <w:i/>
          <w:sz w:val="22"/>
        </w:rPr>
        <w:t>defenc</w:t>
      </w:r>
      <w:r w:rsidRPr="00171326">
        <w:rPr>
          <w:i/>
          <w:sz w:val="22"/>
        </w:rPr>
        <w:t>e</w:t>
      </w:r>
      <w:proofErr w:type="spellEnd"/>
      <w:r>
        <w:rPr>
          <w:sz w:val="22"/>
        </w:rPr>
        <w:t xml:space="preserve"> spel te ontwikkelen.</w:t>
      </w:r>
    </w:p>
    <w:p w:rsidR="0054683E" w:rsidRPr="00D10AFF" w:rsidRDefault="0054683E" w:rsidP="00192202">
      <w:pPr>
        <w:rPr>
          <w:sz w:val="22"/>
        </w:rPr>
      </w:pPr>
    </w:p>
    <w:p w:rsidR="0054683E" w:rsidRDefault="0054683E" w:rsidP="00192202">
      <w:pPr>
        <w:pStyle w:val="Kop2"/>
      </w:pPr>
      <w:bookmarkStart w:id="7" w:name="__RefHeading__675_1707620482"/>
      <w:bookmarkStart w:id="8" w:name="_Toc152773897"/>
      <w:bookmarkEnd w:id="7"/>
      <w:r>
        <w:t>Resultaat</w:t>
      </w:r>
      <w:bookmarkEnd w:id="8"/>
    </w:p>
    <w:p w:rsidR="00CE382A" w:rsidRDefault="0054683E" w:rsidP="00192202">
      <w:pPr>
        <w:rPr>
          <w:sz w:val="22"/>
        </w:rPr>
      </w:pPr>
      <w:r w:rsidRPr="00D10AFF">
        <w:rPr>
          <w:sz w:val="22"/>
        </w:rPr>
        <w:t xml:space="preserve">Aan het eind van dit project levert de </w:t>
      </w:r>
      <w:r w:rsidR="009C4A16">
        <w:rPr>
          <w:sz w:val="22"/>
        </w:rPr>
        <w:t xml:space="preserve">projectgroep een </w:t>
      </w:r>
      <w:proofErr w:type="spellStart"/>
      <w:r w:rsidR="009C4A16">
        <w:rPr>
          <w:i/>
          <w:sz w:val="22"/>
        </w:rPr>
        <w:t>tower</w:t>
      </w:r>
      <w:proofErr w:type="spellEnd"/>
      <w:r w:rsidR="009C4A16">
        <w:rPr>
          <w:i/>
          <w:sz w:val="22"/>
        </w:rPr>
        <w:t xml:space="preserve"> </w:t>
      </w:r>
      <w:proofErr w:type="spellStart"/>
      <w:r w:rsidR="009C4A16">
        <w:rPr>
          <w:i/>
          <w:sz w:val="22"/>
        </w:rPr>
        <w:t>defence</w:t>
      </w:r>
      <w:proofErr w:type="spellEnd"/>
      <w:r w:rsidR="009C4A16">
        <w:rPr>
          <w:sz w:val="22"/>
        </w:rPr>
        <w:t xml:space="preserve"> spel op dat in een browser </w:t>
      </w:r>
      <w:r w:rsidR="00BF33BB">
        <w:rPr>
          <w:sz w:val="22"/>
        </w:rPr>
        <w:t>gespeeld kan worden</w:t>
      </w:r>
      <w:r w:rsidR="009C4A16">
        <w:rPr>
          <w:sz w:val="22"/>
        </w:rPr>
        <w:t>.</w:t>
      </w:r>
      <w:r w:rsidR="00CE382A">
        <w:rPr>
          <w:sz w:val="22"/>
        </w:rPr>
        <w:t xml:space="preserve"> De afmetingen van het spel zullen maximaal 700 bij 700 pixels zijn. Bij het spel wordt een </w:t>
      </w:r>
      <w:proofErr w:type="spellStart"/>
      <w:r w:rsidR="00CE382A">
        <w:rPr>
          <w:sz w:val="22"/>
        </w:rPr>
        <w:t>html</w:t>
      </w:r>
      <w:proofErr w:type="spellEnd"/>
      <w:r w:rsidR="00CE382A">
        <w:rPr>
          <w:sz w:val="22"/>
        </w:rPr>
        <w:t xml:space="preserve"> pagina geleverd waarin het spel geplaatst wordt.</w:t>
      </w:r>
    </w:p>
    <w:p w:rsidR="00CE382A" w:rsidRDefault="00CE382A" w:rsidP="00192202">
      <w:pPr>
        <w:rPr>
          <w:sz w:val="22"/>
        </w:rPr>
      </w:pPr>
      <w:r>
        <w:rPr>
          <w:sz w:val="22"/>
        </w:rPr>
        <w:t>Het spel zal in Java ontwikkeld worden.</w:t>
      </w:r>
    </w:p>
    <w:p w:rsidR="0054683E" w:rsidRPr="00B9709D" w:rsidRDefault="0054683E" w:rsidP="00192202">
      <w:pPr>
        <w:pStyle w:val="Lijstalinea1"/>
        <w:rPr>
          <w:sz w:val="22"/>
        </w:rPr>
      </w:pPr>
    </w:p>
    <w:p w:rsidR="0054683E" w:rsidRDefault="0054683E" w:rsidP="00192202">
      <w:pPr>
        <w:pStyle w:val="Kop2"/>
      </w:pPr>
      <w:bookmarkStart w:id="9" w:name="__RefHeading__677_1707620482"/>
      <w:bookmarkStart w:id="10" w:name="_Toc152773898"/>
      <w:bookmarkEnd w:id="9"/>
      <w:r>
        <w:t>Afbakening</w:t>
      </w:r>
      <w:bookmarkEnd w:id="10"/>
    </w:p>
    <w:p w:rsidR="00C24A65" w:rsidRDefault="00CE382A" w:rsidP="00192202">
      <w:pPr>
        <w:rPr>
          <w:sz w:val="22"/>
        </w:rPr>
      </w:pPr>
      <w:r>
        <w:rPr>
          <w:sz w:val="22"/>
        </w:rPr>
        <w:t>De projectgroep is niet verantwoordelijk voor de server waarop het spel uiteindelijk speelbaar gaat zijn.</w:t>
      </w:r>
    </w:p>
    <w:p w:rsidR="00C24A65" w:rsidRDefault="00C24A65" w:rsidP="00192202">
      <w:pPr>
        <w:rPr>
          <w:sz w:val="22"/>
        </w:rPr>
      </w:pPr>
    </w:p>
    <w:p w:rsidR="0054683E" w:rsidRPr="00D10AFF" w:rsidRDefault="0054683E" w:rsidP="00192202">
      <w:pPr>
        <w:rPr>
          <w:sz w:val="22"/>
        </w:rPr>
      </w:pPr>
    </w:p>
    <w:p w:rsidR="0054683E" w:rsidRDefault="00C24A65" w:rsidP="00CE382A">
      <w:pPr>
        <w:pStyle w:val="Kop2"/>
        <w:numPr>
          <w:ilvl w:val="0"/>
          <w:numId w:val="0"/>
        </w:numPr>
      </w:pPr>
      <w:bookmarkStart w:id="11" w:name="__RefHeading__679_1707620482"/>
      <w:bookmarkEnd w:id="11"/>
      <w:r>
        <w:br w:type="page"/>
      </w:r>
      <w:bookmarkStart w:id="12" w:name="_Toc152773899"/>
      <w:r w:rsidR="0054683E">
        <w:t>Risico’s</w:t>
      </w:r>
      <w:bookmarkEnd w:id="12"/>
    </w:p>
    <w:p w:rsidR="0054683E" w:rsidRPr="00B9709D" w:rsidRDefault="0054683E" w:rsidP="00B9709D">
      <w:pPr>
        <w:pStyle w:val="Plattetekst"/>
      </w:pPr>
    </w:p>
    <w:tbl>
      <w:tblPr>
        <w:tblW w:w="0" w:type="auto"/>
        <w:tblInd w:w="55" w:type="dxa"/>
        <w:tblLayout w:type="fixed"/>
        <w:tblCellMar>
          <w:top w:w="55" w:type="dxa"/>
          <w:left w:w="55" w:type="dxa"/>
          <w:bottom w:w="55" w:type="dxa"/>
          <w:right w:w="55" w:type="dxa"/>
        </w:tblCellMar>
        <w:tblLook w:val="0000"/>
      </w:tblPr>
      <w:tblGrid>
        <w:gridCol w:w="3023"/>
        <w:gridCol w:w="3024"/>
        <w:gridCol w:w="3027"/>
      </w:tblGrid>
      <w:tr w:rsidR="0054683E">
        <w:tc>
          <w:tcPr>
            <w:tcW w:w="3023"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Risico</w:t>
            </w:r>
          </w:p>
        </w:tc>
        <w:tc>
          <w:tcPr>
            <w:tcW w:w="3024"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Gevolg</w:t>
            </w:r>
          </w:p>
        </w:tc>
        <w:tc>
          <w:tcPr>
            <w:tcW w:w="3027" w:type="dxa"/>
            <w:tcBorders>
              <w:top w:val="single" w:sz="2" w:space="0" w:color="000000"/>
              <w:left w:val="single" w:sz="2" w:space="0" w:color="000000"/>
              <w:bottom w:val="single" w:sz="2" w:space="0" w:color="000000"/>
              <w:right w:val="single" w:sz="2" w:space="0" w:color="000000"/>
            </w:tcBorders>
            <w:shd w:val="clear" w:color="auto" w:fill="B3B3B3"/>
          </w:tcPr>
          <w:p w:rsidR="0054683E" w:rsidRDefault="0054683E">
            <w:pPr>
              <w:pStyle w:val="TableContents"/>
              <w:snapToGrid w:val="0"/>
              <w:rPr>
                <w:b/>
                <w:bCs/>
              </w:rPr>
            </w:pPr>
            <w:r>
              <w:rPr>
                <w:b/>
                <w:bCs/>
              </w:rPr>
              <w:t>Oplossing</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proofErr w:type="spellStart"/>
            <w:r w:rsidRPr="00D10AFF">
              <w:rPr>
                <w:rFonts w:ascii="Arial" w:hAnsi="Arial" w:cs="Arial"/>
                <w:sz w:val="22"/>
                <w:szCs w:val="21"/>
              </w:rPr>
              <w:t>Milestones</w:t>
            </w:r>
            <w:proofErr w:type="spellEnd"/>
            <w:r w:rsidRPr="00D10AFF">
              <w:rPr>
                <w:rFonts w:ascii="Arial" w:hAnsi="Arial" w:cs="Arial"/>
                <w:sz w:val="22"/>
                <w:szCs w:val="21"/>
              </w:rPr>
              <w:t xml:space="preserve"> niet halen.</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Het niet halen van de opleveringsdatum</w:t>
            </w:r>
          </w:p>
        </w:tc>
        <w:tc>
          <w:tcPr>
            <w:tcW w:w="3027" w:type="dxa"/>
            <w:tcBorders>
              <w:left w:val="single" w:sz="2" w:space="0" w:color="000000"/>
              <w:bottom w:val="single" w:sz="2" w:space="0" w:color="000000"/>
              <w:right w:val="single" w:sz="2" w:space="0" w:color="000000"/>
            </w:tcBorders>
          </w:tcPr>
          <w:p w:rsidR="0054683E" w:rsidRDefault="0054683E" w:rsidP="00C24A65">
            <w:pPr>
              <w:pStyle w:val="TableContents"/>
              <w:snapToGrid w:val="0"/>
              <w:rPr>
                <w:sz w:val="21"/>
                <w:szCs w:val="21"/>
              </w:rPr>
            </w:pPr>
            <w:r>
              <w:rPr>
                <w:sz w:val="21"/>
                <w:szCs w:val="21"/>
              </w:rPr>
              <w:t xml:space="preserve">Extra tijd inplannen, in bespreking met de </w:t>
            </w:r>
            <w:r w:rsidR="00C24A65">
              <w:rPr>
                <w:sz w:val="21"/>
                <w:szCs w:val="21"/>
              </w:rPr>
              <w:t>coach</w:t>
            </w:r>
            <w:r>
              <w:rPr>
                <w:sz w:val="21"/>
                <w:szCs w:val="21"/>
              </w:rPr>
              <w:t>.</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Ziekte</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Taken blijven liggen.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van taken  door de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rsidP="00CE382A">
            <w:pPr>
              <w:autoSpaceDE w:val="0"/>
              <w:snapToGrid w:val="0"/>
              <w:rPr>
                <w:rFonts w:ascii="Arial" w:hAnsi="Arial" w:cs="Arial"/>
                <w:szCs w:val="21"/>
              </w:rPr>
            </w:pPr>
            <w:r w:rsidRPr="00D10AFF">
              <w:rPr>
                <w:rFonts w:ascii="Arial" w:hAnsi="Arial" w:cs="Arial"/>
                <w:sz w:val="22"/>
                <w:szCs w:val="21"/>
              </w:rPr>
              <w:t xml:space="preserve">Onvoldoende kennis van </w:t>
            </w:r>
            <w:r w:rsidR="00CE382A">
              <w:rPr>
                <w:rFonts w:ascii="Arial" w:hAnsi="Arial" w:cs="Arial"/>
                <w:sz w:val="22"/>
                <w:szCs w:val="21"/>
              </w:rPr>
              <w:t>Java</w:t>
            </w:r>
            <w:r w:rsidRPr="00D10AFF">
              <w:rPr>
                <w:rFonts w:ascii="Arial" w:hAnsi="Arial" w:cs="Arial"/>
                <w:sz w:val="22"/>
                <w:szCs w:val="21"/>
              </w:rPr>
              <w:t>, het opstellen van analyses, contracten en aan het project gerelateerde onderwerpen.</w:t>
            </w:r>
          </w:p>
        </w:tc>
        <w:tc>
          <w:tcPr>
            <w:tcW w:w="3024"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Veel tijd kan verloren gaan in het zoeken naar  en verwerken van de juiste informatie.</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 xml:space="preserve">Elkaar raadplegen, Video </w:t>
            </w:r>
            <w:proofErr w:type="spellStart"/>
            <w:r>
              <w:rPr>
                <w:sz w:val="21"/>
                <w:szCs w:val="21"/>
              </w:rPr>
              <w:t>tutorials</w:t>
            </w:r>
            <w:proofErr w:type="spellEnd"/>
            <w:r>
              <w:rPr>
                <w:sz w:val="21"/>
                <w:szCs w:val="21"/>
              </w:rPr>
              <w:t xml:space="preserve">, Docenten raadplegen, Externe begeleider raadplegen. </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Meer uren maken dan gepland voor een bepaald onderdeel.</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Missen van de deadlines.</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door andere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Pr>
                <w:rFonts w:ascii="Arial" w:hAnsi="Arial" w:cs="Arial"/>
                <w:sz w:val="22"/>
                <w:szCs w:val="21"/>
              </w:rPr>
              <w:t>Programeer Fouten</w:t>
            </w:r>
          </w:p>
        </w:tc>
        <w:tc>
          <w:tcPr>
            <w:tcW w:w="3024" w:type="dxa"/>
            <w:tcBorders>
              <w:left w:val="single" w:sz="2" w:space="0" w:color="000000"/>
              <w:bottom w:val="single" w:sz="2" w:space="0" w:color="000000"/>
            </w:tcBorders>
          </w:tcPr>
          <w:p w:rsidR="0054683E" w:rsidRDefault="0054683E" w:rsidP="00CE382A">
            <w:pPr>
              <w:pStyle w:val="TableContents"/>
              <w:snapToGrid w:val="0"/>
              <w:rPr>
                <w:sz w:val="21"/>
                <w:szCs w:val="21"/>
              </w:rPr>
            </w:pPr>
            <w:r>
              <w:rPr>
                <w:sz w:val="21"/>
                <w:szCs w:val="21"/>
              </w:rPr>
              <w:t xml:space="preserve">Niet werkend </w:t>
            </w:r>
            <w:r w:rsidR="00CE382A">
              <w:rPr>
                <w:sz w:val="21"/>
                <w:szCs w:val="21"/>
              </w:rPr>
              <w:t>spel</w:t>
            </w:r>
          </w:p>
        </w:tc>
        <w:tc>
          <w:tcPr>
            <w:tcW w:w="3027" w:type="dxa"/>
            <w:tcBorders>
              <w:left w:val="single" w:sz="2" w:space="0" w:color="000000"/>
              <w:bottom w:val="single" w:sz="2" w:space="0" w:color="000000"/>
              <w:right w:val="single" w:sz="2" w:space="0" w:color="000000"/>
            </w:tcBorders>
          </w:tcPr>
          <w:p w:rsidR="0054683E" w:rsidRDefault="00BF33BB" w:rsidP="00BF33BB">
            <w:pPr>
              <w:pStyle w:val="TableContents"/>
              <w:snapToGrid w:val="0"/>
              <w:rPr>
                <w:sz w:val="21"/>
                <w:szCs w:val="21"/>
              </w:rPr>
            </w:pPr>
            <w:r>
              <w:rPr>
                <w:sz w:val="21"/>
                <w:szCs w:val="21"/>
              </w:rPr>
              <w:t>Door alle Groep</w:t>
            </w:r>
            <w:r w:rsidR="0054683E">
              <w:rPr>
                <w:sz w:val="21"/>
                <w:szCs w:val="21"/>
              </w:rPr>
              <w:t>sleden programeer code te herhalen/lezen/controleren</w:t>
            </w:r>
          </w:p>
        </w:tc>
      </w:tr>
    </w:tbl>
    <w:p w:rsidR="0054683E" w:rsidRDefault="0054683E" w:rsidP="00B9709D">
      <w:pPr>
        <w:pStyle w:val="Kop1"/>
        <w:pageBreakBefore/>
        <w:numPr>
          <w:ilvl w:val="0"/>
          <w:numId w:val="0"/>
        </w:numPr>
      </w:pPr>
      <w:bookmarkStart w:id="13" w:name="__RefHeading__681_1707620482"/>
      <w:bookmarkStart w:id="14" w:name="_Toc152773900"/>
      <w:bookmarkEnd w:id="13"/>
      <w:r>
        <w:t>Het werk per fase</w:t>
      </w:r>
      <w:bookmarkEnd w:id="14"/>
    </w:p>
    <w:p w:rsidR="0054683E" w:rsidRPr="00D10AFF" w:rsidRDefault="0054683E" w:rsidP="00192202">
      <w:pPr>
        <w:rPr>
          <w:sz w:val="22"/>
        </w:rPr>
      </w:pPr>
    </w:p>
    <w:p w:rsidR="002A0558" w:rsidRDefault="00A97240" w:rsidP="00192202">
      <w:pPr>
        <w:rPr>
          <w:sz w:val="22"/>
        </w:rPr>
      </w:pPr>
      <w:r>
        <w:rPr>
          <w:sz w:val="22"/>
        </w:rPr>
        <w:t xml:space="preserve">In dit hoofdstuk bespreken we voor </w:t>
      </w:r>
      <w:r w:rsidR="00BF33BB">
        <w:rPr>
          <w:sz w:val="22"/>
        </w:rPr>
        <w:t>iedere fase het werk dat gebeurd</w:t>
      </w:r>
      <w:r>
        <w:rPr>
          <w:sz w:val="22"/>
        </w:rPr>
        <w:t xml:space="preserve"> is of nog moet gebeuren.</w:t>
      </w:r>
    </w:p>
    <w:p w:rsidR="0054683E" w:rsidRPr="00D10AFF" w:rsidRDefault="0054683E" w:rsidP="00192202">
      <w:pPr>
        <w:rPr>
          <w:sz w:val="22"/>
        </w:rPr>
      </w:pPr>
    </w:p>
    <w:p w:rsidR="0054683E" w:rsidRDefault="00AA2653" w:rsidP="00192202">
      <w:pPr>
        <w:pStyle w:val="Kop2"/>
      </w:pPr>
      <w:bookmarkStart w:id="15" w:name="__RefHeading__683_1707620482"/>
      <w:bookmarkStart w:id="16" w:name="_Toc152773901"/>
      <w:bookmarkEnd w:id="15"/>
      <w:r>
        <w:t>De Initiatieffase</w:t>
      </w:r>
      <w:bookmarkEnd w:id="16"/>
    </w:p>
    <w:p w:rsidR="00AA2653" w:rsidRDefault="00AA2653" w:rsidP="00192202">
      <w:pPr>
        <w:rPr>
          <w:sz w:val="22"/>
        </w:rPr>
      </w:pPr>
      <w:r>
        <w:rPr>
          <w:sz w:val="22"/>
        </w:rPr>
        <w:t xml:space="preserve">Toen duidelijk werd dat er een game ontwikkeld moest worden, heeft de projectgroep verschillende speltypen en -genres overwogen. Uiteindelijk is gezamenlijk gekozen voor een spel van het type </w:t>
      </w:r>
      <w:proofErr w:type="spellStart"/>
      <w:r w:rsidRPr="00AA2653">
        <w:rPr>
          <w:i/>
          <w:sz w:val="22"/>
        </w:rPr>
        <w:t>mazing</w:t>
      </w:r>
      <w:proofErr w:type="spellEnd"/>
      <w:r w:rsidRPr="00AA2653">
        <w:rPr>
          <w:i/>
          <w:sz w:val="22"/>
        </w:rPr>
        <w:t xml:space="preserve"> </w:t>
      </w:r>
      <w:proofErr w:type="spellStart"/>
      <w:r w:rsidRPr="00AA2653">
        <w:rPr>
          <w:i/>
          <w:sz w:val="22"/>
        </w:rPr>
        <w:t>tower</w:t>
      </w:r>
      <w:proofErr w:type="spellEnd"/>
      <w:r w:rsidRPr="00AA2653">
        <w:rPr>
          <w:i/>
          <w:sz w:val="22"/>
        </w:rPr>
        <w:t xml:space="preserve"> </w:t>
      </w:r>
      <w:proofErr w:type="spellStart"/>
      <w:r w:rsidRPr="00AA2653">
        <w:rPr>
          <w:i/>
          <w:sz w:val="22"/>
        </w:rPr>
        <w:t>defence</w:t>
      </w:r>
      <w:proofErr w:type="spellEnd"/>
      <w:r>
        <w:rPr>
          <w:sz w:val="22"/>
        </w:rPr>
        <w:t>.</w:t>
      </w:r>
    </w:p>
    <w:p w:rsidR="002A0558" w:rsidRDefault="00AA2653" w:rsidP="00192202">
      <w:pPr>
        <w:rPr>
          <w:sz w:val="22"/>
        </w:rPr>
      </w:pPr>
      <w:r>
        <w:rPr>
          <w:sz w:val="22"/>
        </w:rPr>
        <w:t>Verder is er, na enkele proeven met verschillende platformen, besloten te gaan ontwikkelen in Java.</w:t>
      </w:r>
    </w:p>
    <w:p w:rsidR="0054683E" w:rsidRPr="00D10AFF" w:rsidRDefault="0054683E" w:rsidP="00192202">
      <w:pPr>
        <w:rPr>
          <w:sz w:val="22"/>
        </w:rPr>
      </w:pPr>
    </w:p>
    <w:p w:rsidR="0054683E" w:rsidRDefault="00AA2653" w:rsidP="00192202">
      <w:pPr>
        <w:pStyle w:val="Kop2"/>
      </w:pPr>
      <w:bookmarkStart w:id="17" w:name="__RefHeading__685_1707620482"/>
      <w:bookmarkStart w:id="18" w:name="_Toc152773902"/>
      <w:bookmarkEnd w:id="17"/>
      <w:r>
        <w:t>Definitiefase</w:t>
      </w:r>
      <w:bookmarkEnd w:id="18"/>
    </w:p>
    <w:p w:rsidR="00297E6A" w:rsidRDefault="00AA2653" w:rsidP="00192202">
      <w:pPr>
        <w:rPr>
          <w:sz w:val="22"/>
        </w:rPr>
      </w:pPr>
      <w:r>
        <w:rPr>
          <w:sz w:val="22"/>
        </w:rPr>
        <w:t xml:space="preserve">Tijdens de </w:t>
      </w:r>
      <w:proofErr w:type="spellStart"/>
      <w:r>
        <w:rPr>
          <w:sz w:val="22"/>
        </w:rPr>
        <w:t>kick-off</w:t>
      </w:r>
      <w:proofErr w:type="spellEnd"/>
      <w:r>
        <w:rPr>
          <w:sz w:val="22"/>
        </w:rPr>
        <w:t xml:space="preserve"> voor dit project is duidelijk geworden dat er een </w:t>
      </w:r>
      <w:r w:rsidR="00297E6A">
        <w:rPr>
          <w:sz w:val="22"/>
        </w:rPr>
        <w:t xml:space="preserve">spel ontwikkeld moet worden dat door één persoon gespeeld kan worden. Het spel moet kunnen functioneren als een onderdeel van een </w:t>
      </w:r>
      <w:proofErr w:type="spellStart"/>
      <w:r w:rsidR="00BF33BB">
        <w:rPr>
          <w:sz w:val="22"/>
        </w:rPr>
        <w:t>HTML</w:t>
      </w:r>
      <w:r w:rsidR="00297E6A">
        <w:rPr>
          <w:sz w:val="22"/>
        </w:rPr>
        <w:t>-pagina</w:t>
      </w:r>
      <w:proofErr w:type="spellEnd"/>
      <w:r w:rsidR="00297E6A">
        <w:rPr>
          <w:sz w:val="22"/>
        </w:rPr>
        <w:t>.</w:t>
      </w:r>
    </w:p>
    <w:p w:rsidR="00AA2653" w:rsidRDefault="00297E6A" w:rsidP="00192202">
      <w:pPr>
        <w:rPr>
          <w:sz w:val="22"/>
        </w:rPr>
      </w:pPr>
      <w:r>
        <w:rPr>
          <w:sz w:val="22"/>
        </w:rPr>
        <w:t>Verder is uit de modulewijzer voor het vak INFPRJ02 duidelijk geworden dat het spel niet meer dan 700 bij 700 pixels groot mag zijn.</w:t>
      </w:r>
    </w:p>
    <w:p w:rsidR="002A0558" w:rsidRDefault="00636B9D" w:rsidP="00192202">
      <w:pPr>
        <w:rPr>
          <w:sz w:val="22"/>
        </w:rPr>
      </w:pPr>
      <w:r>
        <w:rPr>
          <w:sz w:val="22"/>
        </w:rPr>
        <w:t xml:space="preserve">Het spel moet </w:t>
      </w:r>
      <w:proofErr w:type="spellStart"/>
      <w:r w:rsidRPr="00636B9D">
        <w:rPr>
          <w:i/>
          <w:sz w:val="22"/>
        </w:rPr>
        <w:t>meaningful</w:t>
      </w:r>
      <w:proofErr w:type="spellEnd"/>
      <w:r w:rsidRPr="00636B9D">
        <w:rPr>
          <w:i/>
          <w:sz w:val="22"/>
        </w:rPr>
        <w:t xml:space="preserve"> </w:t>
      </w:r>
      <w:proofErr w:type="spellStart"/>
      <w:r w:rsidRPr="00636B9D">
        <w:rPr>
          <w:i/>
          <w:sz w:val="22"/>
        </w:rPr>
        <w:t>play</w:t>
      </w:r>
      <w:proofErr w:type="spellEnd"/>
      <w:r>
        <w:rPr>
          <w:sz w:val="22"/>
        </w:rPr>
        <w:t xml:space="preserve"> bieden, in de vorm van vooruitgang in score, </w:t>
      </w:r>
      <w:proofErr w:type="spellStart"/>
      <w:r>
        <w:rPr>
          <w:sz w:val="22"/>
        </w:rPr>
        <w:t>levels</w:t>
      </w:r>
      <w:proofErr w:type="spellEnd"/>
      <w:r>
        <w:rPr>
          <w:sz w:val="22"/>
        </w:rPr>
        <w:t xml:space="preserve"> en/of verhaallijn. Ook worden creativiteit en het gebruik van technische oplossingen (zoals complexe wiskunde en/of kunstmatige intelligentie) </w:t>
      </w:r>
      <w:r w:rsidR="002C4E4C">
        <w:rPr>
          <w:sz w:val="22"/>
        </w:rPr>
        <w:t>meegenomen in de beoordeling</w:t>
      </w:r>
      <w:r>
        <w:rPr>
          <w:sz w:val="22"/>
        </w:rPr>
        <w:t>.</w:t>
      </w:r>
    </w:p>
    <w:p w:rsidR="0054683E" w:rsidRPr="00D10AFF" w:rsidRDefault="0054683E" w:rsidP="00192202">
      <w:pPr>
        <w:rPr>
          <w:sz w:val="22"/>
        </w:rPr>
      </w:pPr>
    </w:p>
    <w:p w:rsidR="0054683E" w:rsidRDefault="002C4E4C" w:rsidP="00192202">
      <w:pPr>
        <w:pStyle w:val="Kop2"/>
      </w:pPr>
      <w:bookmarkStart w:id="19" w:name="__RefHeading__687_1707620482"/>
      <w:bookmarkStart w:id="20" w:name="_Toc152773903"/>
      <w:bookmarkEnd w:id="19"/>
      <w:r>
        <w:t>Ontwerpf</w:t>
      </w:r>
      <w:r w:rsidR="0054683E">
        <w:t>ase</w:t>
      </w:r>
      <w:bookmarkEnd w:id="20"/>
    </w:p>
    <w:p w:rsidR="002A0558" w:rsidRDefault="002C4E4C" w:rsidP="00192202">
      <w:pPr>
        <w:rPr>
          <w:sz w:val="22"/>
        </w:rPr>
      </w:pPr>
      <w:r>
        <w:rPr>
          <w:sz w:val="22"/>
        </w:rPr>
        <w:t>De ideeën en richtlijnen die uit de eerste twee fasen naar voren zijn gekomen, zullen omgezet moeten worden in een spelontwerp.</w:t>
      </w:r>
      <w:r w:rsidR="00917CAB">
        <w:rPr>
          <w:sz w:val="22"/>
        </w:rPr>
        <w:t xml:space="preserve"> Hier in komen onder anderen de volgende zaken aan de orde: de verhaallijn, de spelregels, en ontwikkeling tijdens het spel, ontwerpschetsen en de technische architectuur van het spel.</w:t>
      </w:r>
    </w:p>
    <w:p w:rsidR="00917CAB" w:rsidRDefault="00917CAB" w:rsidP="00192202">
      <w:pPr>
        <w:rPr>
          <w:sz w:val="22"/>
        </w:rPr>
      </w:pPr>
    </w:p>
    <w:p w:rsidR="0054683E" w:rsidRDefault="00172601" w:rsidP="00192202">
      <w:pPr>
        <w:pStyle w:val="Kop2"/>
      </w:pPr>
      <w:bookmarkStart w:id="21" w:name="__RefHeading__689_1707620482"/>
      <w:bookmarkStart w:id="22" w:name="_Toc152773904"/>
      <w:bookmarkEnd w:id="21"/>
      <w:r>
        <w:t>Voorbereidings</w:t>
      </w:r>
      <w:r w:rsidR="00917CAB">
        <w:t>fase</w:t>
      </w:r>
      <w:bookmarkEnd w:id="22"/>
    </w:p>
    <w:p w:rsidR="00172601" w:rsidRDefault="00172601" w:rsidP="00172601">
      <w:pPr>
        <w:rPr>
          <w:sz w:val="22"/>
        </w:rPr>
      </w:pPr>
      <w:r>
        <w:rPr>
          <w:sz w:val="22"/>
        </w:rPr>
        <w:t>Zodra er een spelontwerp ligt, kan er bepaald worden uit welke delen het werk zal bestaan dat tijdens de realisatiefase zal moeten worden uitgevoerd om het project tot een goed einde te brengen.</w:t>
      </w:r>
    </w:p>
    <w:p w:rsidR="002A0558" w:rsidRDefault="00172601" w:rsidP="00172601">
      <w:pPr>
        <w:rPr>
          <w:sz w:val="22"/>
        </w:rPr>
      </w:pPr>
      <w:r>
        <w:rPr>
          <w:sz w:val="22"/>
        </w:rPr>
        <w:t>Tijdens deze fase zullen ook ontbrekende kennis of materialen aangevuld worden. Op die manier wordt er voor gezorgd dat alle benodigdheden binnen de projectgroep aanwezig zijn, vóór dat met de daadwerkelijke ontwikkeling begonnen wordt.</w:t>
      </w:r>
    </w:p>
    <w:p w:rsidR="00172601" w:rsidRDefault="00172601" w:rsidP="00172601">
      <w:pPr>
        <w:rPr>
          <w:sz w:val="22"/>
        </w:rPr>
      </w:pPr>
    </w:p>
    <w:p w:rsidR="0054683E" w:rsidRDefault="00530597" w:rsidP="00172601">
      <w:pPr>
        <w:pStyle w:val="Kop2"/>
        <w:numPr>
          <w:ilvl w:val="0"/>
          <w:numId w:val="0"/>
        </w:numPr>
      </w:pPr>
      <w:bookmarkStart w:id="23" w:name="__RefHeading__691_1707620482"/>
      <w:bookmarkEnd w:id="23"/>
      <w:r>
        <w:br w:type="page"/>
      </w:r>
      <w:bookmarkStart w:id="24" w:name="_Toc152773905"/>
      <w:r w:rsidR="00172601">
        <w:t>Realisatiefase</w:t>
      </w:r>
      <w:bookmarkEnd w:id="24"/>
    </w:p>
    <w:p w:rsidR="002A0558" w:rsidRDefault="002A0558" w:rsidP="00192202">
      <w:pPr>
        <w:rPr>
          <w:sz w:val="22"/>
        </w:rPr>
      </w:pPr>
      <w:r>
        <w:rPr>
          <w:sz w:val="22"/>
        </w:rPr>
        <w:t>Na de eerder genoemde voorbereidingen kan begonnen worden aan het ontwikkelen van het spel. Allereerst zal een prototype van het spel gemaakt worden: een versie die vooral gericht is op de technische basisprincipes waarop het spel gebaseerd is.</w:t>
      </w:r>
    </w:p>
    <w:p w:rsidR="002A0558" w:rsidRDefault="002A0558" w:rsidP="00192202">
      <w:pPr>
        <w:rPr>
          <w:sz w:val="22"/>
        </w:rPr>
      </w:pPr>
      <w:r>
        <w:rPr>
          <w:sz w:val="22"/>
        </w:rPr>
        <w:t xml:space="preserve">Vervolgens zal er naar een </w:t>
      </w:r>
      <w:proofErr w:type="spellStart"/>
      <w:r>
        <w:rPr>
          <w:sz w:val="22"/>
        </w:rPr>
        <w:t>beta-versie</w:t>
      </w:r>
      <w:proofErr w:type="spellEnd"/>
      <w:r>
        <w:rPr>
          <w:sz w:val="22"/>
        </w:rPr>
        <w:t xml:space="preserve"> toe gewerkt worden. Deze versie moet alle geplande functionaliteiten bezitten, maar er kunnen op dat moment nog fouten in het spel zitten.</w:t>
      </w:r>
    </w:p>
    <w:p w:rsidR="002A0558" w:rsidRDefault="002A0558" w:rsidP="00192202">
      <w:pPr>
        <w:rPr>
          <w:sz w:val="22"/>
        </w:rPr>
      </w:pPr>
      <w:r>
        <w:rPr>
          <w:sz w:val="22"/>
        </w:rPr>
        <w:t>Vanaf dat moment wordt er gewerkt om zoveel mogelijk fouten op te sporen, en in volgorde van noodzaak proberen op te lossen.</w:t>
      </w:r>
    </w:p>
    <w:p w:rsidR="0054683E" w:rsidRPr="00D10AFF" w:rsidRDefault="0054683E" w:rsidP="00192202">
      <w:pPr>
        <w:rPr>
          <w:sz w:val="22"/>
        </w:rPr>
      </w:pPr>
    </w:p>
    <w:p w:rsidR="0054683E" w:rsidRDefault="002A0558" w:rsidP="00192202">
      <w:pPr>
        <w:pStyle w:val="Kop2"/>
      </w:pPr>
      <w:bookmarkStart w:id="25" w:name="__RefHeading__693_1707620482"/>
      <w:bookmarkStart w:id="26" w:name="_Toc152773906"/>
      <w:bookmarkEnd w:id="25"/>
      <w:r>
        <w:t>Nazorgfase</w:t>
      </w:r>
      <w:bookmarkEnd w:id="26"/>
    </w:p>
    <w:p w:rsidR="00530597" w:rsidRPr="00D10AFF" w:rsidRDefault="002A0558" w:rsidP="00530597">
      <w:pPr>
        <w:rPr>
          <w:sz w:val="22"/>
        </w:rPr>
      </w:pPr>
      <w:r>
        <w:rPr>
          <w:sz w:val="22"/>
        </w:rPr>
        <w:t xml:space="preserve">Na het opleveren van het spel zal het </w:t>
      </w:r>
      <w:r w:rsidR="00530597">
        <w:rPr>
          <w:sz w:val="22"/>
        </w:rPr>
        <w:t>getest worden door alle medestudenten. Tijdens deze periode zal er een trailer gemaakt worden om het spel aan te prijzen. Ook zal er een presentatie voorbereid worden, waarbij het spel aan de medestudenten en de projectdocent zal worden gedemonstreerd.</w:t>
      </w:r>
    </w:p>
    <w:p w:rsidR="0054683E" w:rsidRPr="00D10AFF" w:rsidRDefault="0054683E" w:rsidP="00192202">
      <w:pPr>
        <w:rPr>
          <w:sz w:val="22"/>
        </w:rPr>
        <w:sectPr w:rsidR="0054683E" w:rsidRPr="00D10AFF">
          <w:footerReference w:type="even" r:id="rId7"/>
          <w:footerReference w:type="default" r:id="rId8"/>
          <w:pgSz w:w="11906" w:h="16838"/>
          <w:pgMar w:top="1417" w:right="1417" w:bottom="1276" w:left="1417" w:header="720" w:footer="720" w:gutter="0"/>
          <w:cols w:space="720"/>
          <w:formProt w:val="0"/>
          <w:titlePg/>
          <w:docGrid w:linePitch="240" w:charSpace="32768"/>
        </w:sectPr>
      </w:pPr>
    </w:p>
    <w:p w:rsidR="0054683E" w:rsidRPr="00D10AFF" w:rsidRDefault="0054683E" w:rsidP="00192202">
      <w:pPr>
        <w:rPr>
          <w:sz w:val="22"/>
        </w:rPr>
        <w:sectPr w:rsidR="0054683E" w:rsidRPr="00D10AFF">
          <w:type w:val="continuous"/>
          <w:pgSz w:w="11906" w:h="16838"/>
          <w:pgMar w:top="1417" w:right="1417" w:bottom="1417" w:left="1417" w:header="720" w:footer="720" w:gutter="0"/>
          <w:cols w:space="720"/>
          <w:formProt w:val="0"/>
          <w:docGrid w:linePitch="240" w:charSpace="32768"/>
        </w:sectPr>
      </w:pPr>
    </w:p>
    <w:p w:rsidR="0054683E" w:rsidRDefault="0054683E" w:rsidP="00192202">
      <w:pPr>
        <w:pStyle w:val="Kop1"/>
      </w:pPr>
      <w:bookmarkStart w:id="27" w:name="__RefHeading__695_1707620482"/>
      <w:bookmarkStart w:id="28" w:name="_Toc152773907"/>
      <w:bookmarkEnd w:id="27"/>
      <w:r>
        <w:t>De beheersplannen</w:t>
      </w:r>
      <w:bookmarkEnd w:id="28"/>
    </w:p>
    <w:p w:rsidR="0054683E" w:rsidRPr="00D10AFF" w:rsidRDefault="0054683E" w:rsidP="00192202">
      <w:pPr>
        <w:rPr>
          <w:sz w:val="22"/>
        </w:rPr>
      </w:pPr>
    </w:p>
    <w:p w:rsidR="0054683E" w:rsidRPr="00D10AFF" w:rsidRDefault="0054683E" w:rsidP="00192202">
      <w:pPr>
        <w:rPr>
          <w:sz w:val="22"/>
        </w:rPr>
      </w:pPr>
      <w:r w:rsidRPr="00D10AFF">
        <w:rPr>
          <w:sz w:val="22"/>
        </w:rPr>
        <w:t>Dit project kent verschillende facetten die ieder door een eigen beheersplan beschreven wordt.</w:t>
      </w:r>
    </w:p>
    <w:p w:rsidR="0054683E" w:rsidRPr="00D10AFF" w:rsidRDefault="0054683E" w:rsidP="00192202">
      <w:pPr>
        <w:rPr>
          <w:sz w:val="22"/>
        </w:rPr>
      </w:pPr>
    </w:p>
    <w:p w:rsidR="0054683E" w:rsidRDefault="0054683E" w:rsidP="00192202">
      <w:pPr>
        <w:pStyle w:val="Kop2"/>
      </w:pPr>
      <w:bookmarkStart w:id="29" w:name="__RefHeading__697_1707620482"/>
      <w:bookmarkStart w:id="30" w:name="_Toc152773908"/>
      <w:bookmarkEnd w:id="29"/>
      <w:r>
        <w:t>Tijdsplan</w:t>
      </w:r>
      <w:bookmarkEnd w:id="30"/>
    </w:p>
    <w:p w:rsidR="005764E3" w:rsidRDefault="005764E3" w:rsidP="005764E3">
      <w:pPr>
        <w:rPr>
          <w:sz w:val="22"/>
        </w:rPr>
      </w:pPr>
      <w:r w:rsidRPr="005C353D">
        <w:rPr>
          <w:sz w:val="22"/>
        </w:rPr>
        <w:t>Het project kent een bepaald tijdsplan. Hieronder wordt per fase aangegeven welke tussenproducten de fasen op moeten leveren wanneer de fases afgerond dienen te zijn.</w:t>
      </w:r>
    </w:p>
    <w:p w:rsidR="005764E3" w:rsidRPr="005C353D" w:rsidRDefault="005764E3" w:rsidP="005764E3">
      <w:pPr>
        <w:rPr>
          <w:sz w:val="22"/>
        </w:rPr>
      </w:pPr>
    </w:p>
    <w:p w:rsidR="005764E3" w:rsidRPr="005C353D" w:rsidRDefault="005764E3" w:rsidP="005764E3">
      <w:pPr>
        <w:rPr>
          <w:sz w:val="22"/>
        </w:rPr>
      </w:pPr>
      <w:r w:rsidRPr="005C353D">
        <w:rPr>
          <w:sz w:val="22"/>
        </w:rPr>
        <w:t>Begindatum project: 18 november 2010</w:t>
      </w:r>
    </w:p>
    <w:p w:rsidR="005764E3" w:rsidRDefault="005764E3" w:rsidP="005764E3">
      <w:pPr>
        <w:rPr>
          <w:sz w:val="22"/>
        </w:rPr>
      </w:pPr>
      <w:r w:rsidRPr="005C353D">
        <w:rPr>
          <w:sz w:val="22"/>
        </w:rPr>
        <w:t>Einddatum project (t/m realisatiefase): 28 januari 2010</w:t>
      </w:r>
    </w:p>
    <w:p w:rsidR="00BF7B25" w:rsidRPr="005C353D" w:rsidRDefault="00BF7B25" w:rsidP="005764E3">
      <w:pPr>
        <w:rPr>
          <w:sz w:val="22"/>
        </w:rPr>
      </w:pPr>
    </w:p>
    <w:p w:rsidR="005764E3" w:rsidRPr="005C353D" w:rsidRDefault="005764E3" w:rsidP="005764E3">
      <w:pPr>
        <w:pStyle w:val="Kop3"/>
      </w:pPr>
      <w:bookmarkStart w:id="31" w:name="_Toc152773909"/>
      <w:r w:rsidRPr="005C353D">
        <w:t>Initiatieffase</w:t>
      </w:r>
      <w:bookmarkEnd w:id="31"/>
    </w:p>
    <w:p w:rsidR="005764E3" w:rsidRPr="005C353D" w:rsidRDefault="005764E3" w:rsidP="005764E3">
      <w:pPr>
        <w:rPr>
          <w:sz w:val="22"/>
        </w:rPr>
      </w:pPr>
      <w:r w:rsidRPr="005C353D">
        <w:rPr>
          <w:sz w:val="22"/>
        </w:rPr>
        <w:t>Begindatum: 18 november 2010</w:t>
      </w:r>
    </w:p>
    <w:p w:rsidR="005764E3" w:rsidRDefault="005764E3" w:rsidP="005764E3">
      <w:pPr>
        <w:rPr>
          <w:sz w:val="22"/>
        </w:rPr>
      </w:pPr>
      <w:r w:rsidRPr="005C353D">
        <w:rPr>
          <w:sz w:val="22"/>
        </w:rPr>
        <w:t>Einddatum: 26 november 2010</w:t>
      </w:r>
    </w:p>
    <w:p w:rsidR="005764E3" w:rsidRPr="005C353D" w:rsidRDefault="005764E3" w:rsidP="005764E3">
      <w:pPr>
        <w:rPr>
          <w:sz w:val="22"/>
        </w:rPr>
      </w:pPr>
    </w:p>
    <w:p w:rsidR="005764E3" w:rsidRPr="005C353D" w:rsidRDefault="005764E3" w:rsidP="005764E3">
      <w:pPr>
        <w:rPr>
          <w:sz w:val="22"/>
        </w:rPr>
      </w:pPr>
      <w:r w:rsidRPr="005C353D">
        <w:rPr>
          <w:sz w:val="22"/>
        </w:rPr>
        <w:t>Producten binnen de initiatieffase met het benodigde aantal uren:</w:t>
      </w:r>
    </w:p>
    <w:p w:rsidR="005764E3" w:rsidRPr="005C353D" w:rsidRDefault="005764E3" w:rsidP="005764E3">
      <w:pPr>
        <w:numPr>
          <w:ilvl w:val="0"/>
          <w:numId w:val="5"/>
        </w:numPr>
        <w:rPr>
          <w:sz w:val="22"/>
        </w:rPr>
      </w:pPr>
      <w:r w:rsidRPr="005C353D">
        <w:rPr>
          <w:sz w:val="22"/>
        </w:rPr>
        <w:t>samenwerkingscontract (3 uren);</w:t>
      </w:r>
    </w:p>
    <w:p w:rsidR="005764E3" w:rsidRPr="005C353D" w:rsidRDefault="005764E3" w:rsidP="005764E3">
      <w:pPr>
        <w:numPr>
          <w:ilvl w:val="0"/>
          <w:numId w:val="5"/>
        </w:numPr>
        <w:rPr>
          <w:sz w:val="22"/>
        </w:rPr>
      </w:pPr>
      <w:r w:rsidRPr="005C353D">
        <w:rPr>
          <w:sz w:val="22"/>
        </w:rPr>
        <w:t>plan van aanpak (15 uur);</w:t>
      </w:r>
    </w:p>
    <w:p w:rsidR="005764E3" w:rsidRPr="005C353D" w:rsidRDefault="005764E3" w:rsidP="005764E3">
      <w:pPr>
        <w:numPr>
          <w:ilvl w:val="0"/>
          <w:numId w:val="5"/>
        </w:numPr>
        <w:rPr>
          <w:sz w:val="22"/>
        </w:rPr>
      </w:pPr>
      <w:r w:rsidRPr="005C353D">
        <w:rPr>
          <w:sz w:val="22"/>
        </w:rPr>
        <w:t>(goedgekeurd) spelvoorstel (15 uren).</w:t>
      </w:r>
    </w:p>
    <w:p w:rsidR="005764E3" w:rsidRDefault="005764E3" w:rsidP="005764E3">
      <w:pPr>
        <w:rPr>
          <w:sz w:val="22"/>
        </w:rPr>
      </w:pPr>
    </w:p>
    <w:p w:rsidR="005764E3" w:rsidRPr="005C353D" w:rsidRDefault="005764E3" w:rsidP="005764E3">
      <w:pPr>
        <w:rPr>
          <w:sz w:val="22"/>
        </w:rPr>
      </w:pPr>
      <w:r w:rsidRPr="000B709D">
        <w:rPr>
          <w:sz w:val="22"/>
          <w:u w:val="single"/>
        </w:rPr>
        <w:t>23 november</w:t>
      </w:r>
      <w:r w:rsidRPr="005C353D">
        <w:rPr>
          <w:sz w:val="22"/>
        </w:rPr>
        <w:t xml:space="preserve"> wordt het spelvoorstel besproken met de docenten zodat er groen licht gegeven kan worden.</w:t>
      </w:r>
    </w:p>
    <w:p w:rsidR="005764E3" w:rsidRDefault="005764E3" w:rsidP="005764E3">
      <w:pPr>
        <w:rPr>
          <w:sz w:val="22"/>
        </w:rPr>
      </w:pPr>
      <w:r w:rsidRPr="000B709D">
        <w:rPr>
          <w:sz w:val="22"/>
          <w:u w:val="single"/>
        </w:rPr>
        <w:t>26 november</w:t>
      </w:r>
      <w:r w:rsidRPr="005C353D">
        <w:rPr>
          <w:sz w:val="22"/>
        </w:rPr>
        <w:t xml:space="preserve"> dient het definitieve plan van aanpak ingeleverd te worden.</w:t>
      </w:r>
    </w:p>
    <w:p w:rsidR="00BF7B25" w:rsidRPr="005C353D" w:rsidRDefault="00BF7B25" w:rsidP="005764E3">
      <w:pPr>
        <w:rPr>
          <w:sz w:val="22"/>
        </w:rPr>
      </w:pPr>
    </w:p>
    <w:p w:rsidR="005764E3" w:rsidRPr="005C353D" w:rsidRDefault="005764E3" w:rsidP="005764E3">
      <w:pPr>
        <w:pStyle w:val="Kop3"/>
      </w:pPr>
      <w:bookmarkStart w:id="32" w:name="_Toc152773910"/>
      <w:r w:rsidRPr="005C353D">
        <w:t>Definitiefase</w:t>
      </w:r>
      <w:bookmarkEnd w:id="32"/>
    </w:p>
    <w:p w:rsidR="005764E3" w:rsidRPr="005C353D" w:rsidRDefault="005764E3" w:rsidP="005764E3">
      <w:pPr>
        <w:rPr>
          <w:sz w:val="22"/>
        </w:rPr>
      </w:pPr>
      <w:r w:rsidRPr="005C353D">
        <w:rPr>
          <w:sz w:val="22"/>
        </w:rPr>
        <w:t>Begindatum: 18 november 2010</w:t>
      </w:r>
    </w:p>
    <w:p w:rsidR="005764E3" w:rsidRDefault="00BF33BB" w:rsidP="005764E3">
      <w:pPr>
        <w:rPr>
          <w:sz w:val="22"/>
        </w:rPr>
      </w:pPr>
      <w:r>
        <w:rPr>
          <w:sz w:val="22"/>
        </w:rPr>
        <w:t>Einddatum: 26</w:t>
      </w:r>
      <w:r w:rsidR="005764E3" w:rsidRPr="005C353D">
        <w:rPr>
          <w:sz w:val="22"/>
        </w:rPr>
        <w:t xml:space="preserve"> november 2010</w:t>
      </w:r>
    </w:p>
    <w:p w:rsidR="00F2365B" w:rsidRPr="005C353D" w:rsidRDefault="00F2365B" w:rsidP="005764E3">
      <w:pPr>
        <w:rPr>
          <w:sz w:val="22"/>
        </w:rPr>
      </w:pPr>
    </w:p>
    <w:p w:rsidR="005764E3" w:rsidRDefault="005764E3" w:rsidP="005764E3">
      <w:pPr>
        <w:rPr>
          <w:sz w:val="22"/>
        </w:rPr>
      </w:pPr>
      <w:r w:rsidRPr="005C353D">
        <w:rPr>
          <w:sz w:val="22"/>
        </w:rPr>
        <w:t>Het voornaamste van de definitiefase in dit project is het verzamelen van specifieke eisen voor dit project.</w:t>
      </w:r>
    </w:p>
    <w:p w:rsidR="00BF7B25" w:rsidRPr="005C353D" w:rsidRDefault="00BF7B25" w:rsidP="005764E3">
      <w:pPr>
        <w:rPr>
          <w:sz w:val="22"/>
        </w:rPr>
      </w:pPr>
    </w:p>
    <w:p w:rsidR="005764E3" w:rsidRPr="005C353D" w:rsidRDefault="005764E3" w:rsidP="005764E3">
      <w:pPr>
        <w:pStyle w:val="Kop3"/>
      </w:pPr>
      <w:bookmarkStart w:id="33" w:name="_Toc152773911"/>
      <w:r w:rsidRPr="005C353D">
        <w:t>Ontwerpfase</w:t>
      </w:r>
      <w:bookmarkEnd w:id="33"/>
    </w:p>
    <w:p w:rsidR="005764E3" w:rsidRPr="005C353D" w:rsidRDefault="005764E3" w:rsidP="005764E3">
      <w:pPr>
        <w:rPr>
          <w:sz w:val="22"/>
        </w:rPr>
      </w:pPr>
      <w:r w:rsidRPr="005C353D">
        <w:rPr>
          <w:sz w:val="22"/>
        </w:rPr>
        <w:t>Begindatum: 23 november</w:t>
      </w:r>
    </w:p>
    <w:p w:rsidR="005764E3" w:rsidRDefault="005764E3" w:rsidP="005764E3">
      <w:pPr>
        <w:rPr>
          <w:sz w:val="22"/>
        </w:rPr>
      </w:pPr>
      <w:r w:rsidRPr="005C353D">
        <w:rPr>
          <w:sz w:val="22"/>
        </w:rPr>
        <w:t>Einddatum: 3 december</w:t>
      </w:r>
    </w:p>
    <w:p w:rsidR="00F2365B" w:rsidRPr="005C353D" w:rsidRDefault="00F2365B" w:rsidP="005764E3">
      <w:pPr>
        <w:rPr>
          <w:sz w:val="22"/>
        </w:rPr>
      </w:pPr>
    </w:p>
    <w:p w:rsidR="005764E3" w:rsidRPr="005C353D" w:rsidRDefault="005764E3" w:rsidP="005764E3">
      <w:pPr>
        <w:rPr>
          <w:sz w:val="22"/>
        </w:rPr>
      </w:pPr>
      <w:r w:rsidRPr="005C353D">
        <w:rPr>
          <w:sz w:val="22"/>
        </w:rPr>
        <w:t>Producten binnen de ontwerpfase met het benodigde aantal uren:</w:t>
      </w:r>
    </w:p>
    <w:p w:rsidR="005764E3" w:rsidRPr="005C353D" w:rsidRDefault="005764E3" w:rsidP="00F2365B">
      <w:pPr>
        <w:numPr>
          <w:ilvl w:val="0"/>
          <w:numId w:val="5"/>
        </w:numPr>
        <w:rPr>
          <w:sz w:val="22"/>
        </w:rPr>
      </w:pPr>
      <w:r w:rsidRPr="005C353D">
        <w:rPr>
          <w:sz w:val="22"/>
        </w:rPr>
        <w:t>spelontwerp.</w:t>
      </w:r>
    </w:p>
    <w:p w:rsidR="005764E3" w:rsidRPr="005C353D" w:rsidRDefault="005764E3" w:rsidP="00F2365B">
      <w:pPr>
        <w:numPr>
          <w:ilvl w:val="1"/>
          <w:numId w:val="5"/>
        </w:numPr>
        <w:rPr>
          <w:sz w:val="22"/>
        </w:rPr>
      </w:pPr>
      <w:r w:rsidRPr="005C353D">
        <w:rPr>
          <w:sz w:val="22"/>
        </w:rPr>
        <w:t>verhaallijn  (5 uren);</w:t>
      </w:r>
    </w:p>
    <w:p w:rsidR="005764E3" w:rsidRPr="005C353D" w:rsidRDefault="005764E3" w:rsidP="00F2365B">
      <w:pPr>
        <w:numPr>
          <w:ilvl w:val="1"/>
          <w:numId w:val="5"/>
        </w:numPr>
        <w:rPr>
          <w:sz w:val="22"/>
        </w:rPr>
      </w:pPr>
      <w:r w:rsidRPr="005C353D">
        <w:rPr>
          <w:sz w:val="22"/>
        </w:rPr>
        <w:t>spelregels (10 uren);</w:t>
      </w:r>
    </w:p>
    <w:p w:rsidR="005764E3" w:rsidRPr="005C353D" w:rsidRDefault="005764E3" w:rsidP="00F2365B">
      <w:pPr>
        <w:numPr>
          <w:ilvl w:val="1"/>
          <w:numId w:val="5"/>
        </w:numPr>
        <w:rPr>
          <w:sz w:val="22"/>
        </w:rPr>
      </w:pPr>
      <w:r w:rsidRPr="005C353D">
        <w:rPr>
          <w:sz w:val="22"/>
        </w:rPr>
        <w:t>ontwikkeling tijdens het spel (15 uren);</w:t>
      </w:r>
    </w:p>
    <w:p w:rsidR="005764E3" w:rsidRPr="005C353D" w:rsidRDefault="00BF33BB" w:rsidP="00F2365B">
      <w:pPr>
        <w:numPr>
          <w:ilvl w:val="1"/>
          <w:numId w:val="5"/>
        </w:numPr>
        <w:rPr>
          <w:sz w:val="22"/>
        </w:rPr>
      </w:pPr>
      <w:r>
        <w:rPr>
          <w:sz w:val="22"/>
        </w:rPr>
        <w:t>ontwerpschetsen (2</w:t>
      </w:r>
      <w:r w:rsidR="005764E3" w:rsidRPr="005C353D">
        <w:rPr>
          <w:sz w:val="22"/>
        </w:rPr>
        <w:t>0 uren);</w:t>
      </w:r>
    </w:p>
    <w:p w:rsidR="005764E3" w:rsidRPr="005C353D" w:rsidRDefault="005764E3" w:rsidP="00F2365B">
      <w:pPr>
        <w:numPr>
          <w:ilvl w:val="1"/>
          <w:numId w:val="5"/>
        </w:numPr>
        <w:rPr>
          <w:sz w:val="22"/>
        </w:rPr>
      </w:pPr>
      <w:r w:rsidRPr="005C353D">
        <w:rPr>
          <w:sz w:val="22"/>
        </w:rPr>
        <w:t>technische architectuur van het spel (10 uren).</w:t>
      </w:r>
    </w:p>
    <w:p w:rsidR="00F2365B" w:rsidRDefault="00F2365B" w:rsidP="00F2365B">
      <w:pPr>
        <w:rPr>
          <w:sz w:val="22"/>
        </w:rPr>
      </w:pPr>
    </w:p>
    <w:p w:rsidR="005764E3" w:rsidRPr="00F2365B" w:rsidRDefault="005764E3" w:rsidP="00F2365B">
      <w:pPr>
        <w:rPr>
          <w:sz w:val="22"/>
        </w:rPr>
      </w:pPr>
      <w:r w:rsidRPr="000B709D">
        <w:rPr>
          <w:sz w:val="22"/>
          <w:u w:val="single"/>
        </w:rPr>
        <w:t>3 december</w:t>
      </w:r>
      <w:r w:rsidRPr="00F2365B">
        <w:rPr>
          <w:sz w:val="22"/>
        </w:rPr>
        <w:t xml:space="preserve"> dient het spelontwerp te worden opgeleverd.</w:t>
      </w:r>
    </w:p>
    <w:p w:rsidR="005764E3" w:rsidRPr="005C353D" w:rsidRDefault="005764E3" w:rsidP="00F2365B">
      <w:pPr>
        <w:pStyle w:val="Kop3"/>
      </w:pPr>
      <w:bookmarkStart w:id="34" w:name="_Toc152773912"/>
      <w:r w:rsidRPr="005C353D">
        <w:t>Voorbereidingsfase</w:t>
      </w:r>
      <w:bookmarkEnd w:id="34"/>
    </w:p>
    <w:p w:rsidR="005764E3" w:rsidRPr="005C353D" w:rsidRDefault="005764E3" w:rsidP="005764E3">
      <w:pPr>
        <w:rPr>
          <w:sz w:val="22"/>
        </w:rPr>
      </w:pPr>
      <w:r w:rsidRPr="005C353D">
        <w:rPr>
          <w:sz w:val="22"/>
        </w:rPr>
        <w:t>Begindatum: 3 december 2010</w:t>
      </w:r>
    </w:p>
    <w:p w:rsidR="005764E3" w:rsidRDefault="005764E3" w:rsidP="005764E3">
      <w:pPr>
        <w:rPr>
          <w:sz w:val="22"/>
        </w:rPr>
      </w:pPr>
      <w:r w:rsidRPr="005C353D">
        <w:rPr>
          <w:sz w:val="22"/>
        </w:rPr>
        <w:t>Einddatum: 10 december 2010</w:t>
      </w:r>
    </w:p>
    <w:p w:rsidR="002A5E91" w:rsidRPr="005C353D" w:rsidRDefault="002A5E91" w:rsidP="005764E3">
      <w:pPr>
        <w:rPr>
          <w:sz w:val="22"/>
        </w:rPr>
      </w:pPr>
    </w:p>
    <w:p w:rsidR="005764E3" w:rsidRPr="005C353D" w:rsidRDefault="005764E3" w:rsidP="005764E3">
      <w:pPr>
        <w:rPr>
          <w:sz w:val="22"/>
        </w:rPr>
      </w:pPr>
      <w:r w:rsidRPr="005C353D">
        <w:rPr>
          <w:sz w:val="22"/>
        </w:rPr>
        <w:t>Producten binnen de voorbereidingsfase met het benodigde aantal uren:</w:t>
      </w:r>
    </w:p>
    <w:p w:rsidR="005764E3" w:rsidRPr="005C353D" w:rsidRDefault="005764E3" w:rsidP="002A5E91">
      <w:pPr>
        <w:numPr>
          <w:ilvl w:val="0"/>
          <w:numId w:val="5"/>
        </w:numPr>
        <w:rPr>
          <w:sz w:val="22"/>
        </w:rPr>
      </w:pPr>
      <w:r w:rsidRPr="005C353D">
        <w:rPr>
          <w:sz w:val="22"/>
        </w:rPr>
        <w:t>document met daarin de ontleding van het spel in componenten</w:t>
      </w:r>
      <w:r w:rsidR="00F37BAE">
        <w:rPr>
          <w:sz w:val="22"/>
        </w:rPr>
        <w:t xml:space="preserve"> met de </w:t>
      </w:r>
      <w:r w:rsidRPr="005C353D">
        <w:rPr>
          <w:sz w:val="22"/>
        </w:rPr>
        <w:t>specifieke eigenschappen van de componenten (40 uur).</w:t>
      </w:r>
    </w:p>
    <w:p w:rsidR="003B6554" w:rsidRDefault="003B6554" w:rsidP="005764E3">
      <w:pPr>
        <w:rPr>
          <w:sz w:val="22"/>
        </w:rPr>
      </w:pPr>
    </w:p>
    <w:p w:rsidR="005764E3" w:rsidRDefault="005764E3" w:rsidP="005764E3">
      <w:pPr>
        <w:rPr>
          <w:sz w:val="22"/>
        </w:rPr>
      </w:pPr>
      <w:r w:rsidRPr="000B709D">
        <w:rPr>
          <w:sz w:val="22"/>
          <w:u w:val="single"/>
        </w:rPr>
        <w:t>10 december</w:t>
      </w:r>
      <w:r w:rsidRPr="005C353D">
        <w:rPr>
          <w:sz w:val="22"/>
        </w:rPr>
        <w:t xml:space="preserve"> dient dit document klaar te zijn. Vanaf dan kan er begonnen worden met programmeren.</w:t>
      </w:r>
    </w:p>
    <w:p w:rsidR="00BF7B25" w:rsidRPr="005C353D" w:rsidRDefault="00BF7B25" w:rsidP="005764E3">
      <w:pPr>
        <w:rPr>
          <w:sz w:val="22"/>
        </w:rPr>
      </w:pPr>
    </w:p>
    <w:p w:rsidR="005764E3" w:rsidRPr="005C353D" w:rsidRDefault="005764E3" w:rsidP="005764E3">
      <w:pPr>
        <w:pStyle w:val="Kop3"/>
      </w:pPr>
      <w:bookmarkStart w:id="35" w:name="_Toc152773913"/>
      <w:r w:rsidRPr="005C353D">
        <w:t>Realisatiefase</w:t>
      </w:r>
      <w:bookmarkEnd w:id="35"/>
    </w:p>
    <w:p w:rsidR="005764E3" w:rsidRPr="003B6554" w:rsidRDefault="005764E3" w:rsidP="005764E3">
      <w:pPr>
        <w:rPr>
          <w:i/>
          <w:sz w:val="22"/>
        </w:rPr>
      </w:pPr>
      <w:r w:rsidRPr="003B6554">
        <w:rPr>
          <w:i/>
          <w:sz w:val="22"/>
        </w:rPr>
        <w:t>Deel a</w:t>
      </w:r>
    </w:p>
    <w:p w:rsidR="005764E3" w:rsidRPr="005C353D" w:rsidRDefault="005764E3" w:rsidP="005764E3">
      <w:pPr>
        <w:rPr>
          <w:sz w:val="22"/>
        </w:rPr>
      </w:pPr>
      <w:r w:rsidRPr="005C353D">
        <w:rPr>
          <w:sz w:val="22"/>
        </w:rPr>
        <w:t>Begindatum: 10 december 2010</w:t>
      </w:r>
    </w:p>
    <w:p w:rsidR="005764E3" w:rsidRDefault="005764E3" w:rsidP="005764E3">
      <w:pPr>
        <w:rPr>
          <w:sz w:val="22"/>
        </w:rPr>
      </w:pPr>
      <w:r w:rsidRPr="005C353D">
        <w:rPr>
          <w:sz w:val="22"/>
        </w:rPr>
        <w:t>Einddatum: 7 januari 2011</w:t>
      </w:r>
    </w:p>
    <w:p w:rsidR="003B6554" w:rsidRPr="005C353D" w:rsidRDefault="003B6554" w:rsidP="005764E3">
      <w:pPr>
        <w:rPr>
          <w:sz w:val="22"/>
        </w:rPr>
      </w:pPr>
    </w:p>
    <w:p w:rsidR="005764E3" w:rsidRPr="005C353D" w:rsidRDefault="005764E3" w:rsidP="005764E3">
      <w:pPr>
        <w:rPr>
          <w:sz w:val="22"/>
        </w:rPr>
      </w:pPr>
      <w:r w:rsidRPr="005C353D">
        <w:rPr>
          <w:sz w:val="22"/>
        </w:rPr>
        <w:t>Producten binnen de realisatiefase deel a met het benodigde aantal uren:</w:t>
      </w:r>
    </w:p>
    <w:p w:rsidR="005764E3" w:rsidRPr="005C353D" w:rsidRDefault="005764E3" w:rsidP="003B6554">
      <w:pPr>
        <w:numPr>
          <w:ilvl w:val="0"/>
          <w:numId w:val="5"/>
        </w:numPr>
        <w:rPr>
          <w:sz w:val="22"/>
        </w:rPr>
      </w:pPr>
      <w:proofErr w:type="spellStart"/>
      <w:r w:rsidRPr="005C353D">
        <w:rPr>
          <w:sz w:val="22"/>
        </w:rPr>
        <w:t>beta</w:t>
      </w:r>
      <w:proofErr w:type="spellEnd"/>
      <w:r w:rsidRPr="005C353D">
        <w:rPr>
          <w:sz w:val="22"/>
        </w:rPr>
        <w:t xml:space="preserve"> versie van het spel (70 uren);</w:t>
      </w:r>
    </w:p>
    <w:p w:rsidR="005764E3" w:rsidRPr="005C353D" w:rsidRDefault="005764E3" w:rsidP="003B6554">
      <w:pPr>
        <w:numPr>
          <w:ilvl w:val="0"/>
          <w:numId w:val="5"/>
        </w:numPr>
        <w:rPr>
          <w:sz w:val="22"/>
        </w:rPr>
      </w:pPr>
      <w:r w:rsidRPr="005C353D">
        <w:rPr>
          <w:sz w:val="22"/>
        </w:rPr>
        <w:t>demonstratie (10 uren).</w:t>
      </w:r>
    </w:p>
    <w:p w:rsidR="000B709D" w:rsidRDefault="000B709D" w:rsidP="005764E3">
      <w:pPr>
        <w:rPr>
          <w:sz w:val="22"/>
        </w:rPr>
      </w:pPr>
    </w:p>
    <w:p w:rsidR="005764E3" w:rsidRPr="005C353D" w:rsidRDefault="005764E3" w:rsidP="005764E3">
      <w:pPr>
        <w:rPr>
          <w:sz w:val="22"/>
        </w:rPr>
      </w:pPr>
      <w:r w:rsidRPr="000B709D">
        <w:rPr>
          <w:sz w:val="22"/>
          <w:u w:val="single"/>
        </w:rPr>
        <w:t>7 januari</w:t>
      </w:r>
      <w:r w:rsidRPr="005C353D">
        <w:rPr>
          <w:sz w:val="22"/>
        </w:rPr>
        <w:t xml:space="preserve"> dient de </w:t>
      </w:r>
      <w:proofErr w:type="spellStart"/>
      <w:r w:rsidRPr="005C353D">
        <w:rPr>
          <w:sz w:val="22"/>
        </w:rPr>
        <w:t>beta</w:t>
      </w:r>
      <w:proofErr w:type="spellEnd"/>
      <w:r w:rsidRPr="005C353D">
        <w:rPr>
          <w:sz w:val="22"/>
        </w:rPr>
        <w:t xml:space="preserve"> versie van het spel te worden opgeleverd door middel van een demonstratie.</w:t>
      </w:r>
    </w:p>
    <w:p w:rsidR="003B6554" w:rsidRDefault="003B6554" w:rsidP="005764E3">
      <w:pPr>
        <w:rPr>
          <w:i/>
          <w:sz w:val="22"/>
        </w:rPr>
      </w:pPr>
    </w:p>
    <w:p w:rsidR="005764E3" w:rsidRPr="003B6554" w:rsidRDefault="005764E3" w:rsidP="005764E3">
      <w:pPr>
        <w:rPr>
          <w:i/>
          <w:sz w:val="22"/>
        </w:rPr>
      </w:pPr>
      <w:r w:rsidRPr="003B6554">
        <w:rPr>
          <w:i/>
          <w:sz w:val="22"/>
        </w:rPr>
        <w:t>Deel b</w:t>
      </w:r>
    </w:p>
    <w:p w:rsidR="005764E3" w:rsidRPr="005C353D" w:rsidRDefault="005764E3" w:rsidP="005764E3">
      <w:pPr>
        <w:rPr>
          <w:sz w:val="22"/>
        </w:rPr>
      </w:pPr>
      <w:r w:rsidRPr="005C353D">
        <w:rPr>
          <w:sz w:val="22"/>
        </w:rPr>
        <w:t>Begindatum: 7 januari 2011</w:t>
      </w:r>
    </w:p>
    <w:p w:rsidR="005764E3" w:rsidRDefault="005764E3" w:rsidP="005764E3">
      <w:pPr>
        <w:rPr>
          <w:sz w:val="22"/>
        </w:rPr>
      </w:pPr>
      <w:r w:rsidRPr="005C353D">
        <w:rPr>
          <w:sz w:val="22"/>
        </w:rPr>
        <w:t>Einddatum: 21 januari 2011</w:t>
      </w:r>
    </w:p>
    <w:p w:rsidR="00312D71" w:rsidRPr="005C353D" w:rsidRDefault="00312D71" w:rsidP="005764E3">
      <w:pPr>
        <w:rPr>
          <w:sz w:val="22"/>
        </w:rPr>
      </w:pPr>
    </w:p>
    <w:p w:rsidR="005764E3" w:rsidRPr="005C353D" w:rsidRDefault="005764E3" w:rsidP="005764E3">
      <w:pPr>
        <w:rPr>
          <w:sz w:val="22"/>
        </w:rPr>
      </w:pPr>
      <w:r w:rsidRPr="005C353D">
        <w:rPr>
          <w:sz w:val="22"/>
        </w:rPr>
        <w:t>Producten  binnen de realisatiefase deel b met het benodigde aantal uren:</w:t>
      </w:r>
    </w:p>
    <w:p w:rsidR="005764E3" w:rsidRPr="005C353D" w:rsidRDefault="005764E3" w:rsidP="000B709D">
      <w:pPr>
        <w:numPr>
          <w:ilvl w:val="0"/>
          <w:numId w:val="5"/>
        </w:numPr>
        <w:rPr>
          <w:sz w:val="22"/>
        </w:rPr>
      </w:pPr>
      <w:proofErr w:type="spellStart"/>
      <w:r w:rsidRPr="005C353D">
        <w:rPr>
          <w:sz w:val="22"/>
        </w:rPr>
        <w:t>final</w:t>
      </w:r>
      <w:proofErr w:type="spellEnd"/>
      <w:r w:rsidRPr="005C353D">
        <w:rPr>
          <w:sz w:val="22"/>
        </w:rPr>
        <w:t xml:space="preserve"> versie van het spel (40 uren);</w:t>
      </w:r>
    </w:p>
    <w:p w:rsidR="005764E3" w:rsidRPr="005C353D" w:rsidRDefault="005764E3" w:rsidP="000B709D">
      <w:pPr>
        <w:numPr>
          <w:ilvl w:val="0"/>
          <w:numId w:val="5"/>
        </w:numPr>
        <w:rPr>
          <w:sz w:val="22"/>
        </w:rPr>
      </w:pPr>
      <w:r w:rsidRPr="005C353D">
        <w:rPr>
          <w:sz w:val="22"/>
        </w:rPr>
        <w:t>trailer (15 uren);</w:t>
      </w:r>
    </w:p>
    <w:p w:rsidR="005764E3" w:rsidRDefault="005764E3" w:rsidP="000B709D">
      <w:pPr>
        <w:numPr>
          <w:ilvl w:val="0"/>
          <w:numId w:val="5"/>
        </w:numPr>
        <w:rPr>
          <w:sz w:val="22"/>
        </w:rPr>
      </w:pPr>
      <w:r w:rsidRPr="005C353D">
        <w:rPr>
          <w:sz w:val="22"/>
        </w:rPr>
        <w:t>projectdossier (5 uren).</w:t>
      </w:r>
    </w:p>
    <w:p w:rsidR="00312D71" w:rsidRPr="005C353D" w:rsidRDefault="00312D71" w:rsidP="000B709D">
      <w:pPr>
        <w:numPr>
          <w:ilvl w:val="0"/>
          <w:numId w:val="5"/>
        </w:numPr>
        <w:rPr>
          <w:sz w:val="22"/>
        </w:rPr>
      </w:pPr>
    </w:p>
    <w:p w:rsidR="005764E3" w:rsidRDefault="005764E3" w:rsidP="005764E3">
      <w:pPr>
        <w:rPr>
          <w:sz w:val="22"/>
        </w:rPr>
      </w:pPr>
      <w:r w:rsidRPr="000B709D">
        <w:rPr>
          <w:sz w:val="22"/>
          <w:u w:val="single"/>
        </w:rPr>
        <w:t>21 januari</w:t>
      </w:r>
      <w:r w:rsidRPr="005C353D">
        <w:rPr>
          <w:sz w:val="22"/>
        </w:rPr>
        <w:t xml:space="preserve"> dienen alle producten te worden opgeleverd.</w:t>
      </w:r>
    </w:p>
    <w:p w:rsidR="00BF7B25" w:rsidRPr="005C353D" w:rsidRDefault="00BF7B25" w:rsidP="005764E3">
      <w:pPr>
        <w:rPr>
          <w:sz w:val="22"/>
        </w:rPr>
      </w:pPr>
    </w:p>
    <w:p w:rsidR="005764E3" w:rsidRPr="005C353D" w:rsidRDefault="005764E3" w:rsidP="005764E3">
      <w:pPr>
        <w:pStyle w:val="Kop3"/>
      </w:pPr>
      <w:bookmarkStart w:id="36" w:name="_Toc152773914"/>
      <w:r w:rsidRPr="005C353D">
        <w:t>Nazorgfase</w:t>
      </w:r>
      <w:bookmarkEnd w:id="36"/>
    </w:p>
    <w:p w:rsidR="005764E3" w:rsidRPr="005C353D" w:rsidRDefault="005764E3" w:rsidP="005764E3">
      <w:pPr>
        <w:rPr>
          <w:sz w:val="22"/>
        </w:rPr>
      </w:pPr>
      <w:r w:rsidRPr="005C353D">
        <w:rPr>
          <w:sz w:val="22"/>
        </w:rPr>
        <w:t>Begindatum: 21 januari</w:t>
      </w:r>
    </w:p>
    <w:p w:rsidR="005764E3" w:rsidRDefault="005764E3" w:rsidP="005764E3">
      <w:pPr>
        <w:rPr>
          <w:sz w:val="22"/>
        </w:rPr>
      </w:pPr>
      <w:r w:rsidRPr="005C353D">
        <w:rPr>
          <w:sz w:val="22"/>
        </w:rPr>
        <w:t>Einddatum: 28 januari</w:t>
      </w:r>
    </w:p>
    <w:p w:rsidR="00312D71" w:rsidRPr="005C353D" w:rsidRDefault="00312D71" w:rsidP="005764E3">
      <w:pPr>
        <w:rPr>
          <w:sz w:val="22"/>
        </w:rPr>
      </w:pPr>
    </w:p>
    <w:p w:rsidR="005764E3" w:rsidRPr="005C353D" w:rsidRDefault="005764E3" w:rsidP="005764E3">
      <w:pPr>
        <w:rPr>
          <w:sz w:val="22"/>
        </w:rPr>
      </w:pPr>
      <w:r w:rsidRPr="005C353D">
        <w:rPr>
          <w:sz w:val="22"/>
        </w:rPr>
        <w:t>Producten binnen de nazorgfase met het benodigde aantal uren:</w:t>
      </w:r>
    </w:p>
    <w:p w:rsidR="005764E3" w:rsidRPr="005C353D" w:rsidRDefault="008B01BF" w:rsidP="00570962">
      <w:pPr>
        <w:numPr>
          <w:ilvl w:val="0"/>
          <w:numId w:val="5"/>
        </w:numPr>
        <w:rPr>
          <w:sz w:val="22"/>
        </w:rPr>
      </w:pPr>
      <w:r>
        <w:rPr>
          <w:sz w:val="22"/>
        </w:rPr>
        <w:t>eindpresentatie (20 uren);</w:t>
      </w:r>
    </w:p>
    <w:p w:rsidR="005764E3" w:rsidRPr="005C353D" w:rsidRDefault="005764E3" w:rsidP="00570962">
      <w:pPr>
        <w:numPr>
          <w:ilvl w:val="0"/>
          <w:numId w:val="5"/>
        </w:numPr>
        <w:rPr>
          <w:sz w:val="22"/>
        </w:rPr>
      </w:pPr>
      <w:r w:rsidRPr="005C353D">
        <w:rPr>
          <w:sz w:val="22"/>
        </w:rPr>
        <w:t>trailer (20 uren)</w:t>
      </w:r>
      <w:r w:rsidR="008B01BF">
        <w:rPr>
          <w:sz w:val="22"/>
        </w:rPr>
        <w:t>.</w:t>
      </w:r>
    </w:p>
    <w:p w:rsidR="00D31916" w:rsidRDefault="00D31916" w:rsidP="005764E3">
      <w:pPr>
        <w:rPr>
          <w:sz w:val="22"/>
        </w:rPr>
      </w:pPr>
    </w:p>
    <w:p w:rsidR="005764E3" w:rsidRDefault="00D31916" w:rsidP="005764E3">
      <w:pPr>
        <w:rPr>
          <w:sz w:val="22"/>
        </w:rPr>
      </w:pPr>
      <w:r w:rsidRPr="00D31916">
        <w:rPr>
          <w:sz w:val="22"/>
          <w:u w:val="single"/>
        </w:rPr>
        <w:t>28 januari</w:t>
      </w:r>
      <w:r>
        <w:rPr>
          <w:sz w:val="22"/>
        </w:rPr>
        <w:t xml:space="preserve"> wordt de eindpresentatie gehouden</w:t>
      </w:r>
      <w:r w:rsidR="008C455B">
        <w:rPr>
          <w:sz w:val="22"/>
        </w:rPr>
        <w:t>.</w:t>
      </w:r>
    </w:p>
    <w:p w:rsidR="00BF7B25" w:rsidRPr="005C353D" w:rsidRDefault="00BF7B25" w:rsidP="005764E3">
      <w:pPr>
        <w:rPr>
          <w:sz w:val="22"/>
        </w:rPr>
      </w:pPr>
    </w:p>
    <w:p w:rsidR="005764E3" w:rsidRPr="005C353D" w:rsidRDefault="005764E3" w:rsidP="00312D71">
      <w:pPr>
        <w:pStyle w:val="Kop3"/>
      </w:pPr>
      <w:bookmarkStart w:id="37" w:name="_Toc152773915"/>
      <w:r w:rsidRPr="005C353D">
        <w:t>Totaal aantal uren</w:t>
      </w:r>
      <w:bookmarkEnd w:id="37"/>
    </w:p>
    <w:p w:rsidR="005764E3" w:rsidRPr="005C353D" w:rsidRDefault="005764E3" w:rsidP="005764E3">
      <w:pPr>
        <w:rPr>
          <w:sz w:val="22"/>
        </w:rPr>
      </w:pPr>
      <w:r w:rsidRPr="005C353D">
        <w:rPr>
          <w:sz w:val="22"/>
        </w:rPr>
        <w:t xml:space="preserve">Totaal aantal geplande uren: </w:t>
      </w:r>
      <w:r w:rsidR="00BF33BB">
        <w:rPr>
          <w:sz w:val="22"/>
        </w:rPr>
        <w:t>343</w:t>
      </w:r>
      <w:r w:rsidRPr="005C353D">
        <w:rPr>
          <w:sz w:val="22"/>
        </w:rPr>
        <w:t xml:space="preserve"> uren.</w:t>
      </w:r>
    </w:p>
    <w:p w:rsidR="005764E3" w:rsidRPr="005C353D" w:rsidRDefault="005764E3" w:rsidP="005764E3">
      <w:pPr>
        <w:rPr>
          <w:sz w:val="22"/>
        </w:rPr>
      </w:pPr>
      <w:r w:rsidRPr="005C353D">
        <w:rPr>
          <w:sz w:val="22"/>
        </w:rPr>
        <w:t xml:space="preserve">Er zullen naar alle waarschijnlijkheid tot ongeveer </w:t>
      </w:r>
      <w:r w:rsidR="00BF33BB">
        <w:rPr>
          <w:sz w:val="22"/>
        </w:rPr>
        <w:t>100</w:t>
      </w:r>
      <w:r w:rsidRPr="005C353D">
        <w:rPr>
          <w:sz w:val="22"/>
        </w:rPr>
        <w:t xml:space="preserve"> uur extra bijkomen voor vergaderingen en </w:t>
      </w:r>
      <w:r w:rsidR="00D50DFB">
        <w:rPr>
          <w:sz w:val="22"/>
        </w:rPr>
        <w:t>management</w:t>
      </w:r>
      <w:r w:rsidRPr="005C353D">
        <w:rPr>
          <w:sz w:val="22"/>
        </w:rPr>
        <w:t>.</w:t>
      </w:r>
    </w:p>
    <w:p w:rsidR="0054683E" w:rsidRDefault="005764E3" w:rsidP="005764E3">
      <w:pPr>
        <w:rPr>
          <w:sz w:val="22"/>
        </w:rPr>
      </w:pPr>
      <w:r w:rsidRPr="005C353D">
        <w:rPr>
          <w:sz w:val="22"/>
        </w:rPr>
        <w:t>Totaal aantal uren: 3</w:t>
      </w:r>
      <w:r w:rsidR="00BF33BB">
        <w:rPr>
          <w:sz w:val="22"/>
        </w:rPr>
        <w:t>43 + 100  = 44</w:t>
      </w:r>
      <w:r w:rsidRPr="005C353D">
        <w:rPr>
          <w:sz w:val="22"/>
        </w:rPr>
        <w:t>5 uren.</w:t>
      </w:r>
    </w:p>
    <w:p w:rsidR="00436338" w:rsidRPr="00D10AFF" w:rsidRDefault="00436338" w:rsidP="005764E3">
      <w:pPr>
        <w:rPr>
          <w:sz w:val="22"/>
        </w:rPr>
      </w:pPr>
    </w:p>
    <w:p w:rsidR="0054683E" w:rsidRDefault="0054683E" w:rsidP="00192202">
      <w:pPr>
        <w:pStyle w:val="Kop2"/>
      </w:pPr>
      <w:bookmarkStart w:id="38" w:name="__RefHeading__699_1707620482"/>
      <w:bookmarkStart w:id="39" w:name="__RefHeading__701_1707620482"/>
      <w:bookmarkStart w:id="40" w:name="_Toc152773916"/>
      <w:bookmarkEnd w:id="38"/>
      <w:r>
        <w:t>Kwaliteitsplan</w:t>
      </w:r>
      <w:bookmarkEnd w:id="40"/>
    </w:p>
    <w:p w:rsidR="001D4BC8" w:rsidRPr="00705711" w:rsidRDefault="001D4BC8" w:rsidP="001D4BC8">
      <w:pPr>
        <w:rPr>
          <w:sz w:val="22"/>
        </w:rPr>
      </w:pPr>
      <w:bookmarkStart w:id="41" w:name="__RefHeading__703_1707620482"/>
      <w:r w:rsidRPr="00705711">
        <w:rPr>
          <w:sz w:val="22"/>
        </w:rPr>
        <w:t>Het project bevat vanuit zichzelf al een aantal eisen waaraan moet worden voldaan. Om aan deze eisen te voldoen, moeten we de eisen direct in ons spelontwerp verwerken. Voor de oplevering wordt nog een test gedaan, waaruit zal moeten blijken of aan de projecteisen is voldaan.</w:t>
      </w:r>
    </w:p>
    <w:p w:rsidR="00BF33BB" w:rsidRDefault="00BF33BB" w:rsidP="001D4BC8">
      <w:pPr>
        <w:rPr>
          <w:sz w:val="22"/>
        </w:rPr>
      </w:pPr>
    </w:p>
    <w:p w:rsidR="00BF33BB" w:rsidRPr="00BF33BB" w:rsidRDefault="00BF33BB" w:rsidP="001D4BC8">
      <w:pPr>
        <w:rPr>
          <w:sz w:val="22"/>
        </w:rPr>
      </w:pPr>
      <w:r>
        <w:rPr>
          <w:sz w:val="22"/>
        </w:rPr>
        <w:t xml:space="preserve">Alle code moet compileren en mag geen </w:t>
      </w:r>
      <w:proofErr w:type="spellStart"/>
      <w:r w:rsidRPr="00BF33BB">
        <w:rPr>
          <w:i/>
          <w:sz w:val="22"/>
        </w:rPr>
        <w:t>runtime</w:t>
      </w:r>
      <w:proofErr w:type="spellEnd"/>
      <w:r>
        <w:rPr>
          <w:sz w:val="22"/>
        </w:rPr>
        <w:t xml:space="preserve"> fouten veroorzaken. Alle functies die gerelateerd zijn aan de </w:t>
      </w:r>
      <w:proofErr w:type="spellStart"/>
      <w:r>
        <w:rPr>
          <w:i/>
          <w:sz w:val="22"/>
        </w:rPr>
        <w:t>heartbeat</w:t>
      </w:r>
      <w:proofErr w:type="spellEnd"/>
      <w:r>
        <w:rPr>
          <w:sz w:val="22"/>
        </w:rPr>
        <w:t xml:space="preserve"> van het spel moeten afgerond kunnen worden binnen het tijdsbestek van één </w:t>
      </w:r>
      <w:proofErr w:type="spellStart"/>
      <w:r w:rsidRPr="00BF33BB">
        <w:rPr>
          <w:i/>
          <w:sz w:val="22"/>
        </w:rPr>
        <w:t>heartbeat</w:t>
      </w:r>
      <w:proofErr w:type="spellEnd"/>
      <w:r w:rsidRPr="00BF33BB">
        <w:rPr>
          <w:sz w:val="22"/>
        </w:rPr>
        <w:t xml:space="preserve">. </w:t>
      </w:r>
      <w:r>
        <w:rPr>
          <w:sz w:val="22"/>
        </w:rPr>
        <w:t xml:space="preserve">Op die manier voorkomen we dat de speler merkbare vertraging in de </w:t>
      </w:r>
      <w:proofErr w:type="spellStart"/>
      <w:r>
        <w:rPr>
          <w:i/>
          <w:sz w:val="22"/>
        </w:rPr>
        <w:t>gameplay</w:t>
      </w:r>
      <w:proofErr w:type="spellEnd"/>
      <w:r>
        <w:rPr>
          <w:sz w:val="22"/>
        </w:rPr>
        <w:t xml:space="preserve"> ervaart.</w:t>
      </w:r>
    </w:p>
    <w:p w:rsidR="008F0AAD" w:rsidRPr="00705711" w:rsidRDefault="008F0AAD" w:rsidP="001D4BC8">
      <w:pPr>
        <w:rPr>
          <w:sz w:val="22"/>
        </w:rPr>
      </w:pPr>
    </w:p>
    <w:p w:rsidR="00BF33BB" w:rsidRDefault="001D4BC8" w:rsidP="00BF33BB">
      <w:pPr>
        <w:rPr>
          <w:sz w:val="22"/>
        </w:rPr>
      </w:pPr>
      <w:r w:rsidRPr="00705711">
        <w:rPr>
          <w:sz w:val="22"/>
        </w:rPr>
        <w:t>We zullen een testperiode in moeten calculeren om te testen of aan alle eisen is voldaan. Deze periode zal na de oplevering van de bèta versie plaats vinden.</w:t>
      </w:r>
      <w:r w:rsidR="00BF33BB">
        <w:rPr>
          <w:sz w:val="22"/>
        </w:rPr>
        <w:t xml:space="preserve"> Tijdens deze periode zal ook te zoeken naar fouten in de code die veroorzaken dat </w:t>
      </w:r>
      <w:r w:rsidRPr="00705711">
        <w:rPr>
          <w:sz w:val="22"/>
        </w:rPr>
        <w:t>het spel niet goed kan functioneren in bepaalde spelsituaties.</w:t>
      </w:r>
    </w:p>
    <w:p w:rsidR="001D4BC8" w:rsidRPr="00705711" w:rsidRDefault="001D4BC8" w:rsidP="00BF33BB">
      <w:pPr>
        <w:rPr>
          <w:sz w:val="22"/>
        </w:rPr>
      </w:pPr>
      <w:r w:rsidRPr="00705711">
        <w:rPr>
          <w:sz w:val="22"/>
        </w:rPr>
        <w:t xml:space="preserve"> </w:t>
      </w:r>
    </w:p>
    <w:p w:rsidR="0054683E" w:rsidRDefault="0054683E" w:rsidP="00192202">
      <w:pPr>
        <w:pStyle w:val="Kop2"/>
      </w:pPr>
    </w:p>
    <w:p w:rsidR="00AE5714" w:rsidRDefault="00AE5714" w:rsidP="00AE5714">
      <w:pPr>
        <w:pStyle w:val="Kop2"/>
        <w:pageBreakBefore/>
      </w:pPr>
      <w:bookmarkStart w:id="42" w:name="_Toc272934922"/>
      <w:bookmarkStart w:id="43" w:name="_Toc152773917"/>
      <w:r>
        <w:t>Informatieplan</w:t>
      </w:r>
      <w:bookmarkEnd w:id="42"/>
      <w:bookmarkEnd w:id="43"/>
    </w:p>
    <w:p w:rsidR="00AE5714" w:rsidRDefault="00AE5714" w:rsidP="00AE5714"/>
    <w:p w:rsidR="00AE5714" w:rsidRPr="00AE5714" w:rsidRDefault="00AE5714" w:rsidP="00AE5714">
      <w:pPr>
        <w:rPr>
          <w:sz w:val="22"/>
          <w:szCs w:val="22"/>
        </w:rPr>
      </w:pPr>
      <w:r w:rsidRPr="00AE5714">
        <w:rPr>
          <w:sz w:val="22"/>
          <w:szCs w:val="22"/>
        </w:rPr>
        <w:t xml:space="preserve">Er wordt gecodeerd in de programmeertaal Java. Er wordt gezorgd voor een duidelijke opmaak van de code. Daarnaast wordt geprobeerd om herhaling van code te voorkomen. Elk object dat wordt aangemaakt, krijgt zijn eigen klasse. In deze klassen heeft elk attribuut een </w:t>
      </w:r>
      <w:proofErr w:type="spellStart"/>
      <w:r w:rsidRPr="00AE5714">
        <w:rPr>
          <w:sz w:val="22"/>
          <w:szCs w:val="22"/>
        </w:rPr>
        <w:t>get</w:t>
      </w:r>
      <w:proofErr w:type="spellEnd"/>
      <w:r w:rsidRPr="00AE5714">
        <w:rPr>
          <w:sz w:val="22"/>
          <w:szCs w:val="22"/>
        </w:rPr>
        <w:t xml:space="preserve"> en een set methode, bovendien moet er bij elke methode een korte uitleg komen over de desbetreffende methode. Hiervoor wordt de </w:t>
      </w:r>
      <w:proofErr w:type="spellStart"/>
      <w:r w:rsidRPr="00AE5714">
        <w:rPr>
          <w:sz w:val="22"/>
          <w:szCs w:val="22"/>
        </w:rPr>
        <w:t>JavaDoc</w:t>
      </w:r>
      <w:proofErr w:type="spellEnd"/>
      <w:r w:rsidRPr="00AE5714">
        <w:rPr>
          <w:sz w:val="22"/>
          <w:szCs w:val="22"/>
        </w:rPr>
        <w:t xml:space="preserve"> notatie gebruikt.</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Voor het opslaan van bestanden, wordt de extensie .</w:t>
      </w:r>
      <w:proofErr w:type="spellStart"/>
      <w:r w:rsidRPr="00AE5714">
        <w:rPr>
          <w:sz w:val="22"/>
          <w:szCs w:val="22"/>
        </w:rPr>
        <w:t>docx</w:t>
      </w:r>
      <w:proofErr w:type="spellEnd"/>
      <w:r w:rsidRPr="00AE5714">
        <w:rPr>
          <w:sz w:val="22"/>
          <w:szCs w:val="22"/>
        </w:rPr>
        <w:t xml:space="preserve"> gebruikt. </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 xml:space="preserve">Er wordt gebruik gemaakt van SVN om data op een centrale server op te slaan, zo kunnen alle bestanden gemakkelijk worden gedeeld. Bovendien kan er gemakkelijk een vorige versie opgehaald worden, in geval dat het programma niet langer blijkt te werken. Er zijn echter wel een aantal regels voor het gebruik van SVN. </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 xml:space="preserve">Vóór het </w:t>
      </w:r>
      <w:proofErr w:type="spellStart"/>
      <w:r w:rsidRPr="00AE5714">
        <w:rPr>
          <w:rFonts w:ascii="Verdana" w:hAnsi="Verdana"/>
          <w:sz w:val="22"/>
          <w:szCs w:val="22"/>
          <w:lang w:val="nl-NL"/>
        </w:rPr>
        <w:t>committen</w:t>
      </w:r>
      <w:proofErr w:type="spellEnd"/>
      <w:r w:rsidRPr="00AE5714">
        <w:rPr>
          <w:rFonts w:ascii="Verdana" w:hAnsi="Verdana"/>
          <w:sz w:val="22"/>
          <w:szCs w:val="22"/>
          <w:lang w:val="nl-NL"/>
        </w:rPr>
        <w:t xml:space="preserve"> van een document of van code, wordt er eerst een update gedaan zodat er niks overschreven wordt;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 xml:space="preserve">Code wordt pas </w:t>
      </w:r>
      <w:proofErr w:type="spellStart"/>
      <w:r w:rsidRPr="00AE5714">
        <w:rPr>
          <w:rFonts w:ascii="Verdana" w:hAnsi="Verdana"/>
          <w:sz w:val="22"/>
          <w:szCs w:val="22"/>
          <w:lang w:val="nl-NL"/>
        </w:rPr>
        <w:t>gecommit</w:t>
      </w:r>
      <w:proofErr w:type="spellEnd"/>
      <w:r w:rsidRPr="00AE5714">
        <w:rPr>
          <w:rFonts w:ascii="Verdana" w:hAnsi="Verdana"/>
          <w:sz w:val="22"/>
          <w:szCs w:val="22"/>
          <w:lang w:val="nl-NL"/>
        </w:rPr>
        <w:t xml:space="preserve"> als duidelijk is dat de nieuwe code werkt;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 xml:space="preserve">Bij het </w:t>
      </w:r>
      <w:proofErr w:type="spellStart"/>
      <w:r w:rsidRPr="00AE5714">
        <w:rPr>
          <w:rFonts w:ascii="Verdana" w:hAnsi="Verdana"/>
          <w:sz w:val="22"/>
          <w:szCs w:val="22"/>
          <w:lang w:val="nl-NL"/>
        </w:rPr>
        <w:t>committen</w:t>
      </w:r>
      <w:proofErr w:type="spellEnd"/>
      <w:r w:rsidRPr="00AE5714">
        <w:rPr>
          <w:rFonts w:ascii="Verdana" w:hAnsi="Verdana"/>
          <w:sz w:val="22"/>
          <w:szCs w:val="22"/>
          <w:lang w:val="nl-NL"/>
        </w:rPr>
        <w:t xml:space="preserve"> wordt er een duidelijk omschrijving gegeven van wat er veranderd is. Op deze manier kan er gemakkelijk nagegaan worden wat er allemaal gebeurd is en kunnen fouten makkelijker gevonden worden.</w:t>
      </w:r>
    </w:p>
    <w:p w:rsidR="00AE5714" w:rsidRDefault="00AE5714" w:rsidP="00AE5714">
      <w:pPr>
        <w:pStyle w:val="Plattetekst"/>
      </w:pPr>
      <w:r>
        <w:br w:type="page"/>
      </w:r>
    </w:p>
    <w:p w:rsidR="00AE5714" w:rsidRDefault="00AE5714" w:rsidP="00AE5714">
      <w:pPr>
        <w:pStyle w:val="Kop2"/>
      </w:pPr>
      <w:bookmarkStart w:id="44" w:name="_Toc152773918"/>
      <w:r>
        <w:t>Organisatieplan</w:t>
      </w:r>
      <w:bookmarkEnd w:id="44"/>
    </w:p>
    <w:p w:rsidR="00AE5714" w:rsidRDefault="00AE5714" w:rsidP="00AE5714"/>
    <w:p w:rsidR="00AE5714" w:rsidRPr="00AE5714" w:rsidRDefault="00AE5714" w:rsidP="00AE5714">
      <w:pPr>
        <w:rPr>
          <w:sz w:val="22"/>
          <w:szCs w:val="22"/>
        </w:rPr>
      </w:pPr>
      <w:r w:rsidRPr="00AE5714">
        <w:rPr>
          <w:sz w:val="22"/>
          <w:szCs w:val="22"/>
        </w:rPr>
        <w:t>De projectgroep bestaat uit de volgende leden: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Maarten van den Hoek</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Felix van Leeuwen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 xml:space="preserve">Tom </w:t>
      </w:r>
      <w:proofErr w:type="spellStart"/>
      <w:r w:rsidRPr="00AE5714">
        <w:rPr>
          <w:rFonts w:ascii="Verdana" w:hAnsi="Verdana"/>
          <w:sz w:val="22"/>
          <w:szCs w:val="22"/>
          <w:lang w:val="nl-NL"/>
        </w:rPr>
        <w:t>Nieuwenhuijs</w:t>
      </w:r>
      <w:proofErr w:type="spellEnd"/>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Andra Veraart – projectleider</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Binnen de groep heeft iedereen zijn eigen taken en daardoor zijn eigen stukje code te schrijven. In de meeste gevallen zal dit in aparte gevallen kunnen, maar soms zal een bestaande klasse uitgebreid moeten worden.</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Momenteel zijn de onderdelen verdeeld in:</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 xml:space="preserve">Het </w:t>
      </w:r>
      <w:proofErr w:type="spellStart"/>
      <w:r w:rsidRPr="00AE5714">
        <w:rPr>
          <w:rFonts w:ascii="Verdana" w:hAnsi="Verdana"/>
          <w:sz w:val="22"/>
          <w:szCs w:val="22"/>
          <w:lang w:val="nl-NL"/>
        </w:rPr>
        <w:t>pathfinding</w:t>
      </w:r>
      <w:proofErr w:type="spellEnd"/>
      <w:r w:rsidRPr="00AE5714">
        <w:rPr>
          <w:rFonts w:ascii="Verdana" w:hAnsi="Verdana"/>
          <w:sz w:val="22"/>
          <w:szCs w:val="22"/>
          <w:lang w:val="nl-NL"/>
        </w:rPr>
        <w:t xml:space="preserve"> algoritme, dit wordt geschreven door Felix. </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Het kunnen plaatsen en verkopen van torens, dit wordt gedaan door Maarten en Tom.</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 xml:space="preserve">Het schieten van de torens, vooralsnog zonder </w:t>
      </w:r>
      <w:proofErr w:type="spellStart"/>
      <w:r w:rsidRPr="00AE5714">
        <w:rPr>
          <w:rFonts w:ascii="Verdana" w:hAnsi="Verdana"/>
          <w:sz w:val="22"/>
          <w:szCs w:val="22"/>
          <w:lang w:val="nl-NL"/>
        </w:rPr>
        <w:t>collision</w:t>
      </w:r>
      <w:proofErr w:type="spellEnd"/>
      <w:r w:rsidRPr="00AE5714">
        <w:rPr>
          <w:rFonts w:ascii="Verdana" w:hAnsi="Verdana"/>
          <w:sz w:val="22"/>
          <w:szCs w:val="22"/>
          <w:lang w:val="nl-NL"/>
        </w:rPr>
        <w:t xml:space="preserve"> </w:t>
      </w:r>
      <w:proofErr w:type="spellStart"/>
      <w:r w:rsidRPr="00AE5714">
        <w:rPr>
          <w:rFonts w:ascii="Verdana" w:hAnsi="Verdana"/>
          <w:sz w:val="22"/>
          <w:szCs w:val="22"/>
          <w:lang w:val="nl-NL"/>
        </w:rPr>
        <w:t>detection</w:t>
      </w:r>
      <w:proofErr w:type="spellEnd"/>
      <w:r w:rsidRPr="00AE5714">
        <w:rPr>
          <w:rFonts w:ascii="Verdana" w:hAnsi="Verdana"/>
          <w:sz w:val="22"/>
          <w:szCs w:val="22"/>
          <w:lang w:val="nl-NL"/>
        </w:rPr>
        <w:t>, dit wordt gedaan door Andra.</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Onderling contact verloopt via de geplande vergaderingen en contacturen. Daarbuiten zal normaal gesproken email gebruikt worden. Bij zaken die zo snel mogelijk geregeld moeten worden (minder dan 24 uur) heeft telefonisch contact of sms de voorkeur.</w:t>
      </w:r>
    </w:p>
    <w:p w:rsidR="0054683E" w:rsidRPr="00FB77D7" w:rsidRDefault="0054683E" w:rsidP="00FB77D7">
      <w:pPr>
        <w:rPr>
          <w:sz w:val="22"/>
        </w:rPr>
      </w:pPr>
    </w:p>
    <w:p w:rsidR="0054683E" w:rsidRPr="00A70709" w:rsidRDefault="0054683E" w:rsidP="00192202">
      <w:pPr>
        <w:pStyle w:val="Kop2"/>
      </w:pPr>
      <w:bookmarkStart w:id="45" w:name="__RefHeading__707_1707620482"/>
      <w:bookmarkStart w:id="46" w:name="_Toc152773919"/>
      <w:bookmarkEnd w:id="45"/>
      <w:r>
        <w:t>Voortgangsbewaking</w:t>
      </w:r>
      <w:bookmarkEnd w:id="46"/>
    </w:p>
    <w:p w:rsidR="0054683E" w:rsidRDefault="0054683E" w:rsidP="00192202">
      <w:pPr>
        <w:rPr>
          <w:color w:val="auto"/>
          <w:sz w:val="22"/>
        </w:rPr>
      </w:pPr>
      <w:r w:rsidRPr="00D10AFF">
        <w:rPr>
          <w:color w:val="auto"/>
          <w:sz w:val="22"/>
        </w:rPr>
        <w:t>Bij dit project gaan w</w:t>
      </w:r>
      <w:r>
        <w:rPr>
          <w:color w:val="auto"/>
          <w:sz w:val="22"/>
        </w:rPr>
        <w:t>e</w:t>
      </w:r>
      <w:r w:rsidRPr="00D10AFF">
        <w:rPr>
          <w:color w:val="auto"/>
          <w:sz w:val="22"/>
        </w:rPr>
        <w:t xml:space="preserve"> gebruik maken van voortgangsreportage`s om </w:t>
      </w:r>
      <w:r>
        <w:rPr>
          <w:color w:val="auto"/>
          <w:sz w:val="22"/>
        </w:rPr>
        <w:t>te controleren of de originele planning gehaald word</w:t>
      </w:r>
      <w:bookmarkStart w:id="47" w:name="_GoBack"/>
      <w:r>
        <w:rPr>
          <w:color w:val="auto"/>
          <w:sz w:val="22"/>
        </w:rPr>
        <w:t xml:space="preserve">t. De planner </w:t>
      </w:r>
      <w:r w:rsidRPr="00D10AFF">
        <w:rPr>
          <w:color w:val="auto"/>
          <w:sz w:val="22"/>
        </w:rPr>
        <w:t xml:space="preserve">gaat </w:t>
      </w:r>
      <w:r>
        <w:rPr>
          <w:color w:val="auto"/>
          <w:sz w:val="22"/>
        </w:rPr>
        <w:t>dit</w:t>
      </w:r>
      <w:r w:rsidRPr="00D10AFF">
        <w:rPr>
          <w:color w:val="auto"/>
          <w:sz w:val="22"/>
        </w:rPr>
        <w:t xml:space="preserve"> bij houden. Elke week word</w:t>
      </w:r>
      <w:r>
        <w:rPr>
          <w:color w:val="auto"/>
          <w:sz w:val="22"/>
        </w:rPr>
        <w:t>t</w:t>
      </w:r>
      <w:r w:rsidRPr="00D10AFF">
        <w:rPr>
          <w:color w:val="auto"/>
          <w:sz w:val="22"/>
        </w:rPr>
        <w:t xml:space="preserve"> er bij de opdrachtgever een voortgangsrapportage </w:t>
      </w:r>
      <w:bookmarkEnd w:id="47"/>
      <w:r w:rsidRPr="00D10AFF">
        <w:rPr>
          <w:color w:val="auto"/>
          <w:sz w:val="22"/>
        </w:rPr>
        <w:t>ingeleverd en ook bij de vergaderingen word</w:t>
      </w:r>
      <w:r>
        <w:rPr>
          <w:color w:val="auto"/>
          <w:sz w:val="22"/>
        </w:rPr>
        <w:t>t</w:t>
      </w:r>
      <w:r w:rsidRPr="00D10AFF">
        <w:rPr>
          <w:color w:val="auto"/>
          <w:sz w:val="22"/>
        </w:rPr>
        <w:t xml:space="preserve"> voortgang gecontroleerd. </w:t>
      </w:r>
      <w:r>
        <w:rPr>
          <w:color w:val="auto"/>
          <w:sz w:val="22"/>
        </w:rPr>
        <w:t>D</w:t>
      </w:r>
      <w:r w:rsidRPr="00D10AFF">
        <w:rPr>
          <w:color w:val="auto"/>
          <w:sz w:val="22"/>
        </w:rPr>
        <w:t xml:space="preserve">at betekent </w:t>
      </w:r>
      <w:r>
        <w:rPr>
          <w:color w:val="auto"/>
          <w:sz w:val="22"/>
        </w:rPr>
        <w:t xml:space="preserve">dus </w:t>
      </w:r>
      <w:r w:rsidRPr="00D10AFF">
        <w:rPr>
          <w:color w:val="auto"/>
          <w:sz w:val="22"/>
        </w:rPr>
        <w:t xml:space="preserve">dat minimaal 3 keer in de week </w:t>
      </w:r>
      <w:r>
        <w:rPr>
          <w:color w:val="auto"/>
          <w:sz w:val="22"/>
        </w:rPr>
        <w:t>een controle plaatsvindt</w:t>
      </w:r>
      <w:r w:rsidRPr="00D10AFF">
        <w:rPr>
          <w:color w:val="auto"/>
          <w:sz w:val="22"/>
        </w:rPr>
        <w:t xml:space="preserve">. De projectleider </w:t>
      </w:r>
      <w:r>
        <w:rPr>
          <w:color w:val="auto"/>
          <w:sz w:val="22"/>
        </w:rPr>
        <w:t>zal</w:t>
      </w:r>
      <w:r w:rsidRPr="00D10AFF">
        <w:rPr>
          <w:color w:val="auto"/>
          <w:sz w:val="22"/>
        </w:rPr>
        <w:t xml:space="preserve"> bij </w:t>
      </w:r>
      <w:r w:rsidRPr="00A70709">
        <w:rPr>
          <w:color w:val="auto"/>
          <w:sz w:val="22"/>
        </w:rPr>
        <w:t>vertraging</w:t>
      </w:r>
      <w:r w:rsidRPr="00D10AFF">
        <w:rPr>
          <w:color w:val="FF0000"/>
          <w:sz w:val="22"/>
        </w:rPr>
        <w:t xml:space="preserve"> </w:t>
      </w:r>
      <w:r w:rsidRPr="00D10AFF">
        <w:rPr>
          <w:color w:val="auto"/>
          <w:sz w:val="22"/>
        </w:rPr>
        <w:t>ingrijpen en eventueel bijsturen als he</w:t>
      </w:r>
      <w:r>
        <w:rPr>
          <w:color w:val="auto"/>
          <w:sz w:val="22"/>
        </w:rPr>
        <w:t>t niet goed loopt.</w:t>
      </w:r>
    </w:p>
    <w:p w:rsidR="0054683E" w:rsidRPr="00D10AFF" w:rsidRDefault="0054683E" w:rsidP="00192202">
      <w:pPr>
        <w:rPr>
          <w:color w:val="auto"/>
          <w:sz w:val="22"/>
        </w:rPr>
      </w:pPr>
    </w:p>
    <w:bookmarkEnd w:id="39"/>
    <w:bookmarkEnd w:id="41"/>
    <w:p w:rsidR="0054683E" w:rsidRPr="00D10AFF" w:rsidRDefault="0054683E">
      <w:pPr>
        <w:rPr>
          <w:sz w:val="22"/>
        </w:rPr>
      </w:pPr>
    </w:p>
    <w:sectPr w:rsidR="0054683E" w:rsidRPr="00D10AFF" w:rsidSect="00BF33BB">
      <w:pgSz w:w="11900" w:h="16840"/>
      <w:pgMar w:top="1417" w:right="1268" w:bottom="1135" w:left="1417" w:header="720" w:footer="720" w:gutter="0"/>
      <w:cols w:space="72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F3810" w:rsidRDefault="004F3810" w:rsidP="00D202BA">
      <w:r>
        <w:separator/>
      </w:r>
    </w:p>
  </w:endnote>
  <w:endnote w:type="continuationSeparator" w:id="1">
    <w:p w:rsidR="004F3810" w:rsidRDefault="004F3810" w:rsidP="00D202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font38">
    <w:panose1 w:val="00000000000000000000"/>
    <w:charset w:val="00"/>
    <w:family w:val="auto"/>
    <w:notTrueType/>
    <w:pitch w:val="variable"/>
    <w:sig w:usb0="00000003" w:usb1="00000000" w:usb2="00000000" w:usb3="00000000" w:csb0="00000001" w:csb1="00000000"/>
  </w:font>
  <w:font w:name="font397">
    <w:altName w:val="Times New Roman"/>
    <w:charset w:val="00"/>
    <w:family w:val="auto"/>
    <w:pitch w:val="variable"/>
    <w:sig w:usb0="00000000" w:usb1="00000000" w:usb2="00000000" w:usb3="00000000" w:csb0="00000000" w:csb1="00000000"/>
  </w:font>
  <w:font w:name="Impact">
    <w:panose1 w:val="020B080603090205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0558" w:rsidRDefault="002C4513" w:rsidP="0026700F">
    <w:pPr>
      <w:pStyle w:val="Voettekst"/>
      <w:framePr w:wrap="around" w:vAnchor="text" w:hAnchor="margin" w:xAlign="right" w:y="1"/>
      <w:rPr>
        <w:rStyle w:val="Paginanummer"/>
      </w:rPr>
    </w:pPr>
    <w:r>
      <w:rPr>
        <w:rStyle w:val="Paginanummer"/>
        <w:rFonts w:cs="Verdana"/>
      </w:rPr>
      <w:fldChar w:fldCharType="begin"/>
    </w:r>
    <w:r w:rsidR="002A0558">
      <w:rPr>
        <w:rStyle w:val="Paginanummer"/>
        <w:rFonts w:cs="Verdana"/>
      </w:rPr>
      <w:instrText xml:space="preserve">PAGE  </w:instrText>
    </w:r>
    <w:r>
      <w:rPr>
        <w:rStyle w:val="Paginanummer"/>
        <w:rFonts w:cs="Verdana"/>
      </w:rPr>
      <w:fldChar w:fldCharType="end"/>
    </w:r>
  </w:p>
  <w:p w:rsidR="002A0558" w:rsidRDefault="002A0558" w:rsidP="00E27E55">
    <w:pPr>
      <w:pStyle w:val="Voettekst"/>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0558" w:rsidRPr="000A3C5D" w:rsidRDefault="00A97240" w:rsidP="002B5872">
    <w:pPr>
      <w:pStyle w:val="Voettekst"/>
      <w:tabs>
        <w:tab w:val="clear" w:pos="4703"/>
        <w:tab w:val="clear" w:pos="9406"/>
        <w:tab w:val="center" w:pos="4536"/>
      </w:tabs>
      <w:ind w:right="141"/>
      <w:rPr>
        <w:sz w:val="22"/>
      </w:rPr>
    </w:pPr>
    <w:proofErr w:type="spellStart"/>
    <w:r>
      <w:rPr>
        <w:sz w:val="22"/>
      </w:rPr>
      <w:t>Gamedevelopment</w:t>
    </w:r>
    <w:proofErr w:type="spellEnd"/>
    <w:r w:rsidR="002A0558">
      <w:rPr>
        <w:sz w:val="22"/>
      </w:rPr>
      <w:tab/>
      <w:t>Plan van Aanpak v1.0</w:t>
    </w:r>
    <w:r w:rsidR="002A0558" w:rsidRPr="000A3C5D">
      <w:rPr>
        <w:sz w:val="22"/>
      </w:rPr>
      <w:t xml:space="preserve"> </w:t>
    </w:r>
    <w:r w:rsidR="002A0558">
      <w:rPr>
        <w:sz w:val="22"/>
      </w:rPr>
      <w:tab/>
    </w:r>
    <w:r w:rsidR="002A0558">
      <w:rPr>
        <w:sz w:val="22"/>
      </w:rPr>
      <w:tab/>
    </w:r>
    <w:r w:rsidR="002A0558" w:rsidRPr="000A3C5D">
      <w:rPr>
        <w:sz w:val="22"/>
      </w:rPr>
      <w:t xml:space="preserve">Pagina </w:t>
    </w:r>
    <w:r w:rsidR="002C4513" w:rsidRPr="00E27E55">
      <w:rPr>
        <w:rStyle w:val="Paginanummer"/>
        <w:rFonts w:cs="Verdana"/>
        <w:sz w:val="22"/>
      </w:rPr>
      <w:fldChar w:fldCharType="begin"/>
    </w:r>
    <w:r w:rsidR="002A0558" w:rsidRPr="00E27E55">
      <w:rPr>
        <w:rStyle w:val="Paginanummer"/>
        <w:rFonts w:cs="Verdana"/>
        <w:sz w:val="22"/>
      </w:rPr>
      <w:instrText xml:space="preserve"> PAGE </w:instrText>
    </w:r>
    <w:r w:rsidR="002C4513" w:rsidRPr="00E27E55">
      <w:rPr>
        <w:rStyle w:val="Paginanummer"/>
        <w:rFonts w:cs="Verdana"/>
        <w:sz w:val="22"/>
      </w:rPr>
      <w:fldChar w:fldCharType="separate"/>
    </w:r>
    <w:r w:rsidR="00BF33BB">
      <w:rPr>
        <w:rStyle w:val="Paginanummer"/>
        <w:rFonts w:cs="Verdana"/>
        <w:noProof/>
        <w:sz w:val="22"/>
      </w:rPr>
      <w:t>2</w:t>
    </w:r>
    <w:r w:rsidR="002C4513" w:rsidRPr="00E27E55">
      <w:rPr>
        <w:rStyle w:val="Paginanummer"/>
        <w:rFonts w:cs="Verdana"/>
        <w:sz w:val="22"/>
      </w:rPr>
      <w:fldChar w:fldCharType="end"/>
    </w:r>
    <w:r w:rsidR="002A0558" w:rsidRPr="000A3C5D">
      <w:rPr>
        <w:rStyle w:val="Paginanummer"/>
        <w:rFonts w:cs="Verdana"/>
        <w:sz w:val="22"/>
      </w:rPr>
      <w:t xml:space="preserve"> van </w:t>
    </w:r>
    <w:r w:rsidR="002C4513" w:rsidRPr="000A3C5D">
      <w:rPr>
        <w:rStyle w:val="Paginanummer"/>
        <w:rFonts w:cs="Verdana"/>
        <w:sz w:val="22"/>
      </w:rPr>
      <w:fldChar w:fldCharType="begin"/>
    </w:r>
    <w:r w:rsidR="002A0558" w:rsidRPr="000A3C5D">
      <w:rPr>
        <w:rStyle w:val="Paginanummer"/>
        <w:rFonts w:cs="Verdana"/>
        <w:sz w:val="22"/>
      </w:rPr>
      <w:instrText xml:space="preserve"> NUMPAGES </w:instrText>
    </w:r>
    <w:r w:rsidR="002C4513" w:rsidRPr="000A3C5D">
      <w:rPr>
        <w:rStyle w:val="Paginanummer"/>
        <w:rFonts w:cs="Verdana"/>
        <w:sz w:val="22"/>
      </w:rPr>
      <w:fldChar w:fldCharType="separate"/>
    </w:r>
    <w:r w:rsidR="00BF33BB">
      <w:rPr>
        <w:rStyle w:val="Paginanummer"/>
        <w:rFonts w:cs="Verdana"/>
        <w:noProof/>
        <w:sz w:val="22"/>
      </w:rPr>
      <w:t>11</w:t>
    </w:r>
    <w:r w:rsidR="002C4513" w:rsidRPr="000A3C5D">
      <w:rPr>
        <w:rStyle w:val="Paginanummer"/>
        <w:rFonts w:cs="Verdana"/>
        <w:sz w:val="22"/>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F3810" w:rsidRDefault="004F3810" w:rsidP="00D202BA">
      <w:r>
        <w:separator/>
      </w:r>
    </w:p>
  </w:footnote>
  <w:footnote w:type="continuationSeparator" w:id="1">
    <w:p w:rsidR="004F3810" w:rsidRDefault="004F3810" w:rsidP="00D202BA">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none"/>
      <w:pStyle w:val="Kop1"/>
      <w:suff w:val="nothing"/>
      <w:lvlText w:val=""/>
      <w:lvlJc w:val="left"/>
      <w:pPr>
        <w:tabs>
          <w:tab w:val="num" w:pos="0"/>
        </w:tabs>
        <w:ind w:left="432" w:hanging="432"/>
      </w:pPr>
      <w:rPr>
        <w:rFonts w:cs="Times New Roman"/>
      </w:rPr>
    </w:lvl>
    <w:lvl w:ilvl="1">
      <w:start w:val="1"/>
      <w:numFmt w:val="none"/>
      <w:pStyle w:val="Kop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5BE7237"/>
    <w:multiLevelType w:val="hybridMultilevel"/>
    <w:tmpl w:val="D94E078A"/>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D6C534F"/>
    <w:multiLevelType w:val="hybridMultilevel"/>
    <w:tmpl w:val="9C46BB8C"/>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A500B23"/>
    <w:multiLevelType w:val="hybridMultilevel"/>
    <w:tmpl w:val="141608D8"/>
    <w:lvl w:ilvl="0" w:tplc="C83AD370">
      <w:numFmt w:val="bullet"/>
      <w:lvlText w:val="-"/>
      <w:lvlJc w:val="left"/>
      <w:pPr>
        <w:ind w:left="1065" w:hanging="705"/>
      </w:pPr>
      <w:rPr>
        <w:rFonts w:ascii="Verdana" w:eastAsia="Cambria" w:hAnsi="Verdana" w:cs="Verdana" w:hint="default"/>
      </w:rPr>
    </w:lvl>
    <w:lvl w:ilvl="1" w:tplc="6440819E">
      <w:numFmt w:val="bullet"/>
      <w:lvlText w:val=""/>
      <w:lvlJc w:val="left"/>
      <w:pPr>
        <w:ind w:left="1785" w:hanging="705"/>
      </w:pPr>
      <w:rPr>
        <w:rFonts w:ascii="Symbol" w:eastAsia="Cambria" w:hAnsi="Symbol" w:cs="Verdan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E681814"/>
    <w:multiLevelType w:val="hybridMultilevel"/>
    <w:tmpl w:val="303E33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6787790B"/>
    <w:multiLevelType w:val="hybridMultilevel"/>
    <w:tmpl w:val="E0580E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nsid w:val="6F710FA5"/>
    <w:multiLevelType w:val="hybridMultilevel"/>
    <w:tmpl w:val="C0ECD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F7C2923"/>
    <w:multiLevelType w:val="hybridMultilevel"/>
    <w:tmpl w:val="C0F891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9"/>
  </w:num>
  <w:num w:numId="7">
    <w:abstractNumId w:val="4"/>
  </w:num>
  <w:num w:numId="8">
    <w:abstractNumId w:val="5"/>
  </w:num>
  <w:num w:numId="9">
    <w:abstractNumId w:val="10"/>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192202"/>
    <w:rsid w:val="00056CBB"/>
    <w:rsid w:val="000A3C5D"/>
    <w:rsid w:val="000B709D"/>
    <w:rsid w:val="0014052B"/>
    <w:rsid w:val="00171326"/>
    <w:rsid w:val="00172601"/>
    <w:rsid w:val="00192202"/>
    <w:rsid w:val="001D4BC8"/>
    <w:rsid w:val="00203BEF"/>
    <w:rsid w:val="002143F6"/>
    <w:rsid w:val="00246AED"/>
    <w:rsid w:val="00262715"/>
    <w:rsid w:val="0026700F"/>
    <w:rsid w:val="00282F38"/>
    <w:rsid w:val="00297E6A"/>
    <w:rsid w:val="002A0558"/>
    <w:rsid w:val="002A5E91"/>
    <w:rsid w:val="002B5872"/>
    <w:rsid w:val="002C4513"/>
    <w:rsid w:val="002C4E4C"/>
    <w:rsid w:val="00305631"/>
    <w:rsid w:val="00312D71"/>
    <w:rsid w:val="00337716"/>
    <w:rsid w:val="003B6554"/>
    <w:rsid w:val="003C186E"/>
    <w:rsid w:val="00436338"/>
    <w:rsid w:val="00471246"/>
    <w:rsid w:val="004F3810"/>
    <w:rsid w:val="005056EF"/>
    <w:rsid w:val="00530597"/>
    <w:rsid w:val="0054683E"/>
    <w:rsid w:val="00570962"/>
    <w:rsid w:val="005764E3"/>
    <w:rsid w:val="00636812"/>
    <w:rsid w:val="00636B9D"/>
    <w:rsid w:val="00650E7F"/>
    <w:rsid w:val="006B7BF6"/>
    <w:rsid w:val="006C6CC7"/>
    <w:rsid w:val="00705711"/>
    <w:rsid w:val="00713DBF"/>
    <w:rsid w:val="00762517"/>
    <w:rsid w:val="00762C79"/>
    <w:rsid w:val="007A4C35"/>
    <w:rsid w:val="007B28CC"/>
    <w:rsid w:val="00844BE7"/>
    <w:rsid w:val="008B01BF"/>
    <w:rsid w:val="008C455B"/>
    <w:rsid w:val="008D181A"/>
    <w:rsid w:val="008F0AAD"/>
    <w:rsid w:val="009118E2"/>
    <w:rsid w:val="00917CAB"/>
    <w:rsid w:val="009422AF"/>
    <w:rsid w:val="00986D0E"/>
    <w:rsid w:val="009C4A16"/>
    <w:rsid w:val="00A70709"/>
    <w:rsid w:val="00A97240"/>
    <w:rsid w:val="00AA2653"/>
    <w:rsid w:val="00AB5845"/>
    <w:rsid w:val="00AE4ED2"/>
    <w:rsid w:val="00AE5714"/>
    <w:rsid w:val="00B65015"/>
    <w:rsid w:val="00B9709D"/>
    <w:rsid w:val="00BF33BB"/>
    <w:rsid w:val="00BF7B25"/>
    <w:rsid w:val="00C24A65"/>
    <w:rsid w:val="00C93F3F"/>
    <w:rsid w:val="00CE382A"/>
    <w:rsid w:val="00D10AFF"/>
    <w:rsid w:val="00D13E36"/>
    <w:rsid w:val="00D202BA"/>
    <w:rsid w:val="00D22A10"/>
    <w:rsid w:val="00D31916"/>
    <w:rsid w:val="00D50DFB"/>
    <w:rsid w:val="00D80CB7"/>
    <w:rsid w:val="00E27E55"/>
    <w:rsid w:val="00E87004"/>
    <w:rsid w:val="00EF47DF"/>
    <w:rsid w:val="00EF4883"/>
    <w:rsid w:val="00F0684C"/>
    <w:rsid w:val="00F220A1"/>
    <w:rsid w:val="00F2365B"/>
    <w:rsid w:val="00F37BAE"/>
    <w:rsid w:val="00F86042"/>
    <w:rsid w:val="00FB77D7"/>
    <w:rsid w:val="00FD2C67"/>
  </w:rsids>
  <m:mathPr>
    <m:mathFont m:val="Impact"/>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nl-NL" w:eastAsia="nl-NL"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al">
    <w:name w:val="Normal"/>
    <w:qFormat/>
    <w:rsid w:val="00192202"/>
    <w:pPr>
      <w:suppressAutoHyphens/>
    </w:pPr>
    <w:rPr>
      <w:rFonts w:ascii="Verdana" w:hAnsi="Verdana" w:cs="Verdana"/>
      <w:color w:val="000000"/>
      <w:kern w:val="1"/>
      <w:sz w:val="24"/>
      <w:szCs w:val="24"/>
      <w:lang w:eastAsia="ar-SA"/>
    </w:rPr>
  </w:style>
  <w:style w:type="paragraph" w:styleId="Kop1">
    <w:name w:val="heading 1"/>
    <w:basedOn w:val="Normaal"/>
    <w:next w:val="Plattetekst"/>
    <w:link w:val="Kop1Teken"/>
    <w:uiPriority w:val="99"/>
    <w:qFormat/>
    <w:rsid w:val="00192202"/>
    <w:pPr>
      <w:keepNext/>
      <w:numPr>
        <w:numId w:val="1"/>
      </w:numPr>
      <w:spacing w:before="480"/>
      <w:outlineLvl w:val="0"/>
    </w:pPr>
    <w:rPr>
      <w:rFonts w:ascii="Cambria" w:eastAsia="Times New Roman" w:hAnsi="Cambria"/>
      <w:b/>
      <w:bCs/>
      <w:color w:val="365F91"/>
      <w:sz w:val="28"/>
      <w:szCs w:val="28"/>
    </w:rPr>
  </w:style>
  <w:style w:type="paragraph" w:styleId="Kop2">
    <w:name w:val="heading 2"/>
    <w:basedOn w:val="Normaal"/>
    <w:next w:val="Plattetekst"/>
    <w:link w:val="Kop2Teken"/>
    <w:uiPriority w:val="99"/>
    <w:qFormat/>
    <w:rsid w:val="00192202"/>
    <w:pPr>
      <w:keepNext/>
      <w:numPr>
        <w:ilvl w:val="1"/>
        <w:numId w:val="1"/>
      </w:numPr>
      <w:spacing w:before="200"/>
      <w:outlineLvl w:val="1"/>
    </w:pPr>
    <w:rPr>
      <w:rFonts w:ascii="Cambria" w:eastAsia="Times New Roman" w:hAnsi="Cambria"/>
      <w:b/>
      <w:bCs/>
      <w:color w:val="4F81BD"/>
      <w:sz w:val="26"/>
      <w:szCs w:val="26"/>
    </w:rPr>
  </w:style>
  <w:style w:type="paragraph" w:styleId="Kop3">
    <w:name w:val="heading 3"/>
    <w:basedOn w:val="Normaal"/>
    <w:next w:val="Normaal"/>
    <w:link w:val="Kop3Teken"/>
    <w:uiPriority w:val="9"/>
    <w:unhideWhenUsed/>
    <w:qFormat/>
    <w:locked/>
    <w:rsid w:val="005764E3"/>
    <w:pPr>
      <w:keepNext/>
      <w:spacing w:before="240" w:after="60"/>
      <w:outlineLvl w:val="2"/>
    </w:pPr>
    <w:rPr>
      <w:rFonts w:ascii="Cambria" w:eastAsia="Times New Roman" w:hAnsi="Cambria" w:cs="Times New Roman"/>
      <w:b/>
      <w:bCs/>
      <w:sz w:val="26"/>
      <w:szCs w:val="26"/>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Heading1Char">
    <w:name w:val="Heading 1 Char"/>
    <w:uiPriority w:val="99"/>
    <w:locked/>
    <w:rsid w:val="00192202"/>
    <w:rPr>
      <w:rFonts w:cs="Times New Roman"/>
    </w:rPr>
  </w:style>
  <w:style w:type="character" w:customStyle="1" w:styleId="Heading2Char">
    <w:name w:val="Heading 2 Char"/>
    <w:uiPriority w:val="99"/>
    <w:locked/>
    <w:rsid w:val="00192202"/>
    <w:rPr>
      <w:rFonts w:cs="Times New Roman"/>
    </w:rPr>
  </w:style>
  <w:style w:type="paragraph" w:styleId="Titel">
    <w:name w:val="Title"/>
    <w:basedOn w:val="Normaal"/>
    <w:next w:val="Subtitel"/>
    <w:link w:val="TitelTeken"/>
    <w:uiPriority w:val="99"/>
    <w:qFormat/>
    <w:rsid w:val="00192202"/>
    <w:pPr>
      <w:pBdr>
        <w:bottom w:val="single" w:sz="8" w:space="4" w:color="808080"/>
      </w:pBdr>
      <w:spacing w:after="300"/>
      <w:jc w:val="center"/>
    </w:pPr>
    <w:rPr>
      <w:rFonts w:ascii="Cambria" w:eastAsia="Times New Roman" w:hAnsi="Cambria"/>
      <w:b/>
      <w:bCs/>
      <w:color w:val="17365D"/>
      <w:spacing w:val="5"/>
      <w:sz w:val="52"/>
      <w:szCs w:val="52"/>
    </w:rPr>
  </w:style>
  <w:style w:type="character" w:customStyle="1" w:styleId="TitleChar">
    <w:name w:val="Title Char"/>
    <w:uiPriority w:val="99"/>
    <w:locked/>
    <w:rsid w:val="00192202"/>
    <w:rPr>
      <w:rFonts w:cs="Times New Roman"/>
    </w:rPr>
  </w:style>
  <w:style w:type="character" w:customStyle="1" w:styleId="TitelTeken">
    <w:name w:val="Titel Teken"/>
    <w:link w:val="Titel"/>
    <w:uiPriority w:val="99"/>
    <w:locked/>
    <w:rsid w:val="00192202"/>
    <w:rPr>
      <w:rFonts w:ascii="Cambria" w:hAnsi="Cambria" w:cs="Verdana"/>
      <w:b/>
      <w:bCs/>
      <w:color w:val="17365D"/>
      <w:spacing w:val="5"/>
      <w:kern w:val="1"/>
      <w:sz w:val="52"/>
      <w:szCs w:val="52"/>
      <w:lang w:val="nl-NL" w:eastAsia="ar-SA" w:bidi="ar-SA"/>
    </w:rPr>
  </w:style>
  <w:style w:type="paragraph" w:styleId="Subtitel">
    <w:name w:val="Subtitle"/>
    <w:basedOn w:val="Normaal"/>
    <w:next w:val="Normaal"/>
    <w:link w:val="SubtitelTeken"/>
    <w:uiPriority w:val="99"/>
    <w:qFormat/>
    <w:rsid w:val="00192202"/>
    <w:pPr>
      <w:numPr>
        <w:ilvl w:val="1"/>
      </w:numPr>
    </w:pPr>
    <w:rPr>
      <w:rFonts w:ascii="Calibri" w:eastAsia="Times New Roman" w:hAnsi="Calibri" w:cs="Times New Roman"/>
      <w:i/>
      <w:iCs/>
      <w:color w:val="4F81BD"/>
      <w:spacing w:val="15"/>
    </w:rPr>
  </w:style>
  <w:style w:type="character" w:customStyle="1" w:styleId="SubtitelTeken">
    <w:name w:val="Subtitel Teken"/>
    <w:link w:val="Subtitel"/>
    <w:uiPriority w:val="99"/>
    <w:locked/>
    <w:rsid w:val="00192202"/>
    <w:rPr>
      <w:rFonts w:ascii="Calibri" w:hAnsi="Calibri" w:cs="Times New Roman"/>
      <w:i/>
      <w:iCs/>
      <w:color w:val="4F81BD"/>
      <w:spacing w:val="15"/>
      <w:kern w:val="1"/>
      <w:lang w:val="nl-NL" w:eastAsia="ar-SA" w:bidi="ar-SA"/>
    </w:rPr>
  </w:style>
  <w:style w:type="character" w:customStyle="1" w:styleId="Kop1Teken">
    <w:name w:val="Kop 1 Teken"/>
    <w:link w:val="Kop1"/>
    <w:uiPriority w:val="99"/>
    <w:locked/>
    <w:rsid w:val="00192202"/>
    <w:rPr>
      <w:rFonts w:ascii="Cambria" w:hAnsi="Cambria" w:cs="Verdana"/>
      <w:b/>
      <w:bCs/>
      <w:color w:val="365F91"/>
      <w:kern w:val="1"/>
      <w:sz w:val="28"/>
      <w:szCs w:val="28"/>
      <w:lang w:val="nl-NL" w:eastAsia="ar-SA" w:bidi="ar-SA"/>
    </w:rPr>
  </w:style>
  <w:style w:type="character" w:customStyle="1" w:styleId="Kop2Teken">
    <w:name w:val="Kop 2 Teken"/>
    <w:link w:val="Kop2"/>
    <w:uiPriority w:val="99"/>
    <w:locked/>
    <w:rsid w:val="00192202"/>
    <w:rPr>
      <w:rFonts w:ascii="Cambria" w:hAnsi="Cambria" w:cs="Verdana"/>
      <w:b/>
      <w:bCs/>
      <w:color w:val="4F81BD"/>
      <w:kern w:val="1"/>
      <w:sz w:val="26"/>
      <w:szCs w:val="26"/>
      <w:lang w:val="nl-NL" w:eastAsia="ar-SA" w:bidi="ar-SA"/>
    </w:rPr>
  </w:style>
  <w:style w:type="character" w:customStyle="1" w:styleId="WW8Num2z0">
    <w:name w:val="WW8Num2z0"/>
    <w:uiPriority w:val="99"/>
    <w:rsid w:val="00192202"/>
    <w:rPr>
      <w:rFonts w:ascii="Symbol" w:hAnsi="Symbol"/>
    </w:rPr>
  </w:style>
  <w:style w:type="character" w:customStyle="1" w:styleId="WW8Num2z1">
    <w:name w:val="WW8Num2z1"/>
    <w:uiPriority w:val="99"/>
    <w:rsid w:val="00192202"/>
    <w:rPr>
      <w:rFonts w:ascii="Courier New" w:hAnsi="Courier New"/>
    </w:rPr>
  </w:style>
  <w:style w:type="character" w:customStyle="1" w:styleId="WW8Num2z2">
    <w:name w:val="WW8Num2z2"/>
    <w:uiPriority w:val="99"/>
    <w:rsid w:val="00192202"/>
    <w:rPr>
      <w:rFonts w:ascii="Wingdings" w:hAnsi="Wingdings"/>
    </w:rPr>
  </w:style>
  <w:style w:type="character" w:customStyle="1" w:styleId="WW8Num3z0">
    <w:name w:val="WW8Num3z0"/>
    <w:uiPriority w:val="99"/>
    <w:rsid w:val="00192202"/>
    <w:rPr>
      <w:rFonts w:ascii="Symbol" w:hAnsi="Symbol"/>
    </w:rPr>
  </w:style>
  <w:style w:type="character" w:customStyle="1" w:styleId="WW8Num3z1">
    <w:name w:val="WW8Num3z1"/>
    <w:uiPriority w:val="99"/>
    <w:rsid w:val="00192202"/>
    <w:rPr>
      <w:rFonts w:ascii="Courier New" w:hAnsi="Courier New"/>
    </w:rPr>
  </w:style>
  <w:style w:type="character" w:customStyle="1" w:styleId="WW8Num3z2">
    <w:name w:val="WW8Num3z2"/>
    <w:uiPriority w:val="99"/>
    <w:rsid w:val="00192202"/>
    <w:rPr>
      <w:rFonts w:ascii="Wingdings" w:hAnsi="Wingdings"/>
    </w:rPr>
  </w:style>
  <w:style w:type="character" w:customStyle="1" w:styleId="WW8Num4z0">
    <w:name w:val="WW8Num4z0"/>
    <w:uiPriority w:val="99"/>
    <w:rsid w:val="00192202"/>
    <w:rPr>
      <w:rFonts w:ascii="Symbol" w:hAnsi="Symbol"/>
    </w:rPr>
  </w:style>
  <w:style w:type="character" w:customStyle="1" w:styleId="WW8Num4z1">
    <w:name w:val="WW8Num4z1"/>
    <w:uiPriority w:val="99"/>
    <w:rsid w:val="00192202"/>
    <w:rPr>
      <w:rFonts w:ascii="Courier New" w:hAnsi="Courier New"/>
    </w:rPr>
  </w:style>
  <w:style w:type="character" w:customStyle="1" w:styleId="WW8Num4z2">
    <w:name w:val="WW8Num4z2"/>
    <w:uiPriority w:val="99"/>
    <w:rsid w:val="00192202"/>
    <w:rPr>
      <w:rFonts w:ascii="Wingdings" w:hAnsi="Wingdings"/>
    </w:rPr>
  </w:style>
  <w:style w:type="character" w:customStyle="1" w:styleId="Absatz-Standardschriftart">
    <w:name w:val="Absatz-Standardschriftart"/>
    <w:uiPriority w:val="99"/>
    <w:rsid w:val="00192202"/>
  </w:style>
  <w:style w:type="character" w:customStyle="1" w:styleId="ListLabel1">
    <w:name w:val="ListLabel 1"/>
    <w:uiPriority w:val="99"/>
    <w:rsid w:val="00192202"/>
  </w:style>
  <w:style w:type="character" w:customStyle="1" w:styleId="ListLabel2">
    <w:name w:val="ListLabel 2"/>
    <w:uiPriority w:val="99"/>
    <w:rsid w:val="00192202"/>
    <w:rPr>
      <w:rFonts w:eastAsia="Times New Roman"/>
    </w:rPr>
  </w:style>
  <w:style w:type="character" w:customStyle="1" w:styleId="ListLabel3">
    <w:name w:val="ListLabel 3"/>
    <w:uiPriority w:val="99"/>
    <w:rsid w:val="00192202"/>
  </w:style>
  <w:style w:type="character" w:customStyle="1" w:styleId="ListLabel4">
    <w:name w:val="ListLabel 4"/>
    <w:uiPriority w:val="99"/>
    <w:rsid w:val="00192202"/>
    <w:rPr>
      <w:rFonts w:eastAsia="Times New Roman"/>
    </w:rPr>
  </w:style>
  <w:style w:type="character" w:customStyle="1" w:styleId="Intensievebenadrukking1">
    <w:name w:val="Intensieve benadrukking1"/>
    <w:uiPriority w:val="99"/>
    <w:rsid w:val="00192202"/>
    <w:rPr>
      <w:rFonts w:cs="Times New Roman"/>
    </w:rPr>
  </w:style>
  <w:style w:type="character" w:customStyle="1" w:styleId="HeaderChar">
    <w:name w:val="Header Char"/>
    <w:uiPriority w:val="99"/>
    <w:rsid w:val="00192202"/>
    <w:rPr>
      <w:rFonts w:cs="Times New Roman"/>
    </w:rPr>
  </w:style>
  <w:style w:type="character" w:customStyle="1" w:styleId="FooterChar">
    <w:name w:val="Footer Char"/>
    <w:uiPriority w:val="99"/>
    <w:rsid w:val="00192202"/>
    <w:rPr>
      <w:rFonts w:cs="Times New Roman"/>
    </w:rPr>
  </w:style>
  <w:style w:type="character" w:customStyle="1" w:styleId="Paginanummer1">
    <w:name w:val="Paginanummer1"/>
    <w:uiPriority w:val="99"/>
    <w:rsid w:val="00192202"/>
    <w:rPr>
      <w:rFonts w:cs="Times New Roman"/>
    </w:rPr>
  </w:style>
  <w:style w:type="character" w:customStyle="1" w:styleId="BalloonTextChar">
    <w:name w:val="Balloon Text Char"/>
    <w:uiPriority w:val="99"/>
    <w:rsid w:val="00192202"/>
    <w:rPr>
      <w:rFonts w:cs="Times New Roman"/>
    </w:rPr>
  </w:style>
  <w:style w:type="character" w:styleId="Hyperlink">
    <w:name w:val="Hyperlink"/>
    <w:uiPriority w:val="99"/>
    <w:rsid w:val="00192202"/>
    <w:rPr>
      <w:rFonts w:cs="Times New Roman"/>
      <w:color w:val="0000FF"/>
      <w:u w:val="single"/>
    </w:rPr>
  </w:style>
  <w:style w:type="paragraph" w:customStyle="1" w:styleId="Kop">
    <w:name w:val="Kop"/>
    <w:basedOn w:val="Normaal"/>
    <w:next w:val="Plattetekst"/>
    <w:uiPriority w:val="99"/>
    <w:rsid w:val="00192202"/>
    <w:pPr>
      <w:keepNext/>
      <w:spacing w:before="240" w:after="120"/>
    </w:pPr>
    <w:rPr>
      <w:rFonts w:ascii="Arial" w:eastAsia="SimSun" w:hAnsi="Arial" w:cs="Mangal"/>
      <w:sz w:val="28"/>
      <w:szCs w:val="28"/>
    </w:rPr>
  </w:style>
  <w:style w:type="paragraph" w:styleId="Plattetekst">
    <w:name w:val="Body Text"/>
    <w:basedOn w:val="Normaal"/>
    <w:link w:val="PlattetekstTeken"/>
    <w:uiPriority w:val="99"/>
    <w:rsid w:val="00192202"/>
    <w:pPr>
      <w:spacing w:after="120"/>
    </w:pPr>
  </w:style>
  <w:style w:type="character" w:customStyle="1" w:styleId="PlattetekstTeken">
    <w:name w:val="Platte tekst Teken"/>
    <w:link w:val="Plattetekst"/>
    <w:uiPriority w:val="99"/>
    <w:locked/>
    <w:rsid w:val="00192202"/>
    <w:rPr>
      <w:rFonts w:ascii="Verdana" w:hAnsi="Verdana" w:cs="Verdana"/>
      <w:color w:val="000000"/>
      <w:kern w:val="1"/>
      <w:lang w:val="nl-NL" w:eastAsia="ar-SA" w:bidi="ar-SA"/>
    </w:rPr>
  </w:style>
  <w:style w:type="paragraph" w:styleId="Lijst">
    <w:name w:val="List"/>
    <w:basedOn w:val="Plattetekst"/>
    <w:uiPriority w:val="99"/>
    <w:rsid w:val="00192202"/>
    <w:rPr>
      <w:rFonts w:cs="Mangal"/>
    </w:rPr>
  </w:style>
  <w:style w:type="paragraph" w:styleId="Bijschrift">
    <w:name w:val="caption"/>
    <w:basedOn w:val="Normaal"/>
    <w:uiPriority w:val="99"/>
    <w:qFormat/>
    <w:rsid w:val="00192202"/>
    <w:pPr>
      <w:suppressLineNumbers/>
      <w:spacing w:before="120" w:after="120"/>
    </w:pPr>
    <w:rPr>
      <w:rFonts w:cs="Mangal"/>
      <w:i/>
      <w:iCs/>
    </w:rPr>
  </w:style>
  <w:style w:type="paragraph" w:customStyle="1" w:styleId="Index">
    <w:name w:val="Index"/>
    <w:basedOn w:val="Normaal"/>
    <w:uiPriority w:val="99"/>
    <w:rsid w:val="00192202"/>
    <w:pPr>
      <w:suppressLineNumbers/>
    </w:pPr>
    <w:rPr>
      <w:rFonts w:cs="Mangal"/>
    </w:rPr>
  </w:style>
  <w:style w:type="paragraph" w:customStyle="1" w:styleId="Heading">
    <w:name w:val="Heading"/>
    <w:basedOn w:val="Normaal"/>
    <w:next w:val="Plattetekst"/>
    <w:uiPriority w:val="99"/>
    <w:rsid w:val="00192202"/>
    <w:pPr>
      <w:keepNext/>
      <w:spacing w:before="240" w:after="120"/>
    </w:pPr>
    <w:rPr>
      <w:rFonts w:ascii="Arial" w:hAnsi="Arial" w:cs="Mangal"/>
      <w:sz w:val="28"/>
      <w:szCs w:val="28"/>
    </w:rPr>
  </w:style>
  <w:style w:type="paragraph" w:customStyle="1" w:styleId="Lijstalinea1">
    <w:name w:val="Lijstalinea1"/>
    <w:basedOn w:val="Normaal"/>
    <w:uiPriority w:val="99"/>
    <w:rsid w:val="00192202"/>
  </w:style>
  <w:style w:type="paragraph" w:styleId="Koptekst">
    <w:name w:val="header"/>
    <w:basedOn w:val="Normaal"/>
    <w:link w:val="KoptekstTeken"/>
    <w:uiPriority w:val="99"/>
    <w:rsid w:val="00192202"/>
    <w:pPr>
      <w:suppressLineNumbers/>
      <w:tabs>
        <w:tab w:val="center" w:pos="4703"/>
        <w:tab w:val="right" w:pos="9406"/>
      </w:tabs>
    </w:pPr>
  </w:style>
  <w:style w:type="character" w:customStyle="1" w:styleId="KoptekstTeken">
    <w:name w:val="Koptekst Teken"/>
    <w:link w:val="Koptekst"/>
    <w:uiPriority w:val="99"/>
    <w:locked/>
    <w:rsid w:val="00192202"/>
    <w:rPr>
      <w:rFonts w:ascii="Verdana" w:hAnsi="Verdana" w:cs="Verdana"/>
      <w:color w:val="000000"/>
      <w:kern w:val="1"/>
      <w:lang w:val="nl-NL" w:eastAsia="ar-SA" w:bidi="ar-SA"/>
    </w:rPr>
  </w:style>
  <w:style w:type="paragraph" w:styleId="Voettekst">
    <w:name w:val="footer"/>
    <w:basedOn w:val="Normaal"/>
    <w:link w:val="VoettekstTeken"/>
    <w:uiPriority w:val="99"/>
    <w:rsid w:val="00192202"/>
    <w:pPr>
      <w:suppressLineNumbers/>
      <w:tabs>
        <w:tab w:val="center" w:pos="4703"/>
        <w:tab w:val="right" w:pos="9406"/>
      </w:tabs>
    </w:pPr>
  </w:style>
  <w:style w:type="character" w:customStyle="1" w:styleId="VoettekstTeken">
    <w:name w:val="Voettekst Teken"/>
    <w:link w:val="Voettekst"/>
    <w:uiPriority w:val="99"/>
    <w:locked/>
    <w:rsid w:val="00192202"/>
    <w:rPr>
      <w:rFonts w:ascii="Verdana" w:hAnsi="Verdana" w:cs="Verdana"/>
      <w:color w:val="000000"/>
      <w:kern w:val="1"/>
      <w:lang w:val="nl-NL" w:eastAsia="ar-SA" w:bidi="ar-SA"/>
    </w:rPr>
  </w:style>
  <w:style w:type="paragraph" w:customStyle="1" w:styleId="ContentsHeading">
    <w:name w:val="Contents Heading"/>
    <w:basedOn w:val="Kop1"/>
    <w:uiPriority w:val="99"/>
    <w:rsid w:val="00192202"/>
    <w:pPr>
      <w:numPr>
        <w:numId w:val="0"/>
      </w:numPr>
      <w:suppressLineNumbers/>
      <w:spacing w:line="276" w:lineRule="auto"/>
    </w:pPr>
    <w:rPr>
      <w:rFonts w:cs="font38"/>
      <w:sz w:val="32"/>
      <w:szCs w:val="32"/>
      <w:lang w:val="en-US"/>
    </w:rPr>
  </w:style>
  <w:style w:type="paragraph" w:styleId="Inhopg1">
    <w:name w:val="toc 1"/>
    <w:basedOn w:val="Normaal"/>
    <w:uiPriority w:val="39"/>
    <w:rsid w:val="00192202"/>
    <w:pPr>
      <w:spacing w:before="120"/>
    </w:pPr>
    <w:rPr>
      <w:rFonts w:ascii="Calibri" w:hAnsi="Calibri"/>
      <w:b/>
      <w:color w:val="548DD4"/>
    </w:rPr>
  </w:style>
  <w:style w:type="paragraph" w:styleId="Inhopg2">
    <w:name w:val="toc 2"/>
    <w:basedOn w:val="Normaal"/>
    <w:uiPriority w:val="39"/>
    <w:rsid w:val="00192202"/>
    <w:rPr>
      <w:rFonts w:ascii="Cambria" w:hAnsi="Cambria"/>
      <w:sz w:val="22"/>
      <w:szCs w:val="22"/>
    </w:rPr>
  </w:style>
  <w:style w:type="paragraph" w:styleId="Inhopg3">
    <w:name w:val="toc 3"/>
    <w:basedOn w:val="Normaal"/>
    <w:uiPriority w:val="39"/>
    <w:rsid w:val="00192202"/>
    <w:pPr>
      <w:ind w:left="240"/>
    </w:pPr>
    <w:rPr>
      <w:rFonts w:ascii="Cambria" w:hAnsi="Cambria"/>
      <w:i/>
      <w:sz w:val="22"/>
      <w:szCs w:val="22"/>
    </w:rPr>
  </w:style>
  <w:style w:type="paragraph" w:styleId="Inhopg4">
    <w:name w:val="toc 4"/>
    <w:basedOn w:val="Normaal"/>
    <w:uiPriority w:val="99"/>
    <w:rsid w:val="00192202"/>
    <w:pPr>
      <w:pBdr>
        <w:between w:val="double" w:sz="6" w:space="0" w:color="auto"/>
      </w:pBdr>
      <w:ind w:left="480"/>
    </w:pPr>
    <w:rPr>
      <w:rFonts w:ascii="Cambria" w:hAnsi="Cambria"/>
      <w:sz w:val="20"/>
      <w:szCs w:val="20"/>
    </w:rPr>
  </w:style>
  <w:style w:type="paragraph" w:styleId="Inhopg5">
    <w:name w:val="toc 5"/>
    <w:basedOn w:val="Normaal"/>
    <w:uiPriority w:val="99"/>
    <w:rsid w:val="00192202"/>
    <w:pPr>
      <w:pBdr>
        <w:between w:val="double" w:sz="6" w:space="0" w:color="auto"/>
      </w:pBdr>
      <w:ind w:left="720"/>
    </w:pPr>
    <w:rPr>
      <w:rFonts w:ascii="Cambria" w:hAnsi="Cambria"/>
      <w:sz w:val="20"/>
      <w:szCs w:val="20"/>
    </w:rPr>
  </w:style>
  <w:style w:type="paragraph" w:styleId="Inhopg6">
    <w:name w:val="toc 6"/>
    <w:basedOn w:val="Normaal"/>
    <w:uiPriority w:val="99"/>
    <w:rsid w:val="00192202"/>
    <w:pPr>
      <w:pBdr>
        <w:between w:val="double" w:sz="6" w:space="0" w:color="auto"/>
      </w:pBdr>
      <w:ind w:left="960"/>
    </w:pPr>
    <w:rPr>
      <w:rFonts w:ascii="Cambria" w:hAnsi="Cambria"/>
      <w:sz w:val="20"/>
      <w:szCs w:val="20"/>
    </w:rPr>
  </w:style>
  <w:style w:type="paragraph" w:styleId="Inhopg7">
    <w:name w:val="toc 7"/>
    <w:basedOn w:val="Normaal"/>
    <w:uiPriority w:val="99"/>
    <w:rsid w:val="00192202"/>
    <w:pPr>
      <w:pBdr>
        <w:between w:val="double" w:sz="6" w:space="0" w:color="auto"/>
      </w:pBdr>
      <w:ind w:left="1200"/>
    </w:pPr>
    <w:rPr>
      <w:rFonts w:ascii="Cambria" w:hAnsi="Cambria"/>
      <w:sz w:val="20"/>
      <w:szCs w:val="20"/>
    </w:rPr>
  </w:style>
  <w:style w:type="paragraph" w:styleId="Inhopg8">
    <w:name w:val="toc 8"/>
    <w:basedOn w:val="Normaal"/>
    <w:uiPriority w:val="99"/>
    <w:rsid w:val="00192202"/>
    <w:pPr>
      <w:pBdr>
        <w:between w:val="double" w:sz="6" w:space="0" w:color="auto"/>
      </w:pBdr>
      <w:ind w:left="1440"/>
    </w:pPr>
    <w:rPr>
      <w:rFonts w:ascii="Cambria" w:hAnsi="Cambria"/>
      <w:sz w:val="20"/>
      <w:szCs w:val="20"/>
    </w:rPr>
  </w:style>
  <w:style w:type="paragraph" w:styleId="Inhopg9">
    <w:name w:val="toc 9"/>
    <w:basedOn w:val="Normaal"/>
    <w:uiPriority w:val="99"/>
    <w:rsid w:val="00192202"/>
    <w:pPr>
      <w:pBdr>
        <w:between w:val="double" w:sz="6" w:space="0" w:color="auto"/>
      </w:pBdr>
      <w:ind w:left="1680"/>
    </w:pPr>
    <w:rPr>
      <w:rFonts w:ascii="Cambria" w:hAnsi="Cambria"/>
      <w:sz w:val="20"/>
      <w:szCs w:val="20"/>
    </w:rPr>
  </w:style>
  <w:style w:type="paragraph" w:styleId="Ballontekst">
    <w:name w:val="Balloon Text"/>
    <w:basedOn w:val="Normaal"/>
    <w:link w:val="BallontekstTeken"/>
    <w:uiPriority w:val="99"/>
    <w:rsid w:val="00192202"/>
  </w:style>
  <w:style w:type="character" w:customStyle="1" w:styleId="BallontekstTeken">
    <w:name w:val="Ballontekst Teken"/>
    <w:link w:val="Ballontekst"/>
    <w:uiPriority w:val="99"/>
    <w:locked/>
    <w:rsid w:val="00192202"/>
    <w:rPr>
      <w:rFonts w:ascii="Verdana" w:hAnsi="Verdana" w:cs="Verdana"/>
      <w:color w:val="000000"/>
      <w:kern w:val="1"/>
      <w:lang w:val="nl-NL" w:eastAsia="ar-SA" w:bidi="ar-SA"/>
    </w:rPr>
  </w:style>
  <w:style w:type="paragraph" w:customStyle="1" w:styleId="TableContents">
    <w:name w:val="Table Contents"/>
    <w:basedOn w:val="Normaal"/>
    <w:uiPriority w:val="99"/>
    <w:rsid w:val="00192202"/>
    <w:pPr>
      <w:suppressLineNumbers/>
    </w:pPr>
    <w:rPr>
      <w:rFonts w:ascii="Arial" w:hAnsi="Arial"/>
    </w:rPr>
  </w:style>
  <w:style w:type="paragraph" w:customStyle="1" w:styleId="Inhoudsopgave10">
    <w:name w:val="Inhoudsopgave 10"/>
    <w:basedOn w:val="Index"/>
    <w:uiPriority w:val="99"/>
    <w:rsid w:val="00192202"/>
    <w:pPr>
      <w:tabs>
        <w:tab w:val="right" w:leader="dot" w:pos="7425"/>
      </w:tabs>
      <w:ind w:left="2547"/>
    </w:pPr>
  </w:style>
  <w:style w:type="paragraph" w:customStyle="1" w:styleId="Inhoudtabel">
    <w:name w:val="Inhoud tabel"/>
    <w:basedOn w:val="Normaal"/>
    <w:uiPriority w:val="99"/>
    <w:rsid w:val="00192202"/>
    <w:pPr>
      <w:suppressLineNumbers/>
    </w:pPr>
  </w:style>
  <w:style w:type="paragraph" w:customStyle="1" w:styleId="Tabelkop">
    <w:name w:val="Tabelkop"/>
    <w:basedOn w:val="Inhoudtabel"/>
    <w:uiPriority w:val="99"/>
    <w:rsid w:val="00192202"/>
    <w:pPr>
      <w:jc w:val="center"/>
    </w:pPr>
    <w:rPr>
      <w:b/>
      <w:bCs/>
    </w:rPr>
  </w:style>
  <w:style w:type="table" w:styleId="Tabelraster">
    <w:name w:val="Table Grid"/>
    <w:basedOn w:val="Standaardtabel"/>
    <w:uiPriority w:val="99"/>
    <w:rsid w:val="00192202"/>
    <w:pPr>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Normaal"/>
    <w:uiPriority w:val="99"/>
    <w:qFormat/>
    <w:rsid w:val="00192202"/>
    <w:pPr>
      <w:keepLines/>
      <w:numPr>
        <w:numId w:val="0"/>
      </w:numPr>
      <w:suppressAutoHyphens w:val="0"/>
      <w:spacing w:line="276" w:lineRule="auto"/>
      <w:outlineLvl w:val="9"/>
    </w:pPr>
    <w:rPr>
      <w:rFonts w:ascii="Calibri" w:hAnsi="Calibri" w:cs="Times New Roman"/>
      <w:kern w:val="0"/>
      <w:lang w:val="en-US" w:eastAsia="nl-NL"/>
    </w:rPr>
  </w:style>
  <w:style w:type="character" w:styleId="GevolgdeHyperlink">
    <w:name w:val="FollowedHyperlink"/>
    <w:uiPriority w:val="99"/>
    <w:semiHidden/>
    <w:rsid w:val="00D22A10"/>
    <w:rPr>
      <w:rFonts w:cs="Times New Roman"/>
      <w:color w:val="800080"/>
      <w:u w:val="single"/>
    </w:rPr>
  </w:style>
  <w:style w:type="character" w:styleId="Paginanummer">
    <w:name w:val="page number"/>
    <w:uiPriority w:val="99"/>
    <w:semiHidden/>
    <w:rsid w:val="000A3C5D"/>
    <w:rPr>
      <w:rFonts w:cs="Times New Roman"/>
    </w:rPr>
  </w:style>
  <w:style w:type="character" w:customStyle="1" w:styleId="Kop3Teken">
    <w:name w:val="Kop 3 Teken"/>
    <w:link w:val="Kop3"/>
    <w:uiPriority w:val="9"/>
    <w:rsid w:val="005764E3"/>
    <w:rPr>
      <w:rFonts w:ascii="Cambria" w:eastAsia="Times New Roman" w:hAnsi="Cambria" w:cs="Times New Roman"/>
      <w:b/>
      <w:bCs/>
      <w:color w:val="000000"/>
      <w:kern w:val="1"/>
      <w:sz w:val="26"/>
      <w:szCs w:val="26"/>
      <w:lang w:eastAsia="ar-SA"/>
    </w:rPr>
  </w:style>
  <w:style w:type="paragraph" w:styleId="Lijstalinea">
    <w:name w:val="List Paragraph"/>
    <w:basedOn w:val="Normaal"/>
    <w:uiPriority w:val="34"/>
    <w:qFormat/>
    <w:rsid w:val="00AE5714"/>
    <w:pPr>
      <w:spacing w:line="100" w:lineRule="atLeast"/>
      <w:ind w:left="720"/>
      <w:contextualSpacing/>
    </w:pPr>
    <w:rPr>
      <w:rFonts w:ascii="Calibri" w:eastAsia="SimSun" w:hAnsi="Calibri" w:cs="font397"/>
      <w:color w:val="auto"/>
      <w:kern w:val="2"/>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471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11</Pages>
  <Words>1921</Words>
  <Characters>10953</Characters>
  <Application>Microsoft Word 12.0.0</Application>
  <DocSecurity>0</DocSecurity>
  <Lines>91</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Veraart</dc:creator>
  <cp:keywords/>
  <dc:description/>
  <cp:lastModifiedBy>Andra Veraart</cp:lastModifiedBy>
  <cp:revision>65</cp:revision>
  <cp:lastPrinted>2010-11-30T13:26:00Z</cp:lastPrinted>
  <dcterms:created xsi:type="dcterms:W3CDTF">2010-09-29T05:36:00Z</dcterms:created>
  <dcterms:modified xsi:type="dcterms:W3CDTF">2010-11-30T21:03:00Z</dcterms:modified>
</cp:coreProperties>
</file>